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65B34D" w14:textId="77777777" w:rsidR="0003640E" w:rsidRPr="002318A3" w:rsidRDefault="0003640E" w:rsidP="00247AC4">
      <w:pPr>
        <w:rPr>
          <w:rFonts w:ascii="Arial" w:hAnsi="Arial" w:cs="Arial"/>
          <w:sz w:val="20"/>
          <w:szCs w:val="20"/>
        </w:rPr>
      </w:pPr>
    </w:p>
    <w:p w14:paraId="4C9C4C64" w14:textId="77777777" w:rsidR="00F9149A" w:rsidRPr="00B16885" w:rsidRDefault="00F9149A" w:rsidP="00AE706F">
      <w:pPr>
        <w:jc w:val="center"/>
        <w:rPr>
          <w:rFonts w:ascii="Arial" w:hAnsi="Arial" w:cs="Arial"/>
          <w:b/>
          <w:bCs/>
          <w:sz w:val="20"/>
          <w:szCs w:val="20"/>
        </w:rPr>
      </w:pPr>
      <w:r w:rsidRPr="00B16885">
        <w:rPr>
          <w:rFonts w:ascii="Arial" w:hAnsi="Arial" w:cs="Arial"/>
          <w:b/>
          <w:bCs/>
          <w:sz w:val="20"/>
          <w:szCs w:val="20"/>
        </w:rPr>
        <w:t>Universidade de Brasília – U</w:t>
      </w:r>
      <w:r w:rsidR="002E6A13" w:rsidRPr="00B16885">
        <w:rPr>
          <w:rFonts w:ascii="Arial" w:hAnsi="Arial" w:cs="Arial"/>
          <w:b/>
          <w:bCs/>
          <w:sz w:val="20"/>
          <w:szCs w:val="20"/>
        </w:rPr>
        <w:t>n</w:t>
      </w:r>
      <w:r w:rsidRPr="00B16885">
        <w:rPr>
          <w:rFonts w:ascii="Arial" w:hAnsi="Arial" w:cs="Arial"/>
          <w:b/>
          <w:bCs/>
          <w:sz w:val="20"/>
          <w:szCs w:val="20"/>
        </w:rPr>
        <w:t>B</w:t>
      </w:r>
    </w:p>
    <w:p w14:paraId="232B73BE" w14:textId="77777777" w:rsidR="002E6A13" w:rsidRPr="00B16885" w:rsidRDefault="002E6A13" w:rsidP="00AE706F">
      <w:pPr>
        <w:jc w:val="center"/>
        <w:rPr>
          <w:rFonts w:ascii="Arial" w:hAnsi="Arial" w:cs="Arial"/>
          <w:b/>
          <w:bCs/>
          <w:sz w:val="20"/>
          <w:szCs w:val="20"/>
        </w:rPr>
      </w:pPr>
      <w:r w:rsidRPr="00B16885">
        <w:rPr>
          <w:rFonts w:ascii="Arial" w:hAnsi="Arial" w:cs="Arial"/>
          <w:b/>
          <w:bCs/>
          <w:sz w:val="20"/>
          <w:szCs w:val="20"/>
        </w:rPr>
        <w:t>Faculdade de Educação</w:t>
      </w:r>
      <w:r w:rsidR="00773F73" w:rsidRPr="00B16885">
        <w:rPr>
          <w:rFonts w:ascii="Arial" w:hAnsi="Arial" w:cs="Arial"/>
          <w:b/>
          <w:bCs/>
          <w:sz w:val="20"/>
          <w:szCs w:val="20"/>
        </w:rPr>
        <w:t xml:space="preserve"> </w:t>
      </w:r>
      <w:r w:rsidR="00C64B1B">
        <w:rPr>
          <w:rFonts w:ascii="Arial" w:hAnsi="Arial" w:cs="Arial"/>
          <w:b/>
          <w:bCs/>
          <w:sz w:val="20"/>
          <w:szCs w:val="20"/>
        </w:rPr>
        <w:t>–</w:t>
      </w:r>
      <w:r w:rsidR="00773F73" w:rsidRPr="00B16885">
        <w:rPr>
          <w:rFonts w:ascii="Arial" w:hAnsi="Arial" w:cs="Arial"/>
          <w:b/>
          <w:bCs/>
          <w:sz w:val="20"/>
          <w:szCs w:val="20"/>
        </w:rPr>
        <w:t xml:space="preserve"> </w:t>
      </w:r>
      <w:r w:rsidRPr="00B16885">
        <w:rPr>
          <w:rFonts w:ascii="Arial" w:hAnsi="Arial" w:cs="Arial"/>
          <w:b/>
          <w:bCs/>
          <w:sz w:val="20"/>
          <w:szCs w:val="20"/>
        </w:rPr>
        <w:t>Departamento de Métodos e Técnicas</w:t>
      </w:r>
    </w:p>
    <w:p w14:paraId="55040A93" w14:textId="77777777" w:rsidR="00AB0C48" w:rsidRPr="00B16885" w:rsidRDefault="00570346" w:rsidP="00AE706F">
      <w:pPr>
        <w:jc w:val="center"/>
        <w:rPr>
          <w:rFonts w:ascii="Arial" w:hAnsi="Arial" w:cs="Arial"/>
          <w:b/>
          <w:bCs/>
          <w:sz w:val="20"/>
          <w:szCs w:val="20"/>
        </w:rPr>
      </w:pPr>
      <w:r>
        <w:rPr>
          <w:rFonts w:ascii="Arial" w:hAnsi="Arial" w:cs="Arial"/>
          <w:b/>
          <w:bCs/>
          <w:sz w:val="20"/>
          <w:szCs w:val="20"/>
        </w:rPr>
        <w:t>Processo de Alfabetização</w:t>
      </w:r>
      <w:r w:rsidR="002375B6" w:rsidRPr="00B16885">
        <w:rPr>
          <w:rFonts w:ascii="Arial" w:hAnsi="Arial" w:cs="Arial"/>
          <w:b/>
          <w:bCs/>
          <w:sz w:val="20"/>
          <w:szCs w:val="20"/>
        </w:rPr>
        <w:t xml:space="preserve"> </w:t>
      </w:r>
      <w:r w:rsidR="00C64B1B">
        <w:rPr>
          <w:rFonts w:ascii="Arial" w:hAnsi="Arial" w:cs="Arial"/>
          <w:b/>
          <w:bCs/>
          <w:sz w:val="20"/>
          <w:szCs w:val="20"/>
        </w:rPr>
        <w:t>–</w:t>
      </w:r>
      <w:r w:rsidR="0078437E" w:rsidRPr="00B16885">
        <w:rPr>
          <w:rFonts w:ascii="Arial" w:hAnsi="Arial" w:cs="Arial"/>
          <w:b/>
          <w:bCs/>
          <w:sz w:val="20"/>
          <w:szCs w:val="20"/>
        </w:rPr>
        <w:t xml:space="preserve"> </w:t>
      </w:r>
      <w:r w:rsidR="002E6A13" w:rsidRPr="00B16885">
        <w:rPr>
          <w:rFonts w:ascii="Arial" w:hAnsi="Arial" w:cs="Arial"/>
          <w:b/>
          <w:bCs/>
          <w:sz w:val="20"/>
          <w:szCs w:val="20"/>
        </w:rPr>
        <w:t>Código da disciplina</w:t>
      </w:r>
      <w:r w:rsidR="00E919BE" w:rsidRPr="00B16885">
        <w:rPr>
          <w:rFonts w:ascii="Arial" w:hAnsi="Arial" w:cs="Arial"/>
          <w:b/>
          <w:bCs/>
          <w:sz w:val="20"/>
          <w:szCs w:val="20"/>
        </w:rPr>
        <w:t xml:space="preserve">: </w:t>
      </w:r>
      <w:r>
        <w:rPr>
          <w:rFonts w:ascii="Arial" w:hAnsi="Arial" w:cs="Arial"/>
          <w:b/>
          <w:bCs/>
          <w:sz w:val="20"/>
          <w:szCs w:val="20"/>
        </w:rPr>
        <w:t>192392</w:t>
      </w:r>
      <w:r w:rsidR="00B125CF" w:rsidRPr="00B16885">
        <w:rPr>
          <w:rFonts w:ascii="Arial" w:hAnsi="Arial" w:cs="Arial"/>
          <w:b/>
          <w:bCs/>
          <w:sz w:val="20"/>
          <w:szCs w:val="20"/>
        </w:rPr>
        <w:t xml:space="preserve"> </w:t>
      </w:r>
      <w:r w:rsidR="00AB0C48" w:rsidRPr="00B16885">
        <w:rPr>
          <w:rFonts w:ascii="Arial" w:hAnsi="Arial" w:cs="Arial"/>
          <w:b/>
          <w:bCs/>
          <w:sz w:val="20"/>
          <w:szCs w:val="20"/>
        </w:rPr>
        <w:t>– Créditos: 04</w:t>
      </w:r>
    </w:p>
    <w:p w14:paraId="17169F58" w14:textId="77777777" w:rsidR="007057C5" w:rsidRDefault="007057C5" w:rsidP="00F9149A">
      <w:pPr>
        <w:jc w:val="center"/>
        <w:rPr>
          <w:rFonts w:ascii="Arial" w:hAnsi="Arial" w:cs="Arial"/>
          <w:b/>
          <w:bCs/>
          <w:sz w:val="20"/>
          <w:szCs w:val="20"/>
        </w:rPr>
      </w:pPr>
    </w:p>
    <w:p w14:paraId="59EBA2B2" w14:textId="77777777" w:rsidR="006B6F96" w:rsidRPr="00B16885" w:rsidRDefault="0003640E" w:rsidP="00F9149A">
      <w:pPr>
        <w:jc w:val="center"/>
        <w:rPr>
          <w:rFonts w:ascii="Arial" w:hAnsi="Arial" w:cs="Arial"/>
          <w:b/>
          <w:bCs/>
          <w:sz w:val="20"/>
          <w:szCs w:val="20"/>
        </w:rPr>
      </w:pPr>
      <w:r w:rsidRPr="00B16885">
        <w:rPr>
          <w:rFonts w:ascii="Arial" w:hAnsi="Arial" w:cs="Arial"/>
          <w:b/>
          <w:bCs/>
          <w:sz w:val="20"/>
          <w:szCs w:val="20"/>
        </w:rPr>
        <w:t>CRONOGRAMA DE ATIVIDADES</w:t>
      </w:r>
      <w:r w:rsidR="00785E16" w:rsidRPr="00B16885">
        <w:rPr>
          <w:rFonts w:ascii="Arial" w:hAnsi="Arial" w:cs="Arial"/>
          <w:b/>
          <w:bCs/>
          <w:sz w:val="20"/>
          <w:szCs w:val="20"/>
        </w:rPr>
        <w:t xml:space="preserve"> – </w:t>
      </w:r>
      <w:r w:rsidR="00505664" w:rsidRPr="00B16885">
        <w:rPr>
          <w:rFonts w:ascii="Arial" w:hAnsi="Arial" w:cs="Arial"/>
          <w:b/>
          <w:bCs/>
          <w:sz w:val="20"/>
          <w:szCs w:val="20"/>
        </w:rPr>
        <w:t>Semestre</w:t>
      </w:r>
      <w:r w:rsidR="009504A0" w:rsidRPr="00B16885">
        <w:rPr>
          <w:rFonts w:ascii="Arial" w:hAnsi="Arial" w:cs="Arial"/>
          <w:b/>
          <w:bCs/>
          <w:sz w:val="20"/>
          <w:szCs w:val="20"/>
        </w:rPr>
        <w:t>:</w:t>
      </w:r>
      <w:r w:rsidR="00505664" w:rsidRPr="00B16885">
        <w:rPr>
          <w:rFonts w:ascii="Arial" w:hAnsi="Arial" w:cs="Arial"/>
          <w:b/>
          <w:bCs/>
          <w:sz w:val="20"/>
          <w:szCs w:val="20"/>
        </w:rPr>
        <w:t xml:space="preserve"> </w:t>
      </w:r>
      <w:r w:rsidR="00570346">
        <w:rPr>
          <w:rFonts w:ascii="Arial" w:hAnsi="Arial" w:cs="Arial"/>
          <w:b/>
          <w:bCs/>
          <w:sz w:val="20"/>
          <w:szCs w:val="20"/>
        </w:rPr>
        <w:t>1</w:t>
      </w:r>
      <w:r w:rsidR="009504A0" w:rsidRPr="00B16885">
        <w:rPr>
          <w:rFonts w:ascii="Arial" w:hAnsi="Arial" w:cs="Arial"/>
          <w:b/>
          <w:bCs/>
          <w:sz w:val="20"/>
          <w:szCs w:val="20"/>
        </w:rPr>
        <w:t xml:space="preserve">º </w:t>
      </w:r>
      <w:r w:rsidR="00785E16" w:rsidRPr="00B16885">
        <w:rPr>
          <w:rFonts w:ascii="Arial" w:hAnsi="Arial" w:cs="Arial"/>
          <w:b/>
          <w:bCs/>
          <w:sz w:val="20"/>
          <w:szCs w:val="20"/>
        </w:rPr>
        <w:t>/</w:t>
      </w:r>
      <w:r w:rsidR="00505664" w:rsidRPr="00B16885">
        <w:rPr>
          <w:rFonts w:ascii="Arial" w:hAnsi="Arial" w:cs="Arial"/>
          <w:b/>
          <w:bCs/>
          <w:sz w:val="20"/>
          <w:szCs w:val="20"/>
        </w:rPr>
        <w:t>20</w:t>
      </w:r>
      <w:r w:rsidR="002A0C62" w:rsidRPr="00B16885">
        <w:rPr>
          <w:rFonts w:ascii="Arial" w:hAnsi="Arial" w:cs="Arial"/>
          <w:b/>
          <w:bCs/>
          <w:sz w:val="20"/>
          <w:szCs w:val="20"/>
        </w:rPr>
        <w:t>1</w:t>
      </w:r>
      <w:r w:rsidR="00570346">
        <w:rPr>
          <w:rFonts w:ascii="Arial" w:hAnsi="Arial" w:cs="Arial"/>
          <w:b/>
          <w:bCs/>
          <w:sz w:val="20"/>
          <w:szCs w:val="20"/>
        </w:rPr>
        <w:t>4</w:t>
      </w:r>
      <w:r w:rsidR="00785E16" w:rsidRPr="00B16885">
        <w:rPr>
          <w:rFonts w:ascii="Arial" w:hAnsi="Arial" w:cs="Arial"/>
          <w:b/>
          <w:bCs/>
          <w:sz w:val="20"/>
          <w:szCs w:val="20"/>
        </w:rPr>
        <w:t xml:space="preserve"> </w:t>
      </w:r>
    </w:p>
    <w:p w14:paraId="3FCD7B8D" w14:textId="77777777" w:rsidR="0007390C" w:rsidRPr="00B16885" w:rsidRDefault="00570346" w:rsidP="00570346">
      <w:pPr>
        <w:shd w:val="clear" w:color="auto" w:fill="FDE9D9"/>
        <w:jc w:val="center"/>
        <w:rPr>
          <w:rFonts w:ascii="Arial" w:hAnsi="Arial" w:cs="Arial"/>
          <w:b/>
          <w:sz w:val="20"/>
          <w:szCs w:val="20"/>
        </w:rPr>
      </w:pPr>
      <w:r>
        <w:rPr>
          <w:rFonts w:ascii="Arial" w:hAnsi="Arial" w:cs="Arial"/>
          <w:b/>
          <w:bCs/>
          <w:sz w:val="20"/>
          <w:szCs w:val="20"/>
        </w:rPr>
        <w:t>Processo de Alfabetização</w:t>
      </w:r>
    </w:p>
    <w:p w14:paraId="4909B7D9" w14:textId="77777777" w:rsidR="004B5314" w:rsidRDefault="004B5314" w:rsidP="00997DA2">
      <w:pPr>
        <w:jc w:val="center"/>
        <w:rPr>
          <w:rFonts w:ascii="Arial" w:hAnsi="Arial" w:cs="Arial"/>
          <w:b/>
          <w:sz w:val="20"/>
          <w:szCs w:val="20"/>
        </w:rPr>
      </w:pPr>
      <w:r>
        <w:rPr>
          <w:rFonts w:ascii="Arial" w:hAnsi="Arial" w:cs="Arial"/>
          <w:b/>
          <w:sz w:val="20"/>
          <w:szCs w:val="20"/>
        </w:rPr>
        <w:t xml:space="preserve">Profa. Paula Cobucci – </w:t>
      </w:r>
      <w:hyperlink r:id="rId9" w:history="1">
        <w:r w:rsidRPr="0056676C">
          <w:rPr>
            <w:rStyle w:val="Hyperlink"/>
            <w:rFonts w:ascii="Arial" w:hAnsi="Arial" w:cs="Arial"/>
            <w:b/>
            <w:sz w:val="20"/>
            <w:szCs w:val="20"/>
          </w:rPr>
          <w:t>paulacobucci@yahoo.com.br</w:t>
        </w:r>
      </w:hyperlink>
    </w:p>
    <w:p w14:paraId="14DEE1B1" w14:textId="77777777" w:rsidR="004B5314" w:rsidRDefault="004B5314" w:rsidP="00997DA2">
      <w:pPr>
        <w:jc w:val="center"/>
        <w:rPr>
          <w:rFonts w:ascii="Arial" w:hAnsi="Arial" w:cs="Arial"/>
          <w:b/>
          <w:sz w:val="20"/>
          <w:szCs w:val="20"/>
        </w:rPr>
      </w:pPr>
      <w:r>
        <w:rPr>
          <w:rFonts w:ascii="Arial" w:hAnsi="Arial" w:cs="Arial"/>
          <w:b/>
          <w:sz w:val="20"/>
          <w:szCs w:val="20"/>
        </w:rPr>
        <w:t>Turma C: 2as e 4as de 14</w:t>
      </w:r>
      <w:r w:rsidR="006679B6">
        <w:rPr>
          <w:rFonts w:ascii="Arial" w:hAnsi="Arial" w:cs="Arial"/>
          <w:b/>
          <w:sz w:val="20"/>
          <w:szCs w:val="20"/>
        </w:rPr>
        <w:t>h</w:t>
      </w:r>
      <w:r>
        <w:rPr>
          <w:rFonts w:ascii="Arial" w:hAnsi="Arial" w:cs="Arial"/>
          <w:b/>
          <w:sz w:val="20"/>
          <w:szCs w:val="20"/>
        </w:rPr>
        <w:t xml:space="preserve"> a 15h50</w:t>
      </w:r>
    </w:p>
    <w:p w14:paraId="4584FF51" w14:textId="77777777" w:rsidR="004B5314" w:rsidRPr="00B16885" w:rsidRDefault="004B5314" w:rsidP="00997DA2">
      <w:pPr>
        <w:jc w:val="center"/>
        <w:rPr>
          <w:rFonts w:ascii="Arial" w:hAnsi="Arial" w:cs="Arial"/>
          <w:b/>
          <w:sz w:val="20"/>
          <w:szCs w:val="20"/>
        </w:rPr>
      </w:pPr>
    </w:p>
    <w:p w14:paraId="1A43B339" w14:textId="77777777" w:rsidR="005E675E" w:rsidRPr="00B16885" w:rsidRDefault="005E675E" w:rsidP="00997DA2">
      <w:pPr>
        <w:jc w:val="center"/>
        <w:rPr>
          <w:rFonts w:ascii="Arial" w:hAnsi="Arial" w:cs="Arial"/>
          <w:b/>
          <w:sz w:val="20"/>
          <w:szCs w:val="20"/>
        </w:rPr>
      </w:pPr>
    </w:p>
    <w:tbl>
      <w:tblPr>
        <w:tblW w:w="9993" w:type="dxa"/>
        <w:tblBorders>
          <w:top w:val="single" w:sz="8" w:space="0" w:color="auto"/>
          <w:left w:val="single" w:sz="8" w:space="0" w:color="auto"/>
          <w:bottom w:val="single" w:sz="8" w:space="0" w:color="auto"/>
          <w:right w:val="single" w:sz="8" w:space="0" w:color="auto"/>
        </w:tblBorders>
        <w:tblLayout w:type="fixed"/>
        <w:tblCellMar>
          <w:left w:w="70" w:type="dxa"/>
          <w:right w:w="70" w:type="dxa"/>
        </w:tblCellMar>
        <w:tblLook w:val="0000" w:firstRow="0" w:lastRow="0" w:firstColumn="0" w:lastColumn="0" w:noHBand="0" w:noVBand="0"/>
      </w:tblPr>
      <w:tblGrid>
        <w:gridCol w:w="921"/>
        <w:gridCol w:w="992"/>
        <w:gridCol w:w="8080"/>
      </w:tblGrid>
      <w:tr w:rsidR="006679B6" w:rsidRPr="009E5CCD" w14:paraId="5E7A5A91" w14:textId="77777777" w:rsidTr="00697505">
        <w:trPr>
          <w:trHeight w:val="387"/>
        </w:trPr>
        <w:tc>
          <w:tcPr>
            <w:tcW w:w="921" w:type="dxa"/>
            <w:tcBorders>
              <w:top w:val="single" w:sz="8" w:space="0" w:color="auto"/>
              <w:left w:val="single" w:sz="8" w:space="0" w:color="auto"/>
              <w:bottom w:val="single" w:sz="8" w:space="0" w:color="auto"/>
              <w:right w:val="single" w:sz="8" w:space="0" w:color="auto"/>
            </w:tcBorders>
          </w:tcPr>
          <w:p w14:paraId="323F61A8" w14:textId="77777777" w:rsidR="006679B6" w:rsidRPr="009E5CCD" w:rsidRDefault="006679B6" w:rsidP="00247AC4">
            <w:pPr>
              <w:pStyle w:val="Heading3"/>
              <w:spacing w:before="120"/>
              <w:rPr>
                <w:rFonts w:ascii="Arial" w:hAnsi="Arial" w:cs="Arial"/>
                <w:b w:val="0"/>
                <w:sz w:val="16"/>
                <w:szCs w:val="16"/>
              </w:rPr>
            </w:pPr>
            <w:r w:rsidRPr="009E5CCD">
              <w:rPr>
                <w:rFonts w:ascii="Arial" w:hAnsi="Arial" w:cs="Arial"/>
                <w:b w:val="0"/>
                <w:sz w:val="20"/>
              </w:rPr>
              <w:t xml:space="preserve"> </w:t>
            </w:r>
            <w:r w:rsidR="001A2ABE" w:rsidRPr="009E5CCD">
              <w:rPr>
                <w:rFonts w:ascii="Arial" w:hAnsi="Arial" w:cs="Arial"/>
                <w:b w:val="0"/>
                <w:sz w:val="16"/>
                <w:szCs w:val="16"/>
              </w:rPr>
              <w:t>Encontros</w:t>
            </w:r>
          </w:p>
        </w:tc>
        <w:tc>
          <w:tcPr>
            <w:tcW w:w="992" w:type="dxa"/>
            <w:tcBorders>
              <w:top w:val="single" w:sz="8" w:space="0" w:color="auto"/>
              <w:left w:val="single" w:sz="8" w:space="0" w:color="auto"/>
              <w:bottom w:val="single" w:sz="8" w:space="0" w:color="auto"/>
              <w:right w:val="single" w:sz="8" w:space="0" w:color="auto"/>
            </w:tcBorders>
          </w:tcPr>
          <w:p w14:paraId="44923C9A" w14:textId="77777777" w:rsidR="006679B6" w:rsidRPr="009E5CCD" w:rsidRDefault="006679B6" w:rsidP="00247AC4">
            <w:pPr>
              <w:spacing w:before="120"/>
              <w:jc w:val="center"/>
              <w:rPr>
                <w:rFonts w:ascii="Arial" w:hAnsi="Arial" w:cs="Arial"/>
                <w:sz w:val="20"/>
                <w:szCs w:val="20"/>
              </w:rPr>
            </w:pPr>
            <w:r w:rsidRPr="009E5CCD">
              <w:rPr>
                <w:rFonts w:ascii="Arial" w:hAnsi="Arial" w:cs="Arial"/>
                <w:sz w:val="20"/>
                <w:szCs w:val="20"/>
              </w:rPr>
              <w:t>DATAS</w:t>
            </w:r>
          </w:p>
        </w:tc>
        <w:tc>
          <w:tcPr>
            <w:tcW w:w="8080" w:type="dxa"/>
            <w:tcBorders>
              <w:top w:val="single" w:sz="8" w:space="0" w:color="auto"/>
              <w:left w:val="single" w:sz="8" w:space="0" w:color="auto"/>
              <w:bottom w:val="single" w:sz="8" w:space="0" w:color="auto"/>
              <w:right w:val="single" w:sz="8" w:space="0" w:color="auto"/>
            </w:tcBorders>
          </w:tcPr>
          <w:p w14:paraId="392BC03B" w14:textId="77777777" w:rsidR="006679B6" w:rsidRPr="009E5CCD" w:rsidRDefault="006679B6" w:rsidP="00247AC4">
            <w:pPr>
              <w:spacing w:before="120"/>
              <w:jc w:val="center"/>
              <w:rPr>
                <w:rFonts w:ascii="Arial" w:hAnsi="Arial" w:cs="Arial"/>
                <w:sz w:val="20"/>
                <w:szCs w:val="20"/>
              </w:rPr>
            </w:pPr>
            <w:r w:rsidRPr="009E5CCD">
              <w:rPr>
                <w:rFonts w:ascii="Arial" w:hAnsi="Arial" w:cs="Arial"/>
                <w:sz w:val="20"/>
                <w:szCs w:val="20"/>
              </w:rPr>
              <w:t>ATIVIDADES</w:t>
            </w:r>
          </w:p>
        </w:tc>
      </w:tr>
      <w:tr w:rsidR="006679B6" w:rsidRPr="009E5CCD" w14:paraId="4B181E68" w14:textId="77777777" w:rsidTr="00697505">
        <w:trPr>
          <w:trHeight w:val="253"/>
        </w:trPr>
        <w:tc>
          <w:tcPr>
            <w:tcW w:w="921" w:type="dxa"/>
            <w:tcBorders>
              <w:top w:val="single" w:sz="8" w:space="0" w:color="auto"/>
              <w:left w:val="single" w:sz="8" w:space="0" w:color="auto"/>
              <w:bottom w:val="single" w:sz="8" w:space="0" w:color="auto"/>
              <w:right w:val="single" w:sz="8" w:space="0" w:color="auto"/>
            </w:tcBorders>
          </w:tcPr>
          <w:p w14:paraId="16F1634A" w14:textId="77777777" w:rsidR="006679B6" w:rsidRPr="009E5CCD" w:rsidRDefault="006679B6" w:rsidP="00E90CEF">
            <w:pPr>
              <w:pStyle w:val="Heading6"/>
              <w:jc w:val="center"/>
              <w:rPr>
                <w:b w:val="0"/>
                <w:color w:val="auto"/>
                <w:sz w:val="20"/>
                <w:szCs w:val="20"/>
              </w:rPr>
            </w:pPr>
            <w:r w:rsidRPr="009E5CCD">
              <w:rPr>
                <w:b w:val="0"/>
                <w:color w:val="auto"/>
                <w:sz w:val="20"/>
                <w:szCs w:val="20"/>
              </w:rPr>
              <w:t>Aula 1</w:t>
            </w:r>
          </w:p>
          <w:p w14:paraId="457AD5F7" w14:textId="77777777" w:rsidR="006679B6" w:rsidRPr="009E5CCD" w:rsidRDefault="006679B6" w:rsidP="00E90CEF">
            <w:pPr>
              <w:rPr>
                <w:rFonts w:ascii="Arial" w:hAnsi="Arial" w:cs="Arial"/>
                <w:sz w:val="20"/>
                <w:szCs w:val="20"/>
              </w:rPr>
            </w:pPr>
          </w:p>
          <w:p w14:paraId="146F3488" w14:textId="77777777" w:rsidR="006679B6" w:rsidRPr="009E5CCD" w:rsidRDefault="006679B6" w:rsidP="0059540B">
            <w:pPr>
              <w:jc w:val="center"/>
              <w:rPr>
                <w:rFonts w:ascii="Arial" w:hAnsi="Arial" w:cs="Arial"/>
                <w:sz w:val="20"/>
                <w:szCs w:val="20"/>
              </w:rPr>
            </w:pPr>
          </w:p>
        </w:tc>
        <w:tc>
          <w:tcPr>
            <w:tcW w:w="992" w:type="dxa"/>
            <w:tcBorders>
              <w:top w:val="single" w:sz="8" w:space="0" w:color="auto"/>
              <w:left w:val="single" w:sz="8" w:space="0" w:color="auto"/>
              <w:bottom w:val="single" w:sz="8" w:space="0" w:color="auto"/>
              <w:right w:val="single" w:sz="8" w:space="0" w:color="auto"/>
            </w:tcBorders>
          </w:tcPr>
          <w:p w14:paraId="093F0A0B" w14:textId="77777777" w:rsidR="006679B6" w:rsidRPr="009E5CCD" w:rsidRDefault="006679B6" w:rsidP="00247AC4">
            <w:pPr>
              <w:tabs>
                <w:tab w:val="left" w:pos="720"/>
              </w:tabs>
              <w:overflowPunct w:val="0"/>
              <w:autoSpaceDE w:val="0"/>
              <w:autoSpaceDN w:val="0"/>
              <w:adjustRightInd w:val="0"/>
              <w:jc w:val="center"/>
              <w:rPr>
                <w:rFonts w:ascii="Arial" w:hAnsi="Arial" w:cs="Arial"/>
                <w:bCs/>
                <w:sz w:val="20"/>
                <w:szCs w:val="20"/>
              </w:rPr>
            </w:pPr>
            <w:r w:rsidRPr="009E5CCD">
              <w:rPr>
                <w:rFonts w:ascii="Arial" w:hAnsi="Arial" w:cs="Arial"/>
                <w:bCs/>
                <w:sz w:val="20"/>
                <w:szCs w:val="20"/>
              </w:rPr>
              <w:t>10/03</w:t>
            </w:r>
          </w:p>
          <w:p w14:paraId="52710A28" w14:textId="77777777" w:rsidR="00750D8E" w:rsidRPr="009E5CCD" w:rsidRDefault="00750D8E" w:rsidP="00247AC4">
            <w:pPr>
              <w:tabs>
                <w:tab w:val="left" w:pos="720"/>
              </w:tabs>
              <w:overflowPunct w:val="0"/>
              <w:autoSpaceDE w:val="0"/>
              <w:autoSpaceDN w:val="0"/>
              <w:adjustRightInd w:val="0"/>
              <w:jc w:val="center"/>
              <w:rPr>
                <w:rFonts w:ascii="Arial" w:hAnsi="Arial" w:cs="Arial"/>
                <w:bCs/>
                <w:sz w:val="20"/>
                <w:szCs w:val="20"/>
              </w:rPr>
            </w:pPr>
            <w:r w:rsidRPr="009E5CCD">
              <w:rPr>
                <w:rFonts w:ascii="Arial" w:hAnsi="Arial" w:cs="Arial"/>
                <w:bCs/>
                <w:sz w:val="20"/>
                <w:szCs w:val="20"/>
              </w:rPr>
              <w:t>1</w:t>
            </w:r>
            <w:r w:rsidRPr="009E5CCD">
              <w:rPr>
                <w:rFonts w:ascii="Arial" w:hAnsi="Arial" w:cs="Arial"/>
                <w:bCs/>
                <w:sz w:val="20"/>
                <w:szCs w:val="20"/>
                <w:vertAlign w:val="superscript"/>
              </w:rPr>
              <w:t>a</w:t>
            </w:r>
            <w:r w:rsidRPr="009E5CCD">
              <w:rPr>
                <w:rFonts w:ascii="Arial" w:hAnsi="Arial" w:cs="Arial"/>
                <w:bCs/>
                <w:sz w:val="20"/>
                <w:szCs w:val="20"/>
              </w:rPr>
              <w:t xml:space="preserve"> semana de aula</w:t>
            </w:r>
          </w:p>
          <w:p w14:paraId="559F8948" w14:textId="77777777" w:rsidR="008022C2" w:rsidRPr="009E5CCD" w:rsidRDefault="008022C2" w:rsidP="00247AC4">
            <w:pPr>
              <w:tabs>
                <w:tab w:val="left" w:pos="720"/>
              </w:tabs>
              <w:overflowPunct w:val="0"/>
              <w:autoSpaceDE w:val="0"/>
              <w:autoSpaceDN w:val="0"/>
              <w:adjustRightInd w:val="0"/>
              <w:jc w:val="center"/>
              <w:rPr>
                <w:rFonts w:ascii="Arial" w:hAnsi="Arial" w:cs="Arial"/>
                <w:bCs/>
                <w:sz w:val="20"/>
                <w:szCs w:val="20"/>
              </w:rPr>
            </w:pPr>
            <w:r w:rsidRPr="009E5CCD">
              <w:rPr>
                <w:rFonts w:ascii="Arial" w:hAnsi="Arial" w:cs="Arial"/>
                <w:bCs/>
                <w:sz w:val="20"/>
                <w:szCs w:val="20"/>
              </w:rPr>
              <w:t>2</w:t>
            </w:r>
            <w:r w:rsidRPr="009E5CCD">
              <w:rPr>
                <w:rFonts w:ascii="Arial" w:hAnsi="Arial" w:cs="Arial"/>
                <w:bCs/>
                <w:sz w:val="20"/>
                <w:szCs w:val="20"/>
                <w:vertAlign w:val="superscript"/>
              </w:rPr>
              <w:t>a</w:t>
            </w:r>
            <w:r w:rsidRPr="009E5CCD">
              <w:rPr>
                <w:rFonts w:ascii="Arial" w:hAnsi="Arial" w:cs="Arial"/>
                <w:bCs/>
                <w:sz w:val="20"/>
                <w:szCs w:val="20"/>
              </w:rPr>
              <w:t xml:space="preserve"> feira</w:t>
            </w:r>
          </w:p>
          <w:p w14:paraId="64626672" w14:textId="77777777" w:rsidR="006679B6" w:rsidRPr="009E5CCD" w:rsidRDefault="006679B6" w:rsidP="00247AC4">
            <w:pPr>
              <w:tabs>
                <w:tab w:val="left" w:pos="720"/>
              </w:tabs>
              <w:overflowPunct w:val="0"/>
              <w:autoSpaceDE w:val="0"/>
              <w:autoSpaceDN w:val="0"/>
              <w:adjustRightInd w:val="0"/>
              <w:jc w:val="center"/>
              <w:rPr>
                <w:rFonts w:ascii="Arial" w:hAnsi="Arial" w:cs="Arial"/>
                <w:bCs/>
                <w:sz w:val="20"/>
                <w:szCs w:val="20"/>
              </w:rPr>
            </w:pPr>
          </w:p>
        </w:tc>
        <w:tc>
          <w:tcPr>
            <w:tcW w:w="8080" w:type="dxa"/>
            <w:tcBorders>
              <w:top w:val="single" w:sz="8" w:space="0" w:color="auto"/>
              <w:left w:val="single" w:sz="8" w:space="0" w:color="auto"/>
              <w:bottom w:val="single" w:sz="8" w:space="0" w:color="auto"/>
              <w:right w:val="single" w:sz="8" w:space="0" w:color="auto"/>
            </w:tcBorders>
          </w:tcPr>
          <w:p w14:paraId="03CD6552" w14:textId="77777777" w:rsidR="0083320E" w:rsidRDefault="006679B6" w:rsidP="006679B6">
            <w:pPr>
              <w:tabs>
                <w:tab w:val="left" w:pos="720"/>
              </w:tabs>
              <w:overflowPunct w:val="0"/>
              <w:autoSpaceDE w:val="0"/>
              <w:autoSpaceDN w:val="0"/>
              <w:adjustRightInd w:val="0"/>
              <w:jc w:val="both"/>
              <w:rPr>
                <w:rFonts w:ascii="Arial" w:hAnsi="Arial" w:cs="Arial"/>
                <w:sz w:val="20"/>
                <w:szCs w:val="20"/>
              </w:rPr>
            </w:pPr>
            <w:r w:rsidRPr="009E5CCD">
              <w:rPr>
                <w:rFonts w:ascii="Arial" w:hAnsi="Arial" w:cs="Arial"/>
                <w:sz w:val="20"/>
                <w:szCs w:val="20"/>
              </w:rPr>
              <w:t xml:space="preserve">Distribuição do Plano de Curso. </w:t>
            </w:r>
            <w:r w:rsidR="00023B83" w:rsidRPr="009E5CCD">
              <w:rPr>
                <w:rFonts w:ascii="Arial" w:hAnsi="Arial" w:cs="Arial"/>
                <w:sz w:val="20"/>
                <w:szCs w:val="20"/>
              </w:rPr>
              <w:t xml:space="preserve">Boas vindas. </w:t>
            </w:r>
          </w:p>
          <w:p w14:paraId="2E0114B5" w14:textId="6B402829" w:rsidR="006679B6" w:rsidRPr="009E5CCD" w:rsidRDefault="0083320E" w:rsidP="006679B6">
            <w:pPr>
              <w:tabs>
                <w:tab w:val="left" w:pos="720"/>
              </w:tabs>
              <w:overflowPunct w:val="0"/>
              <w:autoSpaceDE w:val="0"/>
              <w:autoSpaceDN w:val="0"/>
              <w:adjustRightInd w:val="0"/>
              <w:jc w:val="both"/>
              <w:rPr>
                <w:rFonts w:ascii="Arial" w:hAnsi="Arial" w:cs="Arial"/>
                <w:sz w:val="20"/>
                <w:szCs w:val="20"/>
              </w:rPr>
            </w:pPr>
            <w:r>
              <w:rPr>
                <w:rFonts w:ascii="Arial" w:hAnsi="Arial" w:cs="Arial"/>
                <w:sz w:val="20"/>
                <w:szCs w:val="20"/>
              </w:rPr>
              <w:t>Leitura</w:t>
            </w:r>
            <w:r w:rsidR="00023B83" w:rsidRPr="009E5CCD">
              <w:rPr>
                <w:rFonts w:ascii="Arial" w:hAnsi="Arial" w:cs="Arial"/>
                <w:sz w:val="20"/>
                <w:szCs w:val="20"/>
              </w:rPr>
              <w:t xml:space="preserve"> deleite</w:t>
            </w:r>
            <w:r w:rsidR="00E2650A">
              <w:rPr>
                <w:rFonts w:ascii="Arial" w:hAnsi="Arial" w:cs="Arial"/>
                <w:sz w:val="20"/>
                <w:szCs w:val="20"/>
              </w:rPr>
              <w:t>: “A batalha dos métodos”, Marlene Carvalho</w:t>
            </w:r>
            <w:r w:rsidR="00023B83" w:rsidRPr="009E5CCD">
              <w:rPr>
                <w:rFonts w:ascii="Arial" w:hAnsi="Arial" w:cs="Arial"/>
                <w:sz w:val="20"/>
                <w:szCs w:val="20"/>
              </w:rPr>
              <w:t>.</w:t>
            </w:r>
          </w:p>
          <w:p w14:paraId="7A842FCE" w14:textId="4FAD3B39" w:rsidR="006679B6" w:rsidRPr="009E5CCD" w:rsidRDefault="006679B6" w:rsidP="006679B6">
            <w:pPr>
              <w:tabs>
                <w:tab w:val="left" w:pos="720"/>
              </w:tabs>
              <w:overflowPunct w:val="0"/>
              <w:autoSpaceDE w:val="0"/>
              <w:autoSpaceDN w:val="0"/>
              <w:adjustRightInd w:val="0"/>
              <w:jc w:val="both"/>
              <w:rPr>
                <w:rFonts w:ascii="Arial" w:hAnsi="Arial" w:cs="Arial"/>
                <w:sz w:val="20"/>
                <w:szCs w:val="20"/>
              </w:rPr>
            </w:pPr>
            <w:r w:rsidRPr="009E5CCD">
              <w:rPr>
                <w:rFonts w:ascii="Arial" w:hAnsi="Arial" w:cs="Arial"/>
                <w:sz w:val="20"/>
                <w:szCs w:val="20"/>
              </w:rPr>
              <w:t xml:space="preserve">Leitura e comentário </w:t>
            </w:r>
            <w:r w:rsidR="00E2650A">
              <w:rPr>
                <w:rFonts w:ascii="Arial" w:hAnsi="Arial" w:cs="Arial"/>
                <w:sz w:val="20"/>
                <w:szCs w:val="20"/>
              </w:rPr>
              <w:t>do plano de curso</w:t>
            </w:r>
            <w:r w:rsidR="00812BB0">
              <w:rPr>
                <w:rFonts w:ascii="Arial" w:hAnsi="Arial" w:cs="Arial"/>
                <w:sz w:val="20"/>
                <w:szCs w:val="20"/>
              </w:rPr>
              <w:t>,</w:t>
            </w:r>
            <w:r w:rsidRPr="009E5CCD">
              <w:rPr>
                <w:rFonts w:ascii="Arial" w:hAnsi="Arial" w:cs="Arial"/>
                <w:sz w:val="20"/>
                <w:szCs w:val="20"/>
              </w:rPr>
              <w:t xml:space="preserve"> </w:t>
            </w:r>
            <w:r w:rsidR="00E2650A">
              <w:rPr>
                <w:rFonts w:ascii="Arial" w:hAnsi="Arial" w:cs="Arial"/>
                <w:sz w:val="20"/>
                <w:szCs w:val="20"/>
              </w:rPr>
              <w:t xml:space="preserve">da </w:t>
            </w:r>
            <w:r w:rsidRPr="009E5CCD">
              <w:rPr>
                <w:rFonts w:ascii="Arial" w:hAnsi="Arial" w:cs="Arial"/>
                <w:sz w:val="20"/>
                <w:szCs w:val="20"/>
              </w:rPr>
              <w:t>bibliografia recomendada</w:t>
            </w:r>
            <w:r w:rsidR="00812BB0">
              <w:rPr>
                <w:rFonts w:ascii="Arial" w:hAnsi="Arial" w:cs="Arial"/>
                <w:sz w:val="20"/>
                <w:szCs w:val="20"/>
              </w:rPr>
              <w:t xml:space="preserve"> e do cronograma</w:t>
            </w:r>
            <w:r w:rsidRPr="009E5CCD">
              <w:rPr>
                <w:rFonts w:ascii="Arial" w:hAnsi="Arial" w:cs="Arial"/>
                <w:sz w:val="20"/>
                <w:szCs w:val="20"/>
              </w:rPr>
              <w:t>.</w:t>
            </w:r>
          </w:p>
          <w:p w14:paraId="3C2AD9B0" w14:textId="77777777" w:rsidR="0051474D" w:rsidRPr="009E5CCD" w:rsidRDefault="006679B6" w:rsidP="006679B6">
            <w:pPr>
              <w:tabs>
                <w:tab w:val="left" w:pos="720"/>
              </w:tabs>
              <w:overflowPunct w:val="0"/>
              <w:autoSpaceDE w:val="0"/>
              <w:autoSpaceDN w:val="0"/>
              <w:adjustRightInd w:val="0"/>
              <w:jc w:val="both"/>
              <w:rPr>
                <w:rFonts w:ascii="Arial" w:hAnsi="Arial" w:cs="Arial"/>
                <w:sz w:val="20"/>
                <w:szCs w:val="20"/>
              </w:rPr>
            </w:pPr>
            <w:r w:rsidRPr="009E5CCD">
              <w:rPr>
                <w:rFonts w:ascii="Arial" w:hAnsi="Arial" w:cs="Arial"/>
                <w:sz w:val="20"/>
                <w:szCs w:val="20"/>
              </w:rPr>
              <w:t>Fundamentos teóricos da disciplina</w:t>
            </w:r>
            <w:r w:rsidR="00023B83" w:rsidRPr="009E5CCD">
              <w:rPr>
                <w:rFonts w:ascii="Arial" w:hAnsi="Arial" w:cs="Arial"/>
                <w:sz w:val="20"/>
                <w:szCs w:val="20"/>
              </w:rPr>
              <w:t>.</w:t>
            </w:r>
          </w:p>
          <w:p w14:paraId="52EE057C" w14:textId="51CCBBED" w:rsidR="006679B6" w:rsidRPr="009E5CCD" w:rsidRDefault="0051474D" w:rsidP="006679B6">
            <w:pPr>
              <w:tabs>
                <w:tab w:val="left" w:pos="720"/>
              </w:tabs>
              <w:overflowPunct w:val="0"/>
              <w:autoSpaceDE w:val="0"/>
              <w:autoSpaceDN w:val="0"/>
              <w:adjustRightInd w:val="0"/>
              <w:jc w:val="both"/>
              <w:rPr>
                <w:rFonts w:ascii="Arial" w:hAnsi="Arial" w:cs="Arial"/>
                <w:sz w:val="20"/>
                <w:szCs w:val="20"/>
              </w:rPr>
            </w:pPr>
            <w:r w:rsidRPr="009E5CCD">
              <w:rPr>
                <w:rFonts w:ascii="Arial" w:hAnsi="Arial" w:cs="Arial"/>
                <w:sz w:val="20"/>
                <w:szCs w:val="20"/>
              </w:rPr>
              <w:t>Orient</w:t>
            </w:r>
            <w:r w:rsidR="005A49E5" w:rsidRPr="009E5CCD">
              <w:rPr>
                <w:rFonts w:ascii="Arial" w:hAnsi="Arial" w:cs="Arial"/>
                <w:sz w:val="20"/>
                <w:szCs w:val="20"/>
              </w:rPr>
              <w:t xml:space="preserve">ações: todos devem </w:t>
            </w:r>
            <w:r w:rsidR="005A49E5" w:rsidRPr="00812BB0">
              <w:rPr>
                <w:rFonts w:ascii="Arial" w:hAnsi="Arial" w:cs="Arial"/>
                <w:b/>
                <w:sz w:val="20"/>
                <w:szCs w:val="20"/>
              </w:rPr>
              <w:t xml:space="preserve">providenciar </w:t>
            </w:r>
            <w:r w:rsidR="006E051E" w:rsidRPr="00812BB0">
              <w:rPr>
                <w:rFonts w:ascii="Arial" w:hAnsi="Arial" w:cs="Arial"/>
                <w:b/>
                <w:sz w:val="20"/>
                <w:szCs w:val="20"/>
              </w:rPr>
              <w:t>para a próxima aula</w:t>
            </w:r>
            <w:r w:rsidR="00812BB0">
              <w:rPr>
                <w:rFonts w:ascii="Arial" w:hAnsi="Arial" w:cs="Arial"/>
                <w:b/>
                <w:sz w:val="20"/>
                <w:szCs w:val="20"/>
              </w:rPr>
              <w:t>:</w:t>
            </w:r>
            <w:r w:rsidR="006E051E" w:rsidRPr="009E5CCD">
              <w:rPr>
                <w:rFonts w:ascii="Arial" w:hAnsi="Arial" w:cs="Arial"/>
                <w:sz w:val="20"/>
                <w:szCs w:val="20"/>
              </w:rPr>
              <w:t xml:space="preserve"> lápis de cor, canetinha e/ou giz de cera; </w:t>
            </w:r>
            <w:r w:rsidR="005A49E5" w:rsidRPr="009E5CCD">
              <w:rPr>
                <w:rFonts w:ascii="Arial" w:hAnsi="Arial" w:cs="Arial"/>
                <w:sz w:val="20"/>
                <w:szCs w:val="20"/>
              </w:rPr>
              <w:t>a</w:t>
            </w:r>
            <w:r w:rsidRPr="009E5CCD">
              <w:rPr>
                <w:rFonts w:ascii="Arial" w:hAnsi="Arial" w:cs="Arial"/>
                <w:sz w:val="20"/>
                <w:szCs w:val="20"/>
              </w:rPr>
              <w:t>lfabeto móvel</w:t>
            </w:r>
            <w:r w:rsidR="006E051E" w:rsidRPr="009E5CCD">
              <w:rPr>
                <w:rFonts w:ascii="Arial" w:hAnsi="Arial" w:cs="Arial"/>
                <w:sz w:val="20"/>
                <w:szCs w:val="20"/>
              </w:rPr>
              <w:t>;</w:t>
            </w:r>
            <w:r w:rsidR="005A49E5" w:rsidRPr="009E5CCD">
              <w:rPr>
                <w:rFonts w:ascii="Arial" w:hAnsi="Arial" w:cs="Arial"/>
                <w:sz w:val="20"/>
                <w:szCs w:val="20"/>
              </w:rPr>
              <w:t xml:space="preserve"> e caderno para </w:t>
            </w:r>
            <w:r w:rsidR="00AA7B92" w:rsidRPr="009E5CCD">
              <w:rPr>
                <w:rFonts w:ascii="Arial" w:hAnsi="Arial" w:cs="Arial"/>
                <w:sz w:val="20"/>
                <w:szCs w:val="20"/>
              </w:rPr>
              <w:t xml:space="preserve">diário </w:t>
            </w:r>
            <w:r w:rsidR="00812BB0">
              <w:rPr>
                <w:rFonts w:ascii="Arial" w:hAnsi="Arial" w:cs="Arial"/>
                <w:sz w:val="20"/>
                <w:szCs w:val="20"/>
              </w:rPr>
              <w:t>reflexivo</w:t>
            </w:r>
            <w:r w:rsidR="00023B83" w:rsidRPr="009E5CCD">
              <w:rPr>
                <w:rFonts w:ascii="Arial" w:hAnsi="Arial" w:cs="Arial"/>
                <w:sz w:val="20"/>
                <w:szCs w:val="20"/>
              </w:rPr>
              <w:t>.</w:t>
            </w:r>
          </w:p>
          <w:p w14:paraId="6ACA252C" w14:textId="77777777" w:rsidR="0083320E" w:rsidRDefault="0083320E" w:rsidP="006679B6">
            <w:pPr>
              <w:tabs>
                <w:tab w:val="left" w:pos="720"/>
              </w:tabs>
              <w:overflowPunct w:val="0"/>
              <w:autoSpaceDE w:val="0"/>
              <w:autoSpaceDN w:val="0"/>
              <w:adjustRightInd w:val="0"/>
              <w:jc w:val="both"/>
              <w:rPr>
                <w:rFonts w:ascii="Arial" w:hAnsi="Arial" w:cs="Arial"/>
                <w:b/>
                <w:sz w:val="20"/>
                <w:szCs w:val="20"/>
              </w:rPr>
            </w:pPr>
          </w:p>
          <w:p w14:paraId="10554A01" w14:textId="77777777" w:rsidR="00023B83" w:rsidRPr="009E5CCD" w:rsidRDefault="00023B83" w:rsidP="006679B6">
            <w:pPr>
              <w:tabs>
                <w:tab w:val="left" w:pos="720"/>
              </w:tabs>
              <w:overflowPunct w:val="0"/>
              <w:autoSpaceDE w:val="0"/>
              <w:autoSpaceDN w:val="0"/>
              <w:adjustRightInd w:val="0"/>
              <w:jc w:val="both"/>
              <w:rPr>
                <w:rFonts w:ascii="Arial" w:hAnsi="Arial" w:cs="Arial"/>
                <w:i/>
                <w:sz w:val="20"/>
                <w:szCs w:val="20"/>
              </w:rPr>
            </w:pPr>
            <w:r w:rsidRPr="009E5CCD">
              <w:rPr>
                <w:rFonts w:ascii="Arial" w:hAnsi="Arial" w:cs="Arial"/>
                <w:b/>
                <w:sz w:val="20"/>
                <w:szCs w:val="20"/>
              </w:rPr>
              <w:t>Leitura obrigatória para a próxima aula</w:t>
            </w:r>
            <w:r w:rsidRPr="009E5CCD">
              <w:rPr>
                <w:rFonts w:ascii="Arial" w:hAnsi="Arial" w:cs="Arial"/>
                <w:sz w:val="20"/>
                <w:szCs w:val="20"/>
              </w:rPr>
              <w:t xml:space="preserve">: </w:t>
            </w:r>
            <w:r w:rsidR="006E051E" w:rsidRPr="009E5CCD">
              <w:rPr>
                <w:rFonts w:ascii="Arial" w:hAnsi="Arial" w:cs="Arial"/>
                <w:sz w:val="20"/>
                <w:szCs w:val="20"/>
              </w:rPr>
              <w:t>“</w:t>
            </w:r>
            <w:r w:rsidRPr="009E5CCD">
              <w:rPr>
                <w:rFonts w:ascii="Arial" w:hAnsi="Arial" w:cs="Arial"/>
                <w:sz w:val="20"/>
                <w:szCs w:val="20"/>
              </w:rPr>
              <w:t>Conceituando alfabetização e letramento</w:t>
            </w:r>
            <w:r w:rsidR="006E051E" w:rsidRPr="009E5CCD">
              <w:rPr>
                <w:rFonts w:ascii="Arial" w:hAnsi="Arial" w:cs="Arial"/>
                <w:sz w:val="20"/>
                <w:szCs w:val="20"/>
              </w:rPr>
              <w:t>”</w:t>
            </w:r>
            <w:r w:rsidRPr="009E5CCD">
              <w:rPr>
                <w:rFonts w:ascii="Arial" w:hAnsi="Arial" w:cs="Arial"/>
                <w:sz w:val="20"/>
                <w:szCs w:val="20"/>
              </w:rPr>
              <w:t>, de Eliana Borges Correia de Albuquerque</w:t>
            </w:r>
            <w:r w:rsidR="006E051E" w:rsidRPr="009E5CCD">
              <w:rPr>
                <w:rFonts w:ascii="Arial" w:hAnsi="Arial" w:cs="Arial"/>
                <w:sz w:val="20"/>
                <w:szCs w:val="20"/>
              </w:rPr>
              <w:t xml:space="preserve">. </w:t>
            </w:r>
            <w:r w:rsidR="006E051E" w:rsidRPr="009E5CCD">
              <w:rPr>
                <w:rFonts w:ascii="Arial" w:hAnsi="Arial" w:cs="Arial"/>
                <w:i/>
                <w:sz w:val="20"/>
                <w:szCs w:val="20"/>
              </w:rPr>
              <w:t>In: Alfabetização e Letramento: Conceitos e Relações</w:t>
            </w:r>
          </w:p>
          <w:p w14:paraId="3304C7AE" w14:textId="77777777" w:rsidR="006679B6" w:rsidRPr="009E5CCD" w:rsidRDefault="006679B6" w:rsidP="006679B6">
            <w:pPr>
              <w:tabs>
                <w:tab w:val="left" w:pos="720"/>
              </w:tabs>
              <w:overflowPunct w:val="0"/>
              <w:autoSpaceDE w:val="0"/>
              <w:autoSpaceDN w:val="0"/>
              <w:adjustRightInd w:val="0"/>
              <w:jc w:val="both"/>
              <w:rPr>
                <w:rFonts w:ascii="Arial" w:hAnsi="Arial" w:cs="Arial"/>
                <w:sz w:val="20"/>
                <w:szCs w:val="20"/>
              </w:rPr>
            </w:pPr>
          </w:p>
          <w:p w14:paraId="596D2458" w14:textId="35F86B1E" w:rsidR="006679B6" w:rsidRPr="009E5CCD" w:rsidRDefault="00D061B8" w:rsidP="006679B6">
            <w:pPr>
              <w:tabs>
                <w:tab w:val="left" w:pos="720"/>
              </w:tabs>
              <w:overflowPunct w:val="0"/>
              <w:autoSpaceDE w:val="0"/>
              <w:autoSpaceDN w:val="0"/>
              <w:adjustRightInd w:val="0"/>
              <w:jc w:val="both"/>
              <w:rPr>
                <w:rFonts w:ascii="Arial" w:hAnsi="Arial" w:cs="Arial"/>
                <w:sz w:val="20"/>
                <w:szCs w:val="20"/>
              </w:rPr>
            </w:pPr>
            <w:r>
              <w:rPr>
                <w:rFonts w:ascii="Arial" w:hAnsi="Arial" w:cs="Arial"/>
                <w:bCs/>
                <w:noProof/>
                <w:sz w:val="20"/>
                <w:szCs w:val="20"/>
                <w:lang w:val="en-US" w:eastAsia="en-US"/>
              </w:rPr>
              <w:drawing>
                <wp:inline distT="0" distB="0" distL="0" distR="0" wp14:anchorId="462C9CED" wp14:editId="2B0D7F1E">
                  <wp:extent cx="1910080" cy="1374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0080" cy="1374775"/>
                          </a:xfrm>
                          <a:prstGeom prst="rect">
                            <a:avLst/>
                          </a:prstGeom>
                          <a:noFill/>
                          <a:ln>
                            <a:noFill/>
                          </a:ln>
                        </pic:spPr>
                      </pic:pic>
                    </a:graphicData>
                  </a:graphic>
                </wp:inline>
              </w:drawing>
            </w:r>
          </w:p>
        </w:tc>
      </w:tr>
      <w:tr w:rsidR="006679B6" w:rsidRPr="009E5CCD" w14:paraId="63BC0C88" w14:textId="77777777" w:rsidTr="00697505">
        <w:tc>
          <w:tcPr>
            <w:tcW w:w="921" w:type="dxa"/>
            <w:tcBorders>
              <w:top w:val="single" w:sz="8" w:space="0" w:color="auto"/>
              <w:left w:val="single" w:sz="8" w:space="0" w:color="auto"/>
              <w:bottom w:val="single" w:sz="8" w:space="0" w:color="auto"/>
              <w:right w:val="single" w:sz="8" w:space="0" w:color="auto"/>
            </w:tcBorders>
          </w:tcPr>
          <w:p w14:paraId="77535ED5" w14:textId="77777777" w:rsidR="006679B6" w:rsidRPr="009E5CCD" w:rsidRDefault="006679B6" w:rsidP="00D3017E">
            <w:pPr>
              <w:tabs>
                <w:tab w:val="left" w:pos="720"/>
              </w:tabs>
              <w:overflowPunct w:val="0"/>
              <w:autoSpaceDE w:val="0"/>
              <w:autoSpaceDN w:val="0"/>
              <w:adjustRightInd w:val="0"/>
              <w:jc w:val="center"/>
              <w:rPr>
                <w:rFonts w:ascii="Arial" w:hAnsi="Arial" w:cs="Arial"/>
                <w:sz w:val="20"/>
                <w:szCs w:val="20"/>
              </w:rPr>
            </w:pPr>
            <w:r w:rsidRPr="009E5CCD">
              <w:rPr>
                <w:rFonts w:ascii="Arial" w:hAnsi="Arial" w:cs="Arial"/>
                <w:sz w:val="20"/>
                <w:szCs w:val="20"/>
              </w:rPr>
              <w:t>Aula 2</w:t>
            </w:r>
          </w:p>
        </w:tc>
        <w:tc>
          <w:tcPr>
            <w:tcW w:w="992" w:type="dxa"/>
            <w:tcBorders>
              <w:top w:val="single" w:sz="8" w:space="0" w:color="auto"/>
              <w:left w:val="single" w:sz="8" w:space="0" w:color="auto"/>
              <w:bottom w:val="single" w:sz="8" w:space="0" w:color="auto"/>
              <w:right w:val="single" w:sz="8" w:space="0" w:color="auto"/>
            </w:tcBorders>
          </w:tcPr>
          <w:p w14:paraId="546A1687" w14:textId="77777777" w:rsidR="006679B6" w:rsidRPr="009E5CCD" w:rsidRDefault="006679B6" w:rsidP="00AE7065">
            <w:pPr>
              <w:tabs>
                <w:tab w:val="left" w:pos="720"/>
              </w:tabs>
              <w:overflowPunct w:val="0"/>
              <w:autoSpaceDE w:val="0"/>
              <w:autoSpaceDN w:val="0"/>
              <w:adjustRightInd w:val="0"/>
              <w:jc w:val="center"/>
              <w:rPr>
                <w:rFonts w:ascii="Arial" w:hAnsi="Arial" w:cs="Arial"/>
                <w:bCs/>
                <w:sz w:val="20"/>
                <w:szCs w:val="20"/>
              </w:rPr>
            </w:pPr>
            <w:r w:rsidRPr="009E5CCD">
              <w:rPr>
                <w:rFonts w:ascii="Arial" w:hAnsi="Arial" w:cs="Arial"/>
                <w:bCs/>
                <w:sz w:val="20"/>
                <w:szCs w:val="20"/>
              </w:rPr>
              <w:t>12/3</w:t>
            </w:r>
          </w:p>
        </w:tc>
        <w:tc>
          <w:tcPr>
            <w:tcW w:w="8080" w:type="dxa"/>
            <w:tcBorders>
              <w:top w:val="single" w:sz="8" w:space="0" w:color="auto"/>
              <w:left w:val="single" w:sz="8" w:space="0" w:color="auto"/>
              <w:bottom w:val="single" w:sz="8" w:space="0" w:color="auto"/>
              <w:right w:val="single" w:sz="8" w:space="0" w:color="auto"/>
            </w:tcBorders>
          </w:tcPr>
          <w:p w14:paraId="04EF0A58" w14:textId="77777777" w:rsidR="006679B6" w:rsidRDefault="006679B6" w:rsidP="006679B6">
            <w:pPr>
              <w:tabs>
                <w:tab w:val="left" w:pos="720"/>
              </w:tabs>
              <w:overflowPunct w:val="0"/>
              <w:autoSpaceDE w:val="0"/>
              <w:autoSpaceDN w:val="0"/>
              <w:adjustRightInd w:val="0"/>
              <w:jc w:val="both"/>
              <w:rPr>
                <w:rFonts w:ascii="Arial" w:hAnsi="Arial" w:cs="Arial"/>
                <w:sz w:val="20"/>
                <w:szCs w:val="20"/>
              </w:rPr>
            </w:pPr>
            <w:r w:rsidRPr="009E5CCD">
              <w:rPr>
                <w:rFonts w:ascii="Arial" w:hAnsi="Arial" w:cs="Arial"/>
                <w:sz w:val="20"/>
                <w:szCs w:val="20"/>
              </w:rPr>
              <w:t>Fundamentos teóricos da disciplina</w:t>
            </w:r>
            <w:r w:rsidR="006E051E" w:rsidRPr="009E5CCD">
              <w:rPr>
                <w:rFonts w:ascii="Arial" w:hAnsi="Arial" w:cs="Arial"/>
                <w:sz w:val="20"/>
                <w:szCs w:val="20"/>
              </w:rPr>
              <w:t>. Alfabetização e Letramento.</w:t>
            </w:r>
          </w:p>
          <w:p w14:paraId="2B5D4759" w14:textId="6C1085CB" w:rsidR="00812BB0" w:rsidRPr="00812BB0" w:rsidRDefault="00812BB0" w:rsidP="006679B6">
            <w:pPr>
              <w:tabs>
                <w:tab w:val="left" w:pos="720"/>
              </w:tabs>
              <w:overflowPunct w:val="0"/>
              <w:autoSpaceDE w:val="0"/>
              <w:autoSpaceDN w:val="0"/>
              <w:adjustRightInd w:val="0"/>
              <w:jc w:val="both"/>
              <w:rPr>
                <w:rFonts w:ascii="Arial" w:hAnsi="Arial" w:cs="Arial"/>
                <w:i/>
                <w:sz w:val="20"/>
                <w:szCs w:val="20"/>
              </w:rPr>
            </w:pPr>
            <w:r>
              <w:rPr>
                <w:rFonts w:ascii="Arial" w:hAnsi="Arial" w:cs="Arial"/>
                <w:sz w:val="20"/>
                <w:szCs w:val="20"/>
              </w:rPr>
              <w:t xml:space="preserve">Discussão sobre o texto: </w:t>
            </w:r>
            <w:r w:rsidRPr="009E5CCD">
              <w:rPr>
                <w:rFonts w:ascii="Arial" w:hAnsi="Arial" w:cs="Arial"/>
                <w:sz w:val="20"/>
                <w:szCs w:val="20"/>
              </w:rPr>
              <w:t xml:space="preserve">“Conceituando alfabetização e letramento”, de Eliana Borges Correia de Albuquerque. </w:t>
            </w:r>
            <w:r w:rsidRPr="009E5CCD">
              <w:rPr>
                <w:rFonts w:ascii="Arial" w:hAnsi="Arial" w:cs="Arial"/>
                <w:i/>
                <w:sz w:val="20"/>
                <w:szCs w:val="20"/>
              </w:rPr>
              <w:t>In: Alfabetização e Letramento: Conceitos e Relações</w:t>
            </w:r>
          </w:p>
          <w:p w14:paraId="5FA7A56B" w14:textId="641CD380" w:rsidR="00BC639F" w:rsidRPr="009E5CCD" w:rsidRDefault="0083320E" w:rsidP="006679B6">
            <w:pPr>
              <w:tabs>
                <w:tab w:val="left" w:pos="720"/>
              </w:tabs>
              <w:overflowPunct w:val="0"/>
              <w:autoSpaceDE w:val="0"/>
              <w:autoSpaceDN w:val="0"/>
              <w:adjustRightInd w:val="0"/>
              <w:jc w:val="both"/>
              <w:rPr>
                <w:rFonts w:ascii="Arial" w:hAnsi="Arial" w:cs="Arial"/>
                <w:sz w:val="20"/>
                <w:szCs w:val="20"/>
              </w:rPr>
            </w:pPr>
            <w:r>
              <w:rPr>
                <w:rFonts w:ascii="Arial" w:hAnsi="Arial" w:cs="Arial"/>
                <w:sz w:val="20"/>
                <w:szCs w:val="20"/>
              </w:rPr>
              <w:t>Leitura</w:t>
            </w:r>
            <w:r w:rsidRPr="009E5CCD">
              <w:rPr>
                <w:rFonts w:ascii="Arial" w:hAnsi="Arial" w:cs="Arial"/>
                <w:sz w:val="20"/>
                <w:szCs w:val="20"/>
              </w:rPr>
              <w:t xml:space="preserve"> deleite</w:t>
            </w:r>
            <w:r>
              <w:rPr>
                <w:rFonts w:ascii="Arial" w:hAnsi="Arial" w:cs="Arial"/>
                <w:sz w:val="20"/>
                <w:szCs w:val="20"/>
              </w:rPr>
              <w:t>: “Alfabetização sem receita e receita de alfabetização”, Marlene Carvalho</w:t>
            </w:r>
            <w:r w:rsidRPr="009E5CCD">
              <w:rPr>
                <w:rFonts w:ascii="Arial" w:hAnsi="Arial" w:cs="Arial"/>
                <w:sz w:val="20"/>
                <w:szCs w:val="20"/>
              </w:rPr>
              <w:t>.</w:t>
            </w:r>
          </w:p>
          <w:p w14:paraId="40EABD0D" w14:textId="77777777" w:rsidR="0083320E" w:rsidRDefault="0083320E" w:rsidP="00830E30">
            <w:pPr>
              <w:tabs>
                <w:tab w:val="left" w:pos="720"/>
              </w:tabs>
              <w:overflowPunct w:val="0"/>
              <w:autoSpaceDE w:val="0"/>
              <w:autoSpaceDN w:val="0"/>
              <w:adjustRightInd w:val="0"/>
              <w:jc w:val="both"/>
              <w:rPr>
                <w:rFonts w:ascii="Arial" w:hAnsi="Arial" w:cs="Arial"/>
                <w:b/>
                <w:sz w:val="20"/>
                <w:szCs w:val="20"/>
              </w:rPr>
            </w:pPr>
          </w:p>
          <w:p w14:paraId="0EC62ACD" w14:textId="77777777" w:rsidR="006679B6" w:rsidRDefault="00830E30" w:rsidP="006679B6">
            <w:pPr>
              <w:tabs>
                <w:tab w:val="left" w:pos="720"/>
              </w:tabs>
              <w:overflowPunct w:val="0"/>
              <w:autoSpaceDE w:val="0"/>
              <w:autoSpaceDN w:val="0"/>
              <w:adjustRightInd w:val="0"/>
              <w:jc w:val="both"/>
              <w:rPr>
                <w:rFonts w:ascii="Arial" w:hAnsi="Arial" w:cs="Arial"/>
                <w:sz w:val="20"/>
                <w:szCs w:val="20"/>
              </w:rPr>
            </w:pPr>
            <w:r w:rsidRPr="009E5CCD">
              <w:rPr>
                <w:rFonts w:ascii="Arial" w:hAnsi="Arial" w:cs="Arial"/>
                <w:b/>
                <w:sz w:val="20"/>
                <w:szCs w:val="20"/>
              </w:rPr>
              <w:t>Leitura obrigatória para a próxima aula</w:t>
            </w:r>
            <w:r w:rsidRPr="009E5CCD">
              <w:rPr>
                <w:rFonts w:ascii="Arial" w:hAnsi="Arial" w:cs="Arial"/>
                <w:sz w:val="20"/>
                <w:szCs w:val="20"/>
              </w:rPr>
              <w:t xml:space="preserve">: </w:t>
            </w:r>
            <w:r w:rsidRPr="009E5CCD">
              <w:rPr>
                <w:rFonts w:ascii="Arial" w:hAnsi="Arial" w:cs="Arial"/>
                <w:i/>
                <w:sz w:val="20"/>
                <w:szCs w:val="20"/>
              </w:rPr>
              <w:t>Sistema de escrita alfabética</w:t>
            </w:r>
            <w:r w:rsidRPr="009E5CCD">
              <w:rPr>
                <w:rFonts w:ascii="Arial" w:hAnsi="Arial" w:cs="Arial"/>
                <w:sz w:val="20"/>
                <w:szCs w:val="20"/>
              </w:rPr>
              <w:t>. Texto: Pacto. Ano 1. Unidade 3, até página 18.</w:t>
            </w:r>
          </w:p>
          <w:p w14:paraId="6364BDE8" w14:textId="77777777" w:rsidR="0083320E" w:rsidRPr="009E5CCD" w:rsidRDefault="0083320E" w:rsidP="0083320E">
            <w:pPr>
              <w:tabs>
                <w:tab w:val="left" w:pos="720"/>
              </w:tabs>
              <w:overflowPunct w:val="0"/>
              <w:autoSpaceDE w:val="0"/>
              <w:autoSpaceDN w:val="0"/>
              <w:adjustRightInd w:val="0"/>
              <w:jc w:val="both"/>
              <w:rPr>
                <w:rFonts w:ascii="Arial" w:hAnsi="Arial" w:cs="Arial"/>
                <w:sz w:val="20"/>
                <w:szCs w:val="20"/>
              </w:rPr>
            </w:pPr>
            <w:r w:rsidRPr="0083320E">
              <w:rPr>
                <w:rFonts w:ascii="Arial" w:hAnsi="Arial" w:cs="Arial"/>
                <w:b/>
                <w:sz w:val="20"/>
                <w:szCs w:val="20"/>
              </w:rPr>
              <w:t>Assistir ao vídeo no YouTube</w:t>
            </w:r>
            <w:r w:rsidRPr="009E5CCD">
              <w:rPr>
                <w:rFonts w:ascii="Arial" w:hAnsi="Arial" w:cs="Arial"/>
                <w:sz w:val="20"/>
                <w:szCs w:val="20"/>
              </w:rPr>
              <w:t xml:space="preserve"> “Alfabetização: apropriação do SEA”, (10 ou 20 minutos)</w:t>
            </w:r>
          </w:p>
          <w:p w14:paraId="0AA7D5A7" w14:textId="54A2E04C" w:rsidR="0083320E" w:rsidRPr="009E5CCD" w:rsidRDefault="0083320E" w:rsidP="006679B6">
            <w:pPr>
              <w:tabs>
                <w:tab w:val="left" w:pos="720"/>
              </w:tabs>
              <w:overflowPunct w:val="0"/>
              <w:autoSpaceDE w:val="0"/>
              <w:autoSpaceDN w:val="0"/>
              <w:adjustRightInd w:val="0"/>
              <w:jc w:val="both"/>
              <w:rPr>
                <w:rFonts w:ascii="Arial" w:hAnsi="Arial" w:cs="Arial"/>
                <w:sz w:val="20"/>
                <w:szCs w:val="20"/>
              </w:rPr>
            </w:pPr>
          </w:p>
        </w:tc>
      </w:tr>
      <w:tr w:rsidR="006679B6" w:rsidRPr="009E5CCD" w14:paraId="532FD675" w14:textId="77777777" w:rsidTr="00697505">
        <w:trPr>
          <w:trHeight w:val="610"/>
        </w:trPr>
        <w:tc>
          <w:tcPr>
            <w:tcW w:w="921" w:type="dxa"/>
            <w:tcBorders>
              <w:top w:val="single" w:sz="8" w:space="0" w:color="auto"/>
              <w:left w:val="single" w:sz="8" w:space="0" w:color="auto"/>
              <w:bottom w:val="single" w:sz="8" w:space="0" w:color="auto"/>
              <w:right w:val="single" w:sz="8" w:space="0" w:color="auto"/>
            </w:tcBorders>
          </w:tcPr>
          <w:p w14:paraId="4039A555" w14:textId="77777777" w:rsidR="006679B6" w:rsidRPr="009E5CCD" w:rsidRDefault="006679B6" w:rsidP="00247AC4">
            <w:pPr>
              <w:tabs>
                <w:tab w:val="left" w:pos="720"/>
              </w:tabs>
              <w:overflowPunct w:val="0"/>
              <w:autoSpaceDE w:val="0"/>
              <w:autoSpaceDN w:val="0"/>
              <w:adjustRightInd w:val="0"/>
              <w:jc w:val="center"/>
              <w:rPr>
                <w:rFonts w:ascii="Arial" w:hAnsi="Arial" w:cs="Arial"/>
                <w:sz w:val="20"/>
                <w:szCs w:val="20"/>
              </w:rPr>
            </w:pPr>
            <w:r w:rsidRPr="009E5CCD">
              <w:rPr>
                <w:rFonts w:ascii="Arial" w:hAnsi="Arial" w:cs="Arial"/>
                <w:sz w:val="20"/>
                <w:szCs w:val="20"/>
              </w:rPr>
              <w:t>Aula 3</w:t>
            </w:r>
          </w:p>
        </w:tc>
        <w:tc>
          <w:tcPr>
            <w:tcW w:w="992" w:type="dxa"/>
            <w:tcBorders>
              <w:top w:val="single" w:sz="8" w:space="0" w:color="auto"/>
              <w:left w:val="single" w:sz="8" w:space="0" w:color="auto"/>
              <w:bottom w:val="single" w:sz="8" w:space="0" w:color="auto"/>
              <w:right w:val="single" w:sz="8" w:space="0" w:color="auto"/>
            </w:tcBorders>
          </w:tcPr>
          <w:p w14:paraId="7E88853E" w14:textId="77777777" w:rsidR="006679B6" w:rsidRPr="009E5CCD" w:rsidRDefault="006679B6" w:rsidP="006859EE">
            <w:pPr>
              <w:tabs>
                <w:tab w:val="left" w:pos="720"/>
              </w:tabs>
              <w:overflowPunct w:val="0"/>
              <w:autoSpaceDE w:val="0"/>
              <w:autoSpaceDN w:val="0"/>
              <w:adjustRightInd w:val="0"/>
              <w:jc w:val="center"/>
              <w:rPr>
                <w:rFonts w:ascii="Arial" w:hAnsi="Arial" w:cs="Arial"/>
                <w:bCs/>
                <w:sz w:val="20"/>
                <w:szCs w:val="20"/>
              </w:rPr>
            </w:pPr>
            <w:r w:rsidRPr="009E5CCD">
              <w:rPr>
                <w:rFonts w:ascii="Arial" w:hAnsi="Arial" w:cs="Arial"/>
                <w:bCs/>
                <w:sz w:val="20"/>
                <w:szCs w:val="20"/>
              </w:rPr>
              <w:t>17/3</w:t>
            </w:r>
          </w:p>
          <w:p w14:paraId="566C93C8" w14:textId="77777777" w:rsidR="00750D8E" w:rsidRPr="009E5CCD" w:rsidRDefault="00750D8E" w:rsidP="00750D8E">
            <w:pPr>
              <w:tabs>
                <w:tab w:val="left" w:pos="720"/>
              </w:tabs>
              <w:overflowPunct w:val="0"/>
              <w:autoSpaceDE w:val="0"/>
              <w:autoSpaceDN w:val="0"/>
              <w:adjustRightInd w:val="0"/>
              <w:jc w:val="center"/>
              <w:rPr>
                <w:rFonts w:ascii="Arial" w:hAnsi="Arial" w:cs="Arial"/>
                <w:bCs/>
                <w:sz w:val="20"/>
                <w:szCs w:val="20"/>
              </w:rPr>
            </w:pPr>
            <w:r w:rsidRPr="009E5CCD">
              <w:rPr>
                <w:rFonts w:ascii="Arial" w:hAnsi="Arial" w:cs="Arial"/>
                <w:bCs/>
                <w:sz w:val="20"/>
                <w:szCs w:val="20"/>
              </w:rPr>
              <w:t>2</w:t>
            </w:r>
            <w:r w:rsidRPr="009E5CCD">
              <w:rPr>
                <w:rFonts w:ascii="Arial" w:hAnsi="Arial" w:cs="Arial"/>
                <w:bCs/>
                <w:sz w:val="20"/>
                <w:szCs w:val="20"/>
                <w:vertAlign w:val="superscript"/>
              </w:rPr>
              <w:t>a</w:t>
            </w:r>
            <w:r w:rsidRPr="009E5CCD">
              <w:rPr>
                <w:rFonts w:ascii="Arial" w:hAnsi="Arial" w:cs="Arial"/>
                <w:bCs/>
                <w:sz w:val="20"/>
                <w:szCs w:val="20"/>
              </w:rPr>
              <w:t xml:space="preserve"> semana de aula</w:t>
            </w:r>
          </w:p>
          <w:p w14:paraId="1E6E4E07" w14:textId="77777777" w:rsidR="008022C2" w:rsidRPr="009E5CCD" w:rsidRDefault="008022C2" w:rsidP="008022C2">
            <w:pPr>
              <w:tabs>
                <w:tab w:val="left" w:pos="720"/>
              </w:tabs>
              <w:overflowPunct w:val="0"/>
              <w:autoSpaceDE w:val="0"/>
              <w:autoSpaceDN w:val="0"/>
              <w:adjustRightInd w:val="0"/>
              <w:jc w:val="center"/>
              <w:rPr>
                <w:rFonts w:ascii="Arial" w:hAnsi="Arial" w:cs="Arial"/>
                <w:bCs/>
                <w:sz w:val="20"/>
                <w:szCs w:val="20"/>
              </w:rPr>
            </w:pPr>
            <w:r w:rsidRPr="009E5CCD">
              <w:rPr>
                <w:rFonts w:ascii="Arial" w:hAnsi="Arial" w:cs="Arial"/>
                <w:bCs/>
                <w:sz w:val="20"/>
                <w:szCs w:val="20"/>
              </w:rPr>
              <w:t>2</w:t>
            </w:r>
            <w:r w:rsidRPr="009E5CCD">
              <w:rPr>
                <w:rFonts w:ascii="Arial" w:hAnsi="Arial" w:cs="Arial"/>
                <w:bCs/>
                <w:sz w:val="20"/>
                <w:szCs w:val="20"/>
                <w:vertAlign w:val="superscript"/>
              </w:rPr>
              <w:t>a</w:t>
            </w:r>
            <w:r w:rsidRPr="009E5CCD">
              <w:rPr>
                <w:rFonts w:ascii="Arial" w:hAnsi="Arial" w:cs="Arial"/>
                <w:bCs/>
                <w:sz w:val="20"/>
                <w:szCs w:val="20"/>
              </w:rPr>
              <w:t xml:space="preserve"> feira</w:t>
            </w:r>
          </w:p>
          <w:p w14:paraId="08B42B61" w14:textId="77777777" w:rsidR="00750D8E" w:rsidRPr="009E5CCD" w:rsidRDefault="00750D8E" w:rsidP="006859EE">
            <w:pPr>
              <w:tabs>
                <w:tab w:val="left" w:pos="720"/>
              </w:tabs>
              <w:overflowPunct w:val="0"/>
              <w:autoSpaceDE w:val="0"/>
              <w:autoSpaceDN w:val="0"/>
              <w:adjustRightInd w:val="0"/>
              <w:jc w:val="center"/>
              <w:rPr>
                <w:rFonts w:ascii="Arial" w:hAnsi="Arial" w:cs="Arial"/>
                <w:bCs/>
                <w:sz w:val="20"/>
                <w:szCs w:val="20"/>
              </w:rPr>
            </w:pPr>
          </w:p>
        </w:tc>
        <w:tc>
          <w:tcPr>
            <w:tcW w:w="8080" w:type="dxa"/>
            <w:tcBorders>
              <w:top w:val="single" w:sz="8" w:space="0" w:color="auto"/>
              <w:left w:val="single" w:sz="8" w:space="0" w:color="auto"/>
              <w:bottom w:val="single" w:sz="8" w:space="0" w:color="auto"/>
              <w:right w:val="single" w:sz="8" w:space="0" w:color="auto"/>
            </w:tcBorders>
          </w:tcPr>
          <w:p w14:paraId="02F0CAA2" w14:textId="77777777" w:rsidR="00884128" w:rsidRPr="009E5CCD" w:rsidRDefault="00884128" w:rsidP="00884128">
            <w:pPr>
              <w:tabs>
                <w:tab w:val="left" w:pos="720"/>
              </w:tabs>
              <w:overflowPunct w:val="0"/>
              <w:autoSpaceDE w:val="0"/>
              <w:autoSpaceDN w:val="0"/>
              <w:adjustRightInd w:val="0"/>
              <w:jc w:val="both"/>
              <w:rPr>
                <w:rFonts w:ascii="Arial" w:hAnsi="Arial" w:cs="Arial"/>
                <w:sz w:val="20"/>
                <w:szCs w:val="20"/>
              </w:rPr>
            </w:pPr>
            <w:r w:rsidRPr="009E5CCD">
              <w:rPr>
                <w:rFonts w:ascii="Arial" w:hAnsi="Arial" w:cs="Arial"/>
                <w:sz w:val="20"/>
                <w:szCs w:val="20"/>
              </w:rPr>
              <w:t>Sistema de escrita alfabética</w:t>
            </w:r>
          </w:p>
          <w:p w14:paraId="7FFBA1C6" w14:textId="5CFE0A0D" w:rsidR="006B6A22" w:rsidRPr="009E5CCD" w:rsidRDefault="006B6A22" w:rsidP="0083320E">
            <w:pPr>
              <w:tabs>
                <w:tab w:val="left" w:pos="720"/>
              </w:tabs>
              <w:overflowPunct w:val="0"/>
              <w:autoSpaceDE w:val="0"/>
              <w:autoSpaceDN w:val="0"/>
              <w:adjustRightInd w:val="0"/>
              <w:jc w:val="both"/>
              <w:rPr>
                <w:rFonts w:ascii="Arial" w:hAnsi="Arial" w:cs="Arial"/>
                <w:sz w:val="20"/>
                <w:szCs w:val="20"/>
              </w:rPr>
            </w:pPr>
            <w:r w:rsidRPr="009E5CCD">
              <w:rPr>
                <w:rFonts w:ascii="Arial" w:hAnsi="Arial" w:cs="Arial"/>
                <w:sz w:val="20"/>
                <w:szCs w:val="20"/>
              </w:rPr>
              <w:t xml:space="preserve">Discussão sobre o </w:t>
            </w:r>
            <w:r w:rsidRPr="0083320E">
              <w:rPr>
                <w:rFonts w:ascii="Arial" w:hAnsi="Arial" w:cs="Arial"/>
                <w:b/>
                <w:sz w:val="20"/>
                <w:szCs w:val="20"/>
              </w:rPr>
              <w:t>texto</w:t>
            </w:r>
            <w:r w:rsidRPr="009E5CCD">
              <w:rPr>
                <w:rFonts w:ascii="Arial" w:hAnsi="Arial" w:cs="Arial"/>
                <w:sz w:val="20"/>
                <w:szCs w:val="20"/>
              </w:rPr>
              <w:t xml:space="preserve"> </w:t>
            </w:r>
            <w:r w:rsidRPr="009E5CCD">
              <w:rPr>
                <w:rFonts w:ascii="Arial" w:hAnsi="Arial" w:cs="Arial"/>
                <w:i/>
                <w:sz w:val="20"/>
                <w:szCs w:val="20"/>
              </w:rPr>
              <w:t>Sistema de escrita alfabética</w:t>
            </w:r>
            <w:r w:rsidRPr="009E5CCD">
              <w:rPr>
                <w:rFonts w:ascii="Arial" w:hAnsi="Arial" w:cs="Arial"/>
                <w:sz w:val="20"/>
                <w:szCs w:val="20"/>
              </w:rPr>
              <w:t>. Texto: Pacto. Ano 1. Unidade 3, até página 18</w:t>
            </w:r>
            <w:r w:rsidR="0083320E">
              <w:rPr>
                <w:rFonts w:ascii="Arial" w:hAnsi="Arial" w:cs="Arial"/>
                <w:sz w:val="20"/>
                <w:szCs w:val="20"/>
              </w:rPr>
              <w:t xml:space="preserve"> e sobre o</w:t>
            </w:r>
            <w:r w:rsidRPr="009E5CCD">
              <w:rPr>
                <w:rFonts w:ascii="Arial" w:hAnsi="Arial" w:cs="Arial"/>
                <w:sz w:val="20"/>
                <w:szCs w:val="20"/>
              </w:rPr>
              <w:t xml:space="preserve"> </w:t>
            </w:r>
            <w:r w:rsidRPr="0083320E">
              <w:rPr>
                <w:rFonts w:ascii="Arial" w:hAnsi="Arial" w:cs="Arial"/>
                <w:b/>
                <w:sz w:val="20"/>
                <w:szCs w:val="20"/>
              </w:rPr>
              <w:t>vídeo</w:t>
            </w:r>
            <w:r w:rsidRPr="009E5CCD">
              <w:rPr>
                <w:rFonts w:ascii="Arial" w:hAnsi="Arial" w:cs="Arial"/>
                <w:sz w:val="20"/>
                <w:szCs w:val="20"/>
              </w:rPr>
              <w:t xml:space="preserve"> “Alfabetização: apropriação do SEA”, (10 ou 20 minutos)</w:t>
            </w:r>
          </w:p>
          <w:p w14:paraId="737A3199" w14:textId="77777777" w:rsidR="006B6A22" w:rsidRPr="009E5CCD" w:rsidRDefault="006B6A22" w:rsidP="006B6A22">
            <w:pPr>
              <w:tabs>
                <w:tab w:val="left" w:pos="720"/>
              </w:tabs>
              <w:overflowPunct w:val="0"/>
              <w:autoSpaceDE w:val="0"/>
              <w:autoSpaceDN w:val="0"/>
              <w:adjustRightInd w:val="0"/>
              <w:jc w:val="both"/>
              <w:rPr>
                <w:rFonts w:ascii="Arial" w:hAnsi="Arial" w:cs="Arial"/>
                <w:sz w:val="20"/>
                <w:szCs w:val="20"/>
                <w:lang w:val="en-US"/>
              </w:rPr>
            </w:pPr>
            <w:r w:rsidRPr="009E5CCD">
              <w:rPr>
                <w:rFonts w:ascii="Arial" w:hAnsi="Arial" w:cs="Arial"/>
                <w:b/>
                <w:bCs/>
                <w:sz w:val="20"/>
                <w:szCs w:val="20"/>
                <w:lang w:val="en-US"/>
              </w:rPr>
              <w:t>Propriedades do SEA que o aprendiz precisa reconstruir para se tornar alfabetizado (fonte: MORAIS, 2012):</w:t>
            </w:r>
          </w:p>
          <w:p w14:paraId="31CDA069" w14:textId="77777777" w:rsidR="006B6A22" w:rsidRPr="009E5CCD" w:rsidRDefault="006B6A22" w:rsidP="006B6A22">
            <w:pPr>
              <w:numPr>
                <w:ilvl w:val="0"/>
                <w:numId w:val="2"/>
              </w:numPr>
              <w:tabs>
                <w:tab w:val="left" w:pos="720"/>
              </w:tabs>
              <w:overflowPunct w:val="0"/>
              <w:autoSpaceDE w:val="0"/>
              <w:autoSpaceDN w:val="0"/>
              <w:adjustRightInd w:val="0"/>
              <w:jc w:val="both"/>
              <w:rPr>
                <w:rFonts w:ascii="Arial" w:hAnsi="Arial" w:cs="Arial"/>
                <w:sz w:val="20"/>
                <w:szCs w:val="20"/>
                <w:lang w:val="en-US"/>
              </w:rPr>
            </w:pPr>
            <w:proofErr w:type="gramStart"/>
            <w:r w:rsidRPr="009E5CCD">
              <w:rPr>
                <w:rFonts w:ascii="Arial" w:hAnsi="Arial" w:cs="Arial"/>
                <w:sz w:val="20"/>
                <w:szCs w:val="20"/>
                <w:lang w:val="en-US"/>
              </w:rPr>
              <w:t>escreve</w:t>
            </w:r>
            <w:proofErr w:type="gramEnd"/>
            <w:r w:rsidRPr="009E5CCD">
              <w:rPr>
                <w:rFonts w:ascii="Arial" w:hAnsi="Arial" w:cs="Arial"/>
                <w:sz w:val="20"/>
                <w:szCs w:val="20"/>
                <w:lang w:val="en-US"/>
              </w:rPr>
              <w:t xml:space="preserve">-se com letras, que não podem ser inventadas, que têm um repertório finito e que são diferentes de números e de outros símbolos; </w:t>
            </w:r>
          </w:p>
          <w:p w14:paraId="388FB04A" w14:textId="34DC8E83" w:rsidR="006B6A22" w:rsidRPr="009E5CCD" w:rsidRDefault="006B6A22" w:rsidP="006B6A22">
            <w:pPr>
              <w:numPr>
                <w:ilvl w:val="0"/>
                <w:numId w:val="2"/>
              </w:numPr>
              <w:tabs>
                <w:tab w:val="left" w:pos="720"/>
              </w:tabs>
              <w:overflowPunct w:val="0"/>
              <w:autoSpaceDE w:val="0"/>
              <w:autoSpaceDN w:val="0"/>
              <w:adjustRightInd w:val="0"/>
              <w:jc w:val="both"/>
              <w:rPr>
                <w:rFonts w:ascii="Arial" w:hAnsi="Arial" w:cs="Arial"/>
                <w:sz w:val="20"/>
                <w:szCs w:val="20"/>
                <w:lang w:val="en-US"/>
              </w:rPr>
            </w:pPr>
            <w:proofErr w:type="gramStart"/>
            <w:r w:rsidRPr="009E5CCD">
              <w:rPr>
                <w:rFonts w:ascii="Arial" w:hAnsi="Arial" w:cs="Arial"/>
                <w:sz w:val="20"/>
                <w:szCs w:val="20"/>
                <w:lang w:val="en-US"/>
              </w:rPr>
              <w:t>as</w:t>
            </w:r>
            <w:proofErr w:type="gramEnd"/>
            <w:r w:rsidRPr="009E5CCD">
              <w:rPr>
                <w:rFonts w:ascii="Arial" w:hAnsi="Arial" w:cs="Arial"/>
                <w:sz w:val="20"/>
                <w:szCs w:val="20"/>
                <w:lang w:val="en-US"/>
              </w:rPr>
              <w:t xml:space="preserve"> letras têm formatos fixos e pequenas variações produzem mudanças na identidade das mesmas (p, q, b, d), embora uma</w:t>
            </w:r>
            <w:r w:rsidR="0083320E">
              <w:rPr>
                <w:rFonts w:ascii="Arial" w:hAnsi="Arial" w:cs="Arial"/>
                <w:sz w:val="20"/>
                <w:szCs w:val="20"/>
                <w:lang w:val="en-US"/>
              </w:rPr>
              <w:t xml:space="preserve"> letra assuma formatos variados;</w:t>
            </w:r>
          </w:p>
          <w:p w14:paraId="7B6AE00B" w14:textId="77777777" w:rsidR="006B6A22" w:rsidRPr="009E5CCD" w:rsidRDefault="006B6A22" w:rsidP="006B6A22">
            <w:pPr>
              <w:numPr>
                <w:ilvl w:val="0"/>
                <w:numId w:val="2"/>
              </w:numPr>
              <w:tabs>
                <w:tab w:val="left" w:pos="720"/>
              </w:tabs>
              <w:overflowPunct w:val="0"/>
              <w:autoSpaceDE w:val="0"/>
              <w:autoSpaceDN w:val="0"/>
              <w:adjustRightInd w:val="0"/>
              <w:jc w:val="both"/>
              <w:rPr>
                <w:rFonts w:ascii="Arial" w:hAnsi="Arial" w:cs="Arial"/>
                <w:sz w:val="20"/>
                <w:szCs w:val="20"/>
                <w:lang w:val="en-US"/>
              </w:rPr>
            </w:pPr>
            <w:proofErr w:type="gramStart"/>
            <w:r w:rsidRPr="009E5CCD">
              <w:rPr>
                <w:rFonts w:ascii="Arial" w:hAnsi="Arial" w:cs="Arial"/>
                <w:sz w:val="20"/>
                <w:szCs w:val="20"/>
                <w:lang w:val="en-US"/>
              </w:rPr>
              <w:t>a</w:t>
            </w:r>
            <w:proofErr w:type="gramEnd"/>
            <w:r w:rsidRPr="009E5CCD">
              <w:rPr>
                <w:rFonts w:ascii="Arial" w:hAnsi="Arial" w:cs="Arial"/>
                <w:sz w:val="20"/>
                <w:szCs w:val="20"/>
                <w:lang w:val="en-US"/>
              </w:rPr>
              <w:t xml:space="preserve"> ordem das letras no interior da palavra não pode ser mudada; </w:t>
            </w:r>
          </w:p>
          <w:p w14:paraId="4E220C0B" w14:textId="77777777" w:rsidR="006B6A22" w:rsidRPr="009E5CCD" w:rsidRDefault="006B6A22" w:rsidP="006B6A22">
            <w:pPr>
              <w:numPr>
                <w:ilvl w:val="0"/>
                <w:numId w:val="2"/>
              </w:numPr>
              <w:tabs>
                <w:tab w:val="left" w:pos="720"/>
              </w:tabs>
              <w:overflowPunct w:val="0"/>
              <w:autoSpaceDE w:val="0"/>
              <w:autoSpaceDN w:val="0"/>
              <w:adjustRightInd w:val="0"/>
              <w:jc w:val="both"/>
              <w:rPr>
                <w:rFonts w:ascii="Arial" w:hAnsi="Arial" w:cs="Arial"/>
                <w:sz w:val="20"/>
                <w:szCs w:val="20"/>
                <w:lang w:val="en-US"/>
              </w:rPr>
            </w:pPr>
            <w:proofErr w:type="gramStart"/>
            <w:r w:rsidRPr="009E5CCD">
              <w:rPr>
                <w:rFonts w:ascii="Arial" w:hAnsi="Arial" w:cs="Arial"/>
                <w:sz w:val="20"/>
                <w:szCs w:val="20"/>
                <w:lang w:val="en-US"/>
              </w:rPr>
              <w:t>uma</w:t>
            </w:r>
            <w:proofErr w:type="gramEnd"/>
            <w:r w:rsidRPr="009E5CCD">
              <w:rPr>
                <w:rFonts w:ascii="Arial" w:hAnsi="Arial" w:cs="Arial"/>
                <w:sz w:val="20"/>
                <w:szCs w:val="20"/>
                <w:lang w:val="en-US"/>
              </w:rPr>
              <w:t xml:space="preserve"> letra pode se repetir no interior de uma palavra e em diferentes palavras, ao mesmo tempo em que distintas palavras compartilham as mesmas letras; </w:t>
            </w:r>
          </w:p>
          <w:p w14:paraId="0B34DA31" w14:textId="77777777" w:rsidR="006B6A22" w:rsidRPr="009E5CCD" w:rsidRDefault="006B6A22" w:rsidP="006B6A22">
            <w:pPr>
              <w:numPr>
                <w:ilvl w:val="0"/>
                <w:numId w:val="2"/>
              </w:numPr>
              <w:tabs>
                <w:tab w:val="left" w:pos="720"/>
              </w:tabs>
              <w:overflowPunct w:val="0"/>
              <w:autoSpaceDE w:val="0"/>
              <w:autoSpaceDN w:val="0"/>
              <w:adjustRightInd w:val="0"/>
              <w:jc w:val="both"/>
              <w:rPr>
                <w:rFonts w:ascii="Arial" w:hAnsi="Arial" w:cs="Arial"/>
                <w:sz w:val="20"/>
                <w:szCs w:val="20"/>
                <w:lang w:val="en-US"/>
              </w:rPr>
            </w:pPr>
            <w:proofErr w:type="gramStart"/>
            <w:r w:rsidRPr="009E5CCD">
              <w:rPr>
                <w:rFonts w:ascii="Arial" w:hAnsi="Arial" w:cs="Arial"/>
                <w:sz w:val="20"/>
                <w:szCs w:val="20"/>
                <w:lang w:val="en-US"/>
              </w:rPr>
              <w:t>nem</w:t>
            </w:r>
            <w:proofErr w:type="gramEnd"/>
            <w:r w:rsidRPr="009E5CCD">
              <w:rPr>
                <w:rFonts w:ascii="Arial" w:hAnsi="Arial" w:cs="Arial"/>
                <w:sz w:val="20"/>
                <w:szCs w:val="20"/>
                <w:lang w:val="en-US"/>
              </w:rPr>
              <w:t xml:space="preserve"> todas as letras podem ocupar certas posições no interior das palavras e nem todas as letras podem vir juntas de quaisquer outras; </w:t>
            </w:r>
          </w:p>
          <w:p w14:paraId="05A33543" w14:textId="77777777" w:rsidR="006B6A22" w:rsidRPr="009E5CCD" w:rsidRDefault="006B6A22" w:rsidP="006B6A22">
            <w:pPr>
              <w:numPr>
                <w:ilvl w:val="0"/>
                <w:numId w:val="2"/>
              </w:numPr>
              <w:tabs>
                <w:tab w:val="left" w:pos="720"/>
              </w:tabs>
              <w:overflowPunct w:val="0"/>
              <w:autoSpaceDE w:val="0"/>
              <w:autoSpaceDN w:val="0"/>
              <w:adjustRightInd w:val="0"/>
              <w:jc w:val="both"/>
              <w:rPr>
                <w:rFonts w:ascii="Arial" w:hAnsi="Arial" w:cs="Arial"/>
                <w:sz w:val="20"/>
                <w:szCs w:val="20"/>
                <w:lang w:val="en-US"/>
              </w:rPr>
            </w:pPr>
            <w:proofErr w:type="gramStart"/>
            <w:r w:rsidRPr="009E5CCD">
              <w:rPr>
                <w:rFonts w:ascii="Arial" w:hAnsi="Arial" w:cs="Arial"/>
                <w:sz w:val="20"/>
                <w:szCs w:val="20"/>
                <w:lang w:val="en-US"/>
              </w:rPr>
              <w:t>as</w:t>
            </w:r>
            <w:proofErr w:type="gramEnd"/>
            <w:r w:rsidRPr="009E5CCD">
              <w:rPr>
                <w:rFonts w:ascii="Arial" w:hAnsi="Arial" w:cs="Arial"/>
                <w:sz w:val="20"/>
                <w:szCs w:val="20"/>
                <w:lang w:val="en-US"/>
              </w:rPr>
              <w:t xml:space="preserve"> letras notam ou substituem a pauta sonora das palavras que pronunciamos e nunca levam em conta as características físicas ou funcionais dos referentes que substituem; </w:t>
            </w:r>
          </w:p>
          <w:p w14:paraId="613F0C4D" w14:textId="77777777" w:rsidR="006B6A22" w:rsidRPr="009E5CCD" w:rsidRDefault="006B6A22" w:rsidP="006B6A22">
            <w:pPr>
              <w:numPr>
                <w:ilvl w:val="0"/>
                <w:numId w:val="2"/>
              </w:numPr>
              <w:tabs>
                <w:tab w:val="left" w:pos="720"/>
              </w:tabs>
              <w:overflowPunct w:val="0"/>
              <w:autoSpaceDE w:val="0"/>
              <w:autoSpaceDN w:val="0"/>
              <w:adjustRightInd w:val="0"/>
              <w:jc w:val="both"/>
              <w:rPr>
                <w:rFonts w:ascii="Arial" w:hAnsi="Arial" w:cs="Arial"/>
                <w:sz w:val="20"/>
                <w:szCs w:val="20"/>
                <w:lang w:val="en-US"/>
              </w:rPr>
            </w:pPr>
            <w:proofErr w:type="gramStart"/>
            <w:r w:rsidRPr="009E5CCD">
              <w:rPr>
                <w:rFonts w:ascii="Arial" w:hAnsi="Arial" w:cs="Arial"/>
                <w:sz w:val="20"/>
                <w:szCs w:val="20"/>
                <w:lang w:val="en-US"/>
              </w:rPr>
              <w:t>as</w:t>
            </w:r>
            <w:proofErr w:type="gramEnd"/>
            <w:r w:rsidRPr="009E5CCD">
              <w:rPr>
                <w:rFonts w:ascii="Arial" w:hAnsi="Arial" w:cs="Arial"/>
                <w:sz w:val="20"/>
                <w:szCs w:val="20"/>
                <w:lang w:val="en-US"/>
              </w:rPr>
              <w:t xml:space="preserve"> letras notam segmentos sonoros menores que as sílabas orais que pronunciamos; </w:t>
            </w:r>
          </w:p>
          <w:p w14:paraId="4AC7D252" w14:textId="77777777" w:rsidR="006B6A22" w:rsidRPr="009E5CCD" w:rsidRDefault="006B6A22" w:rsidP="006B6A22">
            <w:pPr>
              <w:numPr>
                <w:ilvl w:val="0"/>
                <w:numId w:val="2"/>
              </w:numPr>
              <w:tabs>
                <w:tab w:val="left" w:pos="720"/>
              </w:tabs>
              <w:overflowPunct w:val="0"/>
              <w:autoSpaceDE w:val="0"/>
              <w:autoSpaceDN w:val="0"/>
              <w:adjustRightInd w:val="0"/>
              <w:jc w:val="both"/>
              <w:rPr>
                <w:rFonts w:ascii="Arial" w:hAnsi="Arial" w:cs="Arial"/>
                <w:sz w:val="20"/>
                <w:szCs w:val="20"/>
                <w:lang w:val="en-US"/>
              </w:rPr>
            </w:pPr>
            <w:proofErr w:type="gramStart"/>
            <w:r w:rsidRPr="009E5CCD">
              <w:rPr>
                <w:rFonts w:ascii="Arial" w:hAnsi="Arial" w:cs="Arial"/>
                <w:sz w:val="20"/>
                <w:szCs w:val="20"/>
                <w:lang w:val="en-US"/>
              </w:rPr>
              <w:lastRenderedPageBreak/>
              <w:t>as</w:t>
            </w:r>
            <w:proofErr w:type="gramEnd"/>
            <w:r w:rsidRPr="009E5CCD">
              <w:rPr>
                <w:rFonts w:ascii="Arial" w:hAnsi="Arial" w:cs="Arial"/>
                <w:sz w:val="20"/>
                <w:szCs w:val="20"/>
                <w:lang w:val="en-US"/>
              </w:rPr>
              <w:t xml:space="preserve"> letras têm valores sonoros fixos, apesar de muitas terem mais de um valor sonoro e certos sons poderem ser notados com mais de uma letra; </w:t>
            </w:r>
          </w:p>
          <w:p w14:paraId="6EDC604A" w14:textId="77777777" w:rsidR="006B6A22" w:rsidRPr="009E5CCD" w:rsidRDefault="006B6A22" w:rsidP="006B6A22">
            <w:pPr>
              <w:numPr>
                <w:ilvl w:val="0"/>
                <w:numId w:val="2"/>
              </w:numPr>
              <w:tabs>
                <w:tab w:val="left" w:pos="720"/>
              </w:tabs>
              <w:overflowPunct w:val="0"/>
              <w:autoSpaceDE w:val="0"/>
              <w:autoSpaceDN w:val="0"/>
              <w:adjustRightInd w:val="0"/>
              <w:jc w:val="both"/>
              <w:rPr>
                <w:rFonts w:ascii="Arial" w:hAnsi="Arial" w:cs="Arial"/>
                <w:sz w:val="20"/>
                <w:szCs w:val="20"/>
                <w:lang w:val="en-US"/>
              </w:rPr>
            </w:pPr>
            <w:proofErr w:type="gramStart"/>
            <w:r w:rsidRPr="009E5CCD">
              <w:rPr>
                <w:rFonts w:ascii="Arial" w:hAnsi="Arial" w:cs="Arial"/>
                <w:sz w:val="20"/>
                <w:szCs w:val="20"/>
                <w:lang w:val="en-US"/>
              </w:rPr>
              <w:t>além</w:t>
            </w:r>
            <w:proofErr w:type="gramEnd"/>
            <w:r w:rsidRPr="009E5CCD">
              <w:rPr>
                <w:rFonts w:ascii="Arial" w:hAnsi="Arial" w:cs="Arial"/>
                <w:sz w:val="20"/>
                <w:szCs w:val="20"/>
                <w:lang w:val="en-US"/>
              </w:rPr>
              <w:t xml:space="preserve"> de letras, na escrita de palavras, usam-se, também, algumas marcas (acentos) que podem modificar a tonicidade ou o som das letras ou sílabas onde aparecem; </w:t>
            </w:r>
          </w:p>
          <w:p w14:paraId="1766E22F" w14:textId="77777777" w:rsidR="006B6A22" w:rsidRDefault="006B6A22" w:rsidP="00830E30">
            <w:pPr>
              <w:numPr>
                <w:ilvl w:val="0"/>
                <w:numId w:val="2"/>
              </w:numPr>
              <w:tabs>
                <w:tab w:val="left" w:pos="720"/>
              </w:tabs>
              <w:overflowPunct w:val="0"/>
              <w:autoSpaceDE w:val="0"/>
              <w:autoSpaceDN w:val="0"/>
              <w:adjustRightInd w:val="0"/>
              <w:jc w:val="both"/>
              <w:rPr>
                <w:rFonts w:ascii="Arial" w:hAnsi="Arial" w:cs="Arial"/>
                <w:sz w:val="20"/>
                <w:szCs w:val="20"/>
                <w:lang w:val="en-US"/>
              </w:rPr>
            </w:pPr>
            <w:proofErr w:type="gramStart"/>
            <w:r w:rsidRPr="009E5CCD">
              <w:rPr>
                <w:rFonts w:ascii="Arial" w:hAnsi="Arial" w:cs="Arial"/>
                <w:sz w:val="20"/>
                <w:szCs w:val="20"/>
                <w:lang w:val="en-US"/>
              </w:rPr>
              <w:t>as</w:t>
            </w:r>
            <w:proofErr w:type="gramEnd"/>
            <w:r w:rsidRPr="009E5CCD">
              <w:rPr>
                <w:rFonts w:ascii="Arial" w:hAnsi="Arial" w:cs="Arial"/>
                <w:sz w:val="20"/>
                <w:szCs w:val="20"/>
                <w:lang w:val="en-US"/>
              </w:rPr>
              <w:t xml:space="preserve"> sílabas podem variar quanto às combinações entre consoantes e vogais (CV, CCV, CVV, CVC, V, VC, VCC, CCVCC...), mas a estrutura predominante no português é a sílaba CV (consoante – vogal), e todas as sílabas do português contêm, ao menos, uma vogal.</w:t>
            </w:r>
          </w:p>
          <w:p w14:paraId="18D48CC3" w14:textId="77777777" w:rsidR="009107C9" w:rsidRPr="009E5CCD" w:rsidRDefault="009107C9" w:rsidP="009107C9">
            <w:pPr>
              <w:tabs>
                <w:tab w:val="left" w:pos="720"/>
              </w:tabs>
              <w:overflowPunct w:val="0"/>
              <w:autoSpaceDE w:val="0"/>
              <w:autoSpaceDN w:val="0"/>
              <w:adjustRightInd w:val="0"/>
              <w:ind w:left="360"/>
              <w:jc w:val="both"/>
              <w:rPr>
                <w:rFonts w:ascii="Arial" w:hAnsi="Arial" w:cs="Arial"/>
                <w:sz w:val="20"/>
                <w:szCs w:val="20"/>
                <w:lang w:val="en-US"/>
              </w:rPr>
            </w:pPr>
          </w:p>
          <w:p w14:paraId="60FFDCBF" w14:textId="77777777" w:rsidR="00D81C51" w:rsidRPr="009E5CCD" w:rsidRDefault="00D81C51" w:rsidP="00D81C51">
            <w:pPr>
              <w:tabs>
                <w:tab w:val="left" w:pos="720"/>
              </w:tabs>
              <w:overflowPunct w:val="0"/>
              <w:autoSpaceDE w:val="0"/>
              <w:autoSpaceDN w:val="0"/>
              <w:adjustRightInd w:val="0"/>
              <w:jc w:val="both"/>
              <w:rPr>
                <w:rFonts w:ascii="Arial" w:hAnsi="Arial" w:cs="Arial"/>
                <w:sz w:val="20"/>
                <w:szCs w:val="20"/>
              </w:rPr>
            </w:pPr>
            <w:r w:rsidRPr="009E5CCD">
              <w:rPr>
                <w:rFonts w:ascii="Arial" w:hAnsi="Arial" w:cs="Arial"/>
                <w:sz w:val="20"/>
                <w:szCs w:val="20"/>
              </w:rPr>
              <w:t>Elaborar, em grupos, atividade fundada na concepção de escrita como sistema alfabético</w:t>
            </w:r>
          </w:p>
          <w:p w14:paraId="52C463A7" w14:textId="77777777" w:rsidR="008B0F9D" w:rsidRPr="009E5CCD" w:rsidRDefault="008B0F9D" w:rsidP="003656EB">
            <w:pPr>
              <w:tabs>
                <w:tab w:val="left" w:pos="720"/>
              </w:tabs>
              <w:overflowPunct w:val="0"/>
              <w:autoSpaceDE w:val="0"/>
              <w:autoSpaceDN w:val="0"/>
              <w:adjustRightInd w:val="0"/>
              <w:jc w:val="both"/>
              <w:rPr>
                <w:rFonts w:ascii="Arial" w:hAnsi="Arial" w:cs="Arial"/>
                <w:bCs/>
                <w:sz w:val="20"/>
                <w:szCs w:val="20"/>
              </w:rPr>
            </w:pPr>
          </w:p>
        </w:tc>
      </w:tr>
      <w:tr w:rsidR="006679B6" w:rsidRPr="009E5CCD" w14:paraId="32A02749" w14:textId="77777777" w:rsidTr="00697505">
        <w:trPr>
          <w:trHeight w:val="506"/>
        </w:trPr>
        <w:tc>
          <w:tcPr>
            <w:tcW w:w="921" w:type="dxa"/>
            <w:tcBorders>
              <w:top w:val="single" w:sz="8" w:space="0" w:color="auto"/>
              <w:left w:val="single" w:sz="8" w:space="0" w:color="auto"/>
              <w:bottom w:val="single" w:sz="8" w:space="0" w:color="auto"/>
              <w:right w:val="single" w:sz="8" w:space="0" w:color="auto"/>
            </w:tcBorders>
          </w:tcPr>
          <w:p w14:paraId="6D4329B5" w14:textId="77777777" w:rsidR="006679B6" w:rsidRPr="009E5CCD" w:rsidRDefault="006679B6" w:rsidP="006679B6">
            <w:pPr>
              <w:tabs>
                <w:tab w:val="left" w:pos="720"/>
              </w:tabs>
              <w:overflowPunct w:val="0"/>
              <w:autoSpaceDE w:val="0"/>
              <w:autoSpaceDN w:val="0"/>
              <w:adjustRightInd w:val="0"/>
              <w:jc w:val="center"/>
              <w:rPr>
                <w:rFonts w:ascii="Arial" w:hAnsi="Arial" w:cs="Arial"/>
                <w:sz w:val="20"/>
                <w:szCs w:val="20"/>
              </w:rPr>
            </w:pPr>
            <w:r w:rsidRPr="009E5CCD">
              <w:rPr>
                <w:rFonts w:ascii="Arial" w:hAnsi="Arial" w:cs="Arial"/>
                <w:sz w:val="20"/>
                <w:szCs w:val="20"/>
              </w:rPr>
              <w:lastRenderedPageBreak/>
              <w:t>Aula 4</w:t>
            </w:r>
          </w:p>
        </w:tc>
        <w:tc>
          <w:tcPr>
            <w:tcW w:w="992" w:type="dxa"/>
            <w:tcBorders>
              <w:top w:val="single" w:sz="8" w:space="0" w:color="auto"/>
              <w:left w:val="single" w:sz="8" w:space="0" w:color="auto"/>
              <w:bottom w:val="single" w:sz="8" w:space="0" w:color="auto"/>
              <w:right w:val="single" w:sz="8" w:space="0" w:color="auto"/>
            </w:tcBorders>
          </w:tcPr>
          <w:p w14:paraId="44A3F17A" w14:textId="77777777" w:rsidR="006679B6" w:rsidRPr="009E5CCD" w:rsidRDefault="006679B6" w:rsidP="00AE7065">
            <w:pPr>
              <w:tabs>
                <w:tab w:val="left" w:pos="720"/>
              </w:tabs>
              <w:overflowPunct w:val="0"/>
              <w:autoSpaceDE w:val="0"/>
              <w:autoSpaceDN w:val="0"/>
              <w:adjustRightInd w:val="0"/>
              <w:jc w:val="center"/>
              <w:rPr>
                <w:rFonts w:ascii="Arial" w:hAnsi="Arial" w:cs="Arial"/>
                <w:bCs/>
                <w:sz w:val="20"/>
                <w:szCs w:val="20"/>
              </w:rPr>
            </w:pPr>
            <w:r w:rsidRPr="009E5CCD">
              <w:rPr>
                <w:rFonts w:ascii="Arial" w:hAnsi="Arial" w:cs="Arial"/>
                <w:bCs/>
                <w:sz w:val="20"/>
                <w:szCs w:val="20"/>
              </w:rPr>
              <w:t>19/3</w:t>
            </w:r>
          </w:p>
        </w:tc>
        <w:tc>
          <w:tcPr>
            <w:tcW w:w="8080" w:type="dxa"/>
            <w:tcBorders>
              <w:top w:val="single" w:sz="8" w:space="0" w:color="auto"/>
              <w:left w:val="single" w:sz="8" w:space="0" w:color="auto"/>
              <w:bottom w:val="single" w:sz="8" w:space="0" w:color="auto"/>
              <w:right w:val="single" w:sz="8" w:space="0" w:color="auto"/>
            </w:tcBorders>
          </w:tcPr>
          <w:p w14:paraId="60739E60" w14:textId="77777777" w:rsidR="00B3757E" w:rsidRPr="009E5CCD" w:rsidRDefault="00B3757E" w:rsidP="007B067A">
            <w:pPr>
              <w:tabs>
                <w:tab w:val="left" w:pos="720"/>
              </w:tabs>
              <w:overflowPunct w:val="0"/>
              <w:autoSpaceDE w:val="0"/>
              <w:autoSpaceDN w:val="0"/>
              <w:adjustRightInd w:val="0"/>
              <w:jc w:val="both"/>
              <w:rPr>
                <w:rFonts w:ascii="Arial" w:hAnsi="Arial" w:cs="Arial"/>
                <w:sz w:val="20"/>
                <w:szCs w:val="20"/>
              </w:rPr>
            </w:pPr>
            <w:r w:rsidRPr="009E5CCD">
              <w:rPr>
                <w:rFonts w:ascii="Arial" w:hAnsi="Arial" w:cs="Arial"/>
                <w:sz w:val="20"/>
                <w:szCs w:val="20"/>
              </w:rPr>
              <w:t xml:space="preserve">Sistema de </w:t>
            </w:r>
            <w:r w:rsidR="0087623D" w:rsidRPr="009E5CCD">
              <w:rPr>
                <w:rFonts w:ascii="Arial" w:hAnsi="Arial" w:cs="Arial"/>
                <w:sz w:val="20"/>
                <w:szCs w:val="20"/>
              </w:rPr>
              <w:t>E</w:t>
            </w:r>
            <w:r w:rsidRPr="009E5CCD">
              <w:rPr>
                <w:rFonts w:ascii="Arial" w:hAnsi="Arial" w:cs="Arial"/>
                <w:sz w:val="20"/>
                <w:szCs w:val="20"/>
              </w:rPr>
              <w:t>scrita alfabética</w:t>
            </w:r>
          </w:p>
          <w:p w14:paraId="4E8FA689" w14:textId="77777777" w:rsidR="006679B6" w:rsidRPr="009E5CCD" w:rsidRDefault="00262351" w:rsidP="007B067A">
            <w:pPr>
              <w:tabs>
                <w:tab w:val="left" w:pos="720"/>
              </w:tabs>
              <w:overflowPunct w:val="0"/>
              <w:autoSpaceDE w:val="0"/>
              <w:autoSpaceDN w:val="0"/>
              <w:adjustRightInd w:val="0"/>
              <w:jc w:val="both"/>
              <w:rPr>
                <w:rFonts w:ascii="Arial" w:hAnsi="Arial" w:cs="Arial"/>
                <w:sz w:val="20"/>
                <w:szCs w:val="20"/>
              </w:rPr>
            </w:pPr>
            <w:r w:rsidRPr="009107C9">
              <w:rPr>
                <w:rFonts w:ascii="Arial" w:hAnsi="Arial" w:cs="Arial"/>
                <w:sz w:val="20"/>
                <w:szCs w:val="20"/>
              </w:rPr>
              <w:t>Ambiente alfabetizador/letrador</w:t>
            </w:r>
          </w:p>
          <w:p w14:paraId="77F4B18E" w14:textId="0A13639E" w:rsidR="001D2C5E" w:rsidRPr="009E5CCD" w:rsidRDefault="00D5061A" w:rsidP="001D2C5E">
            <w:pPr>
              <w:tabs>
                <w:tab w:val="left" w:pos="720"/>
              </w:tabs>
              <w:overflowPunct w:val="0"/>
              <w:autoSpaceDE w:val="0"/>
              <w:autoSpaceDN w:val="0"/>
              <w:adjustRightInd w:val="0"/>
              <w:jc w:val="both"/>
              <w:rPr>
                <w:rFonts w:ascii="Arial" w:hAnsi="Arial" w:cs="Arial"/>
                <w:sz w:val="20"/>
                <w:szCs w:val="20"/>
              </w:rPr>
            </w:pPr>
            <w:r w:rsidRPr="009E5CCD">
              <w:rPr>
                <w:rFonts w:ascii="Arial" w:hAnsi="Arial" w:cs="Arial"/>
                <w:sz w:val="20"/>
                <w:szCs w:val="20"/>
              </w:rPr>
              <w:t>Considerando-se os princípios do SE</w:t>
            </w:r>
            <w:r w:rsidR="009107C9">
              <w:rPr>
                <w:rFonts w:ascii="Arial" w:hAnsi="Arial" w:cs="Arial"/>
                <w:sz w:val="20"/>
                <w:szCs w:val="20"/>
              </w:rPr>
              <w:t>A</w:t>
            </w:r>
            <w:r w:rsidRPr="009E5CCD">
              <w:rPr>
                <w:rFonts w:ascii="Arial" w:hAnsi="Arial" w:cs="Arial"/>
                <w:sz w:val="20"/>
                <w:szCs w:val="20"/>
              </w:rPr>
              <w:t>, a</w:t>
            </w:r>
            <w:r w:rsidR="001D2C5E" w:rsidRPr="009E5CCD">
              <w:rPr>
                <w:rFonts w:ascii="Arial" w:hAnsi="Arial" w:cs="Arial"/>
                <w:sz w:val="20"/>
                <w:szCs w:val="20"/>
              </w:rPr>
              <w:t>nalisar jogos e identificar quais conhecimentos sobre o sistema de escrita podem ser ensinados com base nos jogos</w:t>
            </w:r>
          </w:p>
          <w:p w14:paraId="014C81FC" w14:textId="77777777" w:rsidR="001D2C5E" w:rsidRPr="009E5CCD" w:rsidRDefault="001D2C5E" w:rsidP="001D2C5E">
            <w:pPr>
              <w:tabs>
                <w:tab w:val="left" w:pos="720"/>
              </w:tabs>
              <w:overflowPunct w:val="0"/>
              <w:autoSpaceDE w:val="0"/>
              <w:autoSpaceDN w:val="0"/>
              <w:adjustRightInd w:val="0"/>
              <w:jc w:val="both"/>
              <w:rPr>
                <w:rFonts w:ascii="Arial" w:hAnsi="Arial" w:cs="Arial"/>
                <w:sz w:val="20"/>
                <w:szCs w:val="20"/>
                <w:lang w:val="en-US"/>
              </w:rPr>
            </w:pPr>
          </w:p>
          <w:p w14:paraId="6F235B83" w14:textId="77777777" w:rsidR="001D2C5E" w:rsidRPr="009E5CCD" w:rsidRDefault="001D2C5E" w:rsidP="001D2C5E">
            <w:pPr>
              <w:tabs>
                <w:tab w:val="left" w:pos="720"/>
              </w:tabs>
              <w:overflowPunct w:val="0"/>
              <w:autoSpaceDE w:val="0"/>
              <w:autoSpaceDN w:val="0"/>
              <w:adjustRightInd w:val="0"/>
              <w:jc w:val="both"/>
              <w:rPr>
                <w:rFonts w:ascii="Arial" w:hAnsi="Arial" w:cs="Arial"/>
                <w:b/>
                <w:sz w:val="20"/>
                <w:szCs w:val="20"/>
                <w:lang w:val="en-US"/>
              </w:rPr>
            </w:pPr>
            <w:r w:rsidRPr="009E5CCD">
              <w:rPr>
                <w:rFonts w:ascii="Arial" w:hAnsi="Arial" w:cs="Arial"/>
                <w:b/>
                <w:sz w:val="20"/>
                <w:szCs w:val="20"/>
                <w:lang w:val="en-US"/>
              </w:rPr>
              <w:t>Ferramentas</w:t>
            </w:r>
            <w:r w:rsidR="00C967A3">
              <w:rPr>
                <w:rFonts w:ascii="Arial" w:hAnsi="Arial" w:cs="Arial"/>
                <w:b/>
                <w:sz w:val="20"/>
                <w:szCs w:val="20"/>
                <w:lang w:val="en-US"/>
              </w:rPr>
              <w:t xml:space="preserve"> CAIXA/MALETA DA ALFABETIZAÇÃO</w:t>
            </w:r>
            <w:r w:rsidR="00541175">
              <w:rPr>
                <w:rFonts w:ascii="Arial" w:hAnsi="Arial" w:cs="Arial"/>
                <w:b/>
                <w:sz w:val="20"/>
                <w:szCs w:val="20"/>
                <w:lang w:val="en-US"/>
              </w:rPr>
              <w:t xml:space="preserve"> ANDRÉIA</w:t>
            </w:r>
          </w:p>
          <w:p w14:paraId="3A7AAEEC" w14:textId="77777777" w:rsidR="001D2C5E" w:rsidRPr="009E5CCD" w:rsidRDefault="001D2C5E" w:rsidP="001D2C5E">
            <w:pPr>
              <w:tabs>
                <w:tab w:val="left" w:pos="720"/>
              </w:tabs>
              <w:overflowPunct w:val="0"/>
              <w:autoSpaceDE w:val="0"/>
              <w:autoSpaceDN w:val="0"/>
              <w:adjustRightInd w:val="0"/>
              <w:jc w:val="both"/>
              <w:rPr>
                <w:rFonts w:ascii="Arial" w:hAnsi="Arial" w:cs="Arial"/>
                <w:sz w:val="20"/>
                <w:szCs w:val="20"/>
                <w:lang w:val="en-US"/>
              </w:rPr>
            </w:pPr>
            <w:r w:rsidRPr="009E5CCD">
              <w:rPr>
                <w:rFonts w:ascii="Arial" w:hAnsi="Arial" w:cs="Arial"/>
                <w:sz w:val="20"/>
                <w:szCs w:val="20"/>
                <w:lang w:val="en-US"/>
              </w:rPr>
              <w:t>Alfabeto móvel</w:t>
            </w:r>
            <w:r w:rsidR="00C967A3">
              <w:rPr>
                <w:rFonts w:ascii="Arial" w:hAnsi="Arial" w:cs="Arial"/>
                <w:sz w:val="20"/>
                <w:szCs w:val="20"/>
                <w:lang w:val="en-US"/>
              </w:rPr>
              <w:t xml:space="preserve"> (CADA ALUNO DEVE TER/CRIAR </w:t>
            </w:r>
            <w:proofErr w:type="gramStart"/>
            <w:r w:rsidR="00C967A3">
              <w:rPr>
                <w:rFonts w:ascii="Arial" w:hAnsi="Arial" w:cs="Arial"/>
                <w:sz w:val="20"/>
                <w:szCs w:val="20"/>
                <w:lang w:val="en-US"/>
              </w:rPr>
              <w:t>5 )</w:t>
            </w:r>
            <w:proofErr w:type="gramEnd"/>
          </w:p>
          <w:p w14:paraId="0F955C31" w14:textId="77777777" w:rsidR="001D2C5E" w:rsidRDefault="001D2C5E" w:rsidP="001D2C5E">
            <w:pPr>
              <w:tabs>
                <w:tab w:val="left" w:pos="720"/>
              </w:tabs>
              <w:overflowPunct w:val="0"/>
              <w:autoSpaceDE w:val="0"/>
              <w:autoSpaceDN w:val="0"/>
              <w:adjustRightInd w:val="0"/>
              <w:jc w:val="both"/>
              <w:rPr>
                <w:rFonts w:ascii="Arial" w:hAnsi="Arial" w:cs="Arial"/>
                <w:sz w:val="20"/>
                <w:szCs w:val="20"/>
                <w:lang w:val="en-US"/>
              </w:rPr>
            </w:pPr>
            <w:r w:rsidRPr="009E5CCD">
              <w:rPr>
                <w:rFonts w:ascii="Arial" w:hAnsi="Arial" w:cs="Arial"/>
                <w:sz w:val="20"/>
                <w:szCs w:val="20"/>
                <w:lang w:val="en-US"/>
              </w:rPr>
              <w:t>Preguicinha</w:t>
            </w:r>
          </w:p>
          <w:p w14:paraId="6FFE9013" w14:textId="77777777" w:rsidR="00C967A3" w:rsidRPr="009E5CCD" w:rsidRDefault="00C967A3" w:rsidP="001D2C5E">
            <w:pPr>
              <w:tabs>
                <w:tab w:val="left" w:pos="720"/>
              </w:tabs>
              <w:overflowPunct w:val="0"/>
              <w:autoSpaceDE w:val="0"/>
              <w:autoSpaceDN w:val="0"/>
              <w:adjustRightInd w:val="0"/>
              <w:jc w:val="both"/>
              <w:rPr>
                <w:rFonts w:ascii="Arial" w:hAnsi="Arial" w:cs="Arial"/>
                <w:sz w:val="20"/>
                <w:szCs w:val="20"/>
                <w:lang w:val="en-US"/>
              </w:rPr>
            </w:pPr>
            <w:r>
              <w:rPr>
                <w:rFonts w:ascii="Arial" w:hAnsi="Arial" w:cs="Arial"/>
                <w:sz w:val="20"/>
                <w:szCs w:val="20"/>
                <w:lang w:val="en-US"/>
              </w:rPr>
              <w:t>VARAL DE SÍLABAS</w:t>
            </w:r>
          </w:p>
          <w:p w14:paraId="13EA25A9" w14:textId="77777777" w:rsidR="001D2C5E" w:rsidRPr="009E5CCD" w:rsidRDefault="001D2C5E" w:rsidP="001D2C5E">
            <w:pPr>
              <w:tabs>
                <w:tab w:val="left" w:pos="720"/>
              </w:tabs>
              <w:overflowPunct w:val="0"/>
              <w:autoSpaceDE w:val="0"/>
              <w:autoSpaceDN w:val="0"/>
              <w:adjustRightInd w:val="0"/>
              <w:jc w:val="both"/>
              <w:rPr>
                <w:rFonts w:ascii="Arial" w:hAnsi="Arial" w:cs="Arial"/>
                <w:sz w:val="20"/>
                <w:szCs w:val="20"/>
                <w:lang w:val="en-US"/>
              </w:rPr>
            </w:pPr>
            <w:r w:rsidRPr="009E5CCD">
              <w:rPr>
                <w:rFonts w:ascii="Arial" w:hAnsi="Arial" w:cs="Arial"/>
                <w:sz w:val="20"/>
                <w:szCs w:val="20"/>
                <w:lang w:val="en-US"/>
              </w:rPr>
              <w:t>Caixa surpresa de palavras ou de linguagem (com palavras e textos)</w:t>
            </w:r>
          </w:p>
          <w:p w14:paraId="18B38882" w14:textId="77777777" w:rsidR="001D2C5E" w:rsidRPr="009E5CCD" w:rsidRDefault="001D2C5E" w:rsidP="001D2C5E">
            <w:pPr>
              <w:tabs>
                <w:tab w:val="left" w:pos="720"/>
              </w:tabs>
              <w:overflowPunct w:val="0"/>
              <w:autoSpaceDE w:val="0"/>
              <w:autoSpaceDN w:val="0"/>
              <w:adjustRightInd w:val="0"/>
              <w:jc w:val="both"/>
              <w:rPr>
                <w:rFonts w:ascii="Arial" w:hAnsi="Arial" w:cs="Arial"/>
                <w:sz w:val="20"/>
                <w:szCs w:val="20"/>
              </w:rPr>
            </w:pPr>
            <w:r w:rsidRPr="009E5CCD">
              <w:rPr>
                <w:rFonts w:ascii="Arial" w:hAnsi="Arial" w:cs="Arial"/>
                <w:sz w:val="20"/>
                <w:szCs w:val="20"/>
              </w:rPr>
              <w:t>Bingo de letras e palavras</w:t>
            </w:r>
          </w:p>
          <w:p w14:paraId="3A889AF9" w14:textId="77777777" w:rsidR="001D2C5E" w:rsidRPr="009E5CCD" w:rsidRDefault="001D2C5E" w:rsidP="001D2C5E">
            <w:pPr>
              <w:tabs>
                <w:tab w:val="left" w:pos="720"/>
              </w:tabs>
              <w:overflowPunct w:val="0"/>
              <w:autoSpaceDE w:val="0"/>
              <w:autoSpaceDN w:val="0"/>
              <w:adjustRightInd w:val="0"/>
              <w:jc w:val="both"/>
              <w:rPr>
                <w:rFonts w:ascii="Arial" w:hAnsi="Arial" w:cs="Arial"/>
                <w:b/>
                <w:sz w:val="20"/>
                <w:szCs w:val="20"/>
                <w:lang w:val="en-US"/>
              </w:rPr>
            </w:pPr>
          </w:p>
          <w:p w14:paraId="25AE21B1" w14:textId="77777777" w:rsidR="001D2C5E" w:rsidRPr="009E5CCD" w:rsidRDefault="001D2C5E" w:rsidP="001D2C5E">
            <w:pPr>
              <w:tabs>
                <w:tab w:val="left" w:pos="720"/>
              </w:tabs>
              <w:overflowPunct w:val="0"/>
              <w:autoSpaceDE w:val="0"/>
              <w:autoSpaceDN w:val="0"/>
              <w:adjustRightInd w:val="0"/>
              <w:jc w:val="both"/>
              <w:rPr>
                <w:rFonts w:ascii="Arial" w:hAnsi="Arial" w:cs="Arial"/>
                <w:b/>
                <w:sz w:val="20"/>
                <w:szCs w:val="20"/>
                <w:lang w:val="en-US"/>
              </w:rPr>
            </w:pPr>
            <w:r w:rsidRPr="009E5CCD">
              <w:rPr>
                <w:rFonts w:ascii="Arial" w:hAnsi="Arial" w:cs="Arial"/>
                <w:b/>
                <w:sz w:val="20"/>
                <w:szCs w:val="20"/>
                <w:lang w:val="en-US"/>
              </w:rPr>
              <w:t xml:space="preserve">Sugestões de atividade </w:t>
            </w:r>
          </w:p>
          <w:p w14:paraId="244F57F9" w14:textId="77777777" w:rsidR="001D2C5E" w:rsidRPr="009E5CCD" w:rsidRDefault="001D2C5E" w:rsidP="001D2C5E">
            <w:pPr>
              <w:tabs>
                <w:tab w:val="left" w:pos="720"/>
              </w:tabs>
              <w:overflowPunct w:val="0"/>
              <w:autoSpaceDE w:val="0"/>
              <w:autoSpaceDN w:val="0"/>
              <w:adjustRightInd w:val="0"/>
              <w:jc w:val="both"/>
              <w:rPr>
                <w:rFonts w:ascii="Arial" w:hAnsi="Arial" w:cs="Arial"/>
                <w:sz w:val="20"/>
                <w:szCs w:val="20"/>
              </w:rPr>
            </w:pPr>
            <w:r w:rsidRPr="009E5CCD">
              <w:rPr>
                <w:rFonts w:ascii="Arial" w:hAnsi="Arial" w:cs="Arial"/>
                <w:sz w:val="20"/>
                <w:szCs w:val="20"/>
              </w:rPr>
              <w:t>Banco de palavras</w:t>
            </w:r>
          </w:p>
          <w:p w14:paraId="12EEA8AD" w14:textId="77777777" w:rsidR="001D2C5E" w:rsidRPr="009E5CCD" w:rsidRDefault="001D2C5E" w:rsidP="001D2C5E">
            <w:pPr>
              <w:tabs>
                <w:tab w:val="left" w:pos="720"/>
              </w:tabs>
              <w:overflowPunct w:val="0"/>
              <w:autoSpaceDE w:val="0"/>
              <w:autoSpaceDN w:val="0"/>
              <w:adjustRightInd w:val="0"/>
              <w:jc w:val="both"/>
              <w:rPr>
                <w:rFonts w:ascii="Arial" w:hAnsi="Arial" w:cs="Arial"/>
                <w:sz w:val="20"/>
                <w:szCs w:val="20"/>
              </w:rPr>
            </w:pPr>
            <w:r w:rsidRPr="009E5CCD">
              <w:rPr>
                <w:rFonts w:ascii="Arial" w:hAnsi="Arial" w:cs="Arial"/>
                <w:sz w:val="20"/>
                <w:szCs w:val="20"/>
              </w:rPr>
              <w:t>Ler texto em voz alta ou cantar música para alunos irem acompanhando com o dedo. Depois, a professora pede palavras do texto para alunos encontrarem.</w:t>
            </w:r>
          </w:p>
          <w:p w14:paraId="68C9B7AE" w14:textId="77777777" w:rsidR="001D2C5E" w:rsidRPr="009E5CCD" w:rsidRDefault="001D2C5E" w:rsidP="001D2C5E">
            <w:pPr>
              <w:tabs>
                <w:tab w:val="left" w:pos="720"/>
              </w:tabs>
              <w:overflowPunct w:val="0"/>
              <w:autoSpaceDE w:val="0"/>
              <w:autoSpaceDN w:val="0"/>
              <w:adjustRightInd w:val="0"/>
              <w:jc w:val="both"/>
              <w:rPr>
                <w:rFonts w:ascii="Arial" w:hAnsi="Arial" w:cs="Arial"/>
                <w:sz w:val="20"/>
                <w:szCs w:val="20"/>
              </w:rPr>
            </w:pPr>
            <w:r w:rsidRPr="009E5CCD">
              <w:rPr>
                <w:rFonts w:ascii="Arial" w:hAnsi="Arial" w:cs="Arial"/>
                <w:sz w:val="20"/>
                <w:szCs w:val="20"/>
              </w:rPr>
              <w:t>Folha com imagem e espaço para alunos completarem com letras que formam a palavra correspondente (palavras com a mesma quantidade de letras ou não)</w:t>
            </w:r>
          </w:p>
          <w:p w14:paraId="1D988F51" w14:textId="77777777" w:rsidR="001D2C5E" w:rsidRPr="009E5CCD" w:rsidRDefault="001D2C5E" w:rsidP="001D2C5E">
            <w:pPr>
              <w:tabs>
                <w:tab w:val="left" w:pos="720"/>
              </w:tabs>
              <w:overflowPunct w:val="0"/>
              <w:autoSpaceDE w:val="0"/>
              <w:autoSpaceDN w:val="0"/>
              <w:adjustRightInd w:val="0"/>
              <w:ind w:right="1631"/>
              <w:jc w:val="both"/>
              <w:rPr>
                <w:rFonts w:ascii="Arial" w:hAnsi="Arial" w:cs="Arial"/>
                <w:sz w:val="20"/>
                <w:szCs w:val="20"/>
                <w:lang w:val="en-US"/>
              </w:rPr>
            </w:pPr>
          </w:p>
          <w:tbl>
            <w:tblPr>
              <w:tblW w:w="10040" w:type="dxa"/>
              <w:tblLayout w:type="fixed"/>
              <w:tblLook w:val="0000" w:firstRow="0" w:lastRow="0" w:firstColumn="0" w:lastColumn="0" w:noHBand="0" w:noVBand="0"/>
            </w:tblPr>
            <w:tblGrid>
              <w:gridCol w:w="10040"/>
            </w:tblGrid>
            <w:tr w:rsidR="001D2C5E" w:rsidRPr="009E5CCD" w14:paraId="26A4BBD9" w14:textId="77777777" w:rsidTr="006A7D51">
              <w:tc>
                <w:tcPr>
                  <w:tcW w:w="10040" w:type="dxa"/>
                  <w:tcMar>
                    <w:top w:w="140" w:type="nil"/>
                    <w:right w:w="140" w:type="nil"/>
                  </w:tcMar>
                </w:tcPr>
                <w:p w14:paraId="00BEC8A2" w14:textId="77777777" w:rsidR="001D2C5E" w:rsidRPr="009E5CCD" w:rsidRDefault="001D2C5E" w:rsidP="00D5061A">
                  <w:pPr>
                    <w:tabs>
                      <w:tab w:val="left" w:pos="720"/>
                    </w:tabs>
                    <w:overflowPunct w:val="0"/>
                    <w:autoSpaceDE w:val="0"/>
                    <w:autoSpaceDN w:val="0"/>
                    <w:adjustRightInd w:val="0"/>
                    <w:ind w:left="-36" w:right="1631"/>
                    <w:jc w:val="both"/>
                    <w:rPr>
                      <w:rFonts w:ascii="Arial" w:hAnsi="Arial" w:cs="Arial"/>
                      <w:sz w:val="20"/>
                      <w:szCs w:val="20"/>
                      <w:lang w:val="en-US"/>
                    </w:rPr>
                  </w:pPr>
                  <w:r w:rsidRPr="009E5CCD">
                    <w:rPr>
                      <w:rFonts w:ascii="Arial" w:hAnsi="Arial" w:cs="Arial"/>
                      <w:sz w:val="20"/>
                      <w:szCs w:val="20"/>
                      <w:lang w:val="en-US"/>
                    </w:rPr>
                    <w:t xml:space="preserve">ESCRITA – </w:t>
                  </w:r>
                  <w:r w:rsidR="00D5061A" w:rsidRPr="009E5CCD">
                    <w:rPr>
                      <w:rFonts w:ascii="Arial" w:hAnsi="Arial" w:cs="Arial"/>
                      <w:sz w:val="20"/>
                      <w:szCs w:val="20"/>
                      <w:lang w:val="en-US"/>
                    </w:rPr>
                    <w:t>LETRA/</w:t>
                  </w:r>
                  <w:r w:rsidRPr="009E5CCD">
                    <w:rPr>
                      <w:rFonts w:ascii="Arial" w:hAnsi="Arial" w:cs="Arial"/>
                      <w:sz w:val="20"/>
                      <w:szCs w:val="20"/>
                      <w:lang w:val="en-US"/>
                    </w:rPr>
                    <w:t>PALAVRA</w:t>
                  </w:r>
                </w:p>
                <w:p w14:paraId="322396CA" w14:textId="77777777" w:rsidR="006A7D51" w:rsidRPr="009E5CCD" w:rsidRDefault="006A7D51" w:rsidP="006A7D51">
                  <w:pPr>
                    <w:tabs>
                      <w:tab w:val="left" w:pos="720"/>
                    </w:tabs>
                    <w:overflowPunct w:val="0"/>
                    <w:autoSpaceDE w:val="0"/>
                    <w:autoSpaceDN w:val="0"/>
                    <w:adjustRightInd w:val="0"/>
                    <w:ind w:right="1631"/>
                    <w:jc w:val="both"/>
                    <w:rPr>
                      <w:rFonts w:ascii="Arial" w:hAnsi="Arial" w:cs="Arial"/>
                      <w:sz w:val="20"/>
                      <w:szCs w:val="20"/>
                      <w:lang w:val="en-US"/>
                    </w:rPr>
                  </w:pPr>
                  <w:r w:rsidRPr="009E5CCD">
                    <w:rPr>
                      <w:rFonts w:ascii="Arial" w:hAnsi="Arial" w:cs="Arial"/>
                      <w:sz w:val="20"/>
                      <w:szCs w:val="20"/>
                      <w:lang w:val="en-US"/>
                    </w:rPr>
                    <w:t>· Escrita do nome;</w:t>
                  </w:r>
                </w:p>
                <w:p w14:paraId="1A5C961C" w14:textId="77777777" w:rsidR="006A7D51" w:rsidRPr="009E5CCD" w:rsidRDefault="006A7D51" w:rsidP="006A7D51">
                  <w:pPr>
                    <w:tabs>
                      <w:tab w:val="left" w:pos="720"/>
                    </w:tabs>
                    <w:overflowPunct w:val="0"/>
                    <w:autoSpaceDE w:val="0"/>
                    <w:autoSpaceDN w:val="0"/>
                    <w:adjustRightInd w:val="0"/>
                    <w:ind w:right="1631"/>
                    <w:jc w:val="both"/>
                    <w:rPr>
                      <w:rFonts w:ascii="Arial" w:hAnsi="Arial" w:cs="Arial"/>
                      <w:sz w:val="20"/>
                      <w:szCs w:val="20"/>
                      <w:lang w:val="en-US"/>
                    </w:rPr>
                  </w:pPr>
                  <w:r w:rsidRPr="009E5CCD">
                    <w:rPr>
                      <w:rFonts w:ascii="Arial" w:hAnsi="Arial" w:cs="Arial"/>
                      <w:sz w:val="20"/>
                      <w:szCs w:val="20"/>
                      <w:lang w:val="en-US"/>
                    </w:rPr>
                    <w:t>· Leitura de fichas com os nomes dos alunos (chamada, jogos);</w:t>
                  </w:r>
                </w:p>
                <w:p w14:paraId="6CF75D2A" w14:textId="77777777" w:rsidR="003E2DF9" w:rsidRPr="009E5CCD" w:rsidRDefault="003E2DF9" w:rsidP="006A7D51">
                  <w:pPr>
                    <w:tabs>
                      <w:tab w:val="left" w:pos="720"/>
                    </w:tabs>
                    <w:overflowPunct w:val="0"/>
                    <w:autoSpaceDE w:val="0"/>
                    <w:autoSpaceDN w:val="0"/>
                    <w:adjustRightInd w:val="0"/>
                    <w:ind w:right="1631"/>
                    <w:jc w:val="both"/>
                    <w:rPr>
                      <w:rFonts w:ascii="Arial" w:hAnsi="Arial" w:cs="Arial"/>
                      <w:sz w:val="20"/>
                      <w:szCs w:val="20"/>
                      <w:lang w:val="en-US"/>
                    </w:rPr>
                  </w:pPr>
                  <w:r w:rsidRPr="009E5CCD">
                    <w:rPr>
                      <w:rFonts w:ascii="Arial" w:hAnsi="Arial" w:cs="Arial"/>
                      <w:sz w:val="20"/>
                      <w:szCs w:val="20"/>
                      <w:lang w:val="en-US"/>
                    </w:rPr>
                    <w:t>· Nomear com placas objetos da sala;</w:t>
                  </w:r>
                </w:p>
                <w:p w14:paraId="68BE0429" w14:textId="77777777" w:rsidR="006A7D51" w:rsidRPr="009E5CCD" w:rsidRDefault="006A7D51" w:rsidP="006A7D51">
                  <w:pPr>
                    <w:tabs>
                      <w:tab w:val="left" w:pos="720"/>
                    </w:tabs>
                    <w:overflowPunct w:val="0"/>
                    <w:autoSpaceDE w:val="0"/>
                    <w:autoSpaceDN w:val="0"/>
                    <w:adjustRightInd w:val="0"/>
                    <w:ind w:right="1631"/>
                    <w:jc w:val="both"/>
                    <w:rPr>
                      <w:rFonts w:ascii="Arial" w:hAnsi="Arial" w:cs="Arial"/>
                      <w:sz w:val="20"/>
                      <w:szCs w:val="20"/>
                      <w:lang w:val="en-US"/>
                    </w:rPr>
                  </w:pPr>
                  <w:r w:rsidRPr="009E5CCD">
                    <w:rPr>
                      <w:rFonts w:ascii="Arial" w:hAnsi="Arial" w:cs="Arial"/>
                      <w:sz w:val="20"/>
                      <w:szCs w:val="20"/>
                      <w:lang w:val="en-US"/>
                    </w:rPr>
                    <w:t>· Professor mostra uma palavra trabalhada e os alunos a montam com alfabeto móvel;</w:t>
                  </w:r>
                </w:p>
                <w:p w14:paraId="5CB290B4" w14:textId="77777777" w:rsidR="006A7D51" w:rsidRPr="009E5CCD" w:rsidRDefault="006A7D51" w:rsidP="006A7D51">
                  <w:pPr>
                    <w:tabs>
                      <w:tab w:val="left" w:pos="720"/>
                    </w:tabs>
                    <w:overflowPunct w:val="0"/>
                    <w:autoSpaceDE w:val="0"/>
                    <w:autoSpaceDN w:val="0"/>
                    <w:adjustRightInd w:val="0"/>
                    <w:ind w:right="1631"/>
                    <w:jc w:val="both"/>
                    <w:rPr>
                      <w:rFonts w:ascii="Arial" w:hAnsi="Arial" w:cs="Arial"/>
                      <w:sz w:val="20"/>
                      <w:szCs w:val="20"/>
                      <w:lang w:val="en-US"/>
                    </w:rPr>
                  </w:pPr>
                  <w:r w:rsidRPr="009E5CCD">
                    <w:rPr>
                      <w:rFonts w:ascii="Arial" w:hAnsi="Arial" w:cs="Arial"/>
                      <w:sz w:val="20"/>
                      <w:szCs w:val="20"/>
                      <w:lang w:val="en-US"/>
                    </w:rPr>
                    <w:t>· Completar palavras com a letra inicial, com vogais, consoantes ou letra final;</w:t>
                  </w:r>
                </w:p>
                <w:p w14:paraId="4966343D" w14:textId="77777777" w:rsidR="003E2DF9" w:rsidRPr="009E5CCD" w:rsidRDefault="003E2DF9" w:rsidP="009E5CCD">
                  <w:pPr>
                    <w:tabs>
                      <w:tab w:val="left" w:pos="720"/>
                      <w:tab w:val="left" w:pos="7618"/>
                    </w:tabs>
                    <w:overflowPunct w:val="0"/>
                    <w:autoSpaceDE w:val="0"/>
                    <w:autoSpaceDN w:val="0"/>
                    <w:adjustRightInd w:val="0"/>
                    <w:ind w:right="2064"/>
                    <w:jc w:val="both"/>
                    <w:rPr>
                      <w:rFonts w:ascii="Arial" w:hAnsi="Arial" w:cs="Arial"/>
                      <w:sz w:val="20"/>
                      <w:szCs w:val="20"/>
                      <w:lang w:val="en-US"/>
                    </w:rPr>
                  </w:pPr>
                  <w:r w:rsidRPr="009E5CCD">
                    <w:rPr>
                      <w:rFonts w:ascii="Arial" w:hAnsi="Arial" w:cs="Arial"/>
                      <w:sz w:val="20"/>
                      <w:szCs w:val="20"/>
                      <w:lang w:val="en-US"/>
                    </w:rPr>
                    <w:t xml:space="preserve">· Leitura e identificação das letras do alfabeto (na lousa) através dos nomes dos alunos. </w:t>
                  </w:r>
                </w:p>
                <w:p w14:paraId="70EEE2BF" w14:textId="77777777" w:rsidR="006A7D51" w:rsidRPr="009E5CCD" w:rsidRDefault="006A7D51" w:rsidP="006A7D51">
                  <w:pPr>
                    <w:tabs>
                      <w:tab w:val="left" w:pos="720"/>
                    </w:tabs>
                    <w:overflowPunct w:val="0"/>
                    <w:autoSpaceDE w:val="0"/>
                    <w:autoSpaceDN w:val="0"/>
                    <w:adjustRightInd w:val="0"/>
                    <w:ind w:right="2064"/>
                    <w:jc w:val="both"/>
                    <w:rPr>
                      <w:rFonts w:ascii="Arial" w:hAnsi="Arial" w:cs="Arial"/>
                      <w:sz w:val="20"/>
                      <w:szCs w:val="20"/>
                      <w:lang w:val="en-US"/>
                    </w:rPr>
                  </w:pPr>
                  <w:r w:rsidRPr="009E5CCD">
                    <w:rPr>
                      <w:rFonts w:ascii="Arial" w:hAnsi="Arial" w:cs="Arial"/>
                      <w:sz w:val="20"/>
                      <w:szCs w:val="20"/>
                      <w:lang w:val="en-US"/>
                    </w:rPr>
                    <w:t>· Análise da palavra: Quantas vezes você abre a boca para falar a palavra? Quantas letras há na palavra?</w:t>
                  </w:r>
                </w:p>
                <w:p w14:paraId="177DAA62" w14:textId="77777777" w:rsidR="006A7D51" w:rsidRPr="009E5CCD" w:rsidRDefault="006A7D51" w:rsidP="006A7D51">
                  <w:pPr>
                    <w:tabs>
                      <w:tab w:val="left" w:pos="720"/>
                    </w:tabs>
                    <w:overflowPunct w:val="0"/>
                    <w:autoSpaceDE w:val="0"/>
                    <w:autoSpaceDN w:val="0"/>
                    <w:adjustRightInd w:val="0"/>
                    <w:ind w:right="1631"/>
                    <w:jc w:val="both"/>
                    <w:rPr>
                      <w:rFonts w:ascii="Arial" w:hAnsi="Arial" w:cs="Arial"/>
                      <w:sz w:val="20"/>
                      <w:szCs w:val="20"/>
                      <w:lang w:val="en-US"/>
                    </w:rPr>
                  </w:pPr>
                  <w:r w:rsidRPr="009E5CCD">
                    <w:rPr>
                      <w:rFonts w:ascii="Arial" w:hAnsi="Arial" w:cs="Arial"/>
                      <w:sz w:val="20"/>
                      <w:szCs w:val="20"/>
                      <w:lang w:val="en-US"/>
                    </w:rPr>
                    <w:t>· Escrita de palavras a partir de imagem;</w:t>
                  </w:r>
                </w:p>
                <w:p w14:paraId="4AFE21C8" w14:textId="77777777" w:rsidR="006A7D51" w:rsidRPr="009E5CCD" w:rsidRDefault="006A7D51" w:rsidP="006A7D51">
                  <w:pPr>
                    <w:tabs>
                      <w:tab w:val="left" w:pos="720"/>
                    </w:tabs>
                    <w:overflowPunct w:val="0"/>
                    <w:autoSpaceDE w:val="0"/>
                    <w:autoSpaceDN w:val="0"/>
                    <w:adjustRightInd w:val="0"/>
                    <w:ind w:right="1631"/>
                    <w:jc w:val="both"/>
                    <w:rPr>
                      <w:rFonts w:ascii="Arial" w:hAnsi="Arial" w:cs="Arial"/>
                      <w:sz w:val="20"/>
                      <w:szCs w:val="20"/>
                      <w:lang w:val="en-US"/>
                    </w:rPr>
                  </w:pPr>
                  <w:r w:rsidRPr="009E5CCD">
                    <w:rPr>
                      <w:rFonts w:ascii="Arial" w:hAnsi="Arial" w:cs="Arial"/>
                      <w:sz w:val="20"/>
                      <w:szCs w:val="20"/>
                      <w:lang w:val="en-US"/>
                    </w:rPr>
                    <w:t>· Cruzadinhas;</w:t>
                  </w:r>
                </w:p>
                <w:p w14:paraId="1262C7A2" w14:textId="77777777" w:rsidR="006A7D51" w:rsidRPr="009E5CCD" w:rsidRDefault="009E5CCD" w:rsidP="006A7D51">
                  <w:pPr>
                    <w:tabs>
                      <w:tab w:val="left" w:pos="720"/>
                    </w:tabs>
                    <w:overflowPunct w:val="0"/>
                    <w:autoSpaceDE w:val="0"/>
                    <w:autoSpaceDN w:val="0"/>
                    <w:adjustRightInd w:val="0"/>
                    <w:ind w:right="1631"/>
                    <w:jc w:val="both"/>
                    <w:rPr>
                      <w:rFonts w:ascii="Arial" w:hAnsi="Arial" w:cs="Arial"/>
                      <w:sz w:val="20"/>
                      <w:szCs w:val="20"/>
                      <w:lang w:val="en-US"/>
                    </w:rPr>
                  </w:pPr>
                  <w:r>
                    <w:rPr>
                      <w:rFonts w:ascii="Arial" w:hAnsi="Arial" w:cs="Arial"/>
                      <w:sz w:val="20"/>
                      <w:szCs w:val="20"/>
                      <w:lang w:val="en-US"/>
                    </w:rPr>
                    <w:t xml:space="preserve">. </w:t>
                  </w:r>
                  <w:r w:rsidR="006A7D51" w:rsidRPr="009E5CCD">
                    <w:rPr>
                      <w:rFonts w:ascii="Arial" w:hAnsi="Arial" w:cs="Arial"/>
                      <w:sz w:val="20"/>
                      <w:szCs w:val="20"/>
                      <w:lang w:val="en-US"/>
                    </w:rPr>
                    <w:t>Forca</w:t>
                  </w:r>
                </w:p>
                <w:p w14:paraId="72913A63" w14:textId="77777777" w:rsidR="006A7D51" w:rsidRPr="009E5CCD" w:rsidRDefault="009E5CCD" w:rsidP="006A7D51">
                  <w:pPr>
                    <w:tabs>
                      <w:tab w:val="left" w:pos="720"/>
                    </w:tabs>
                    <w:overflowPunct w:val="0"/>
                    <w:autoSpaceDE w:val="0"/>
                    <w:autoSpaceDN w:val="0"/>
                    <w:adjustRightInd w:val="0"/>
                    <w:ind w:right="1631"/>
                    <w:jc w:val="both"/>
                    <w:rPr>
                      <w:rFonts w:ascii="Arial" w:hAnsi="Arial" w:cs="Arial"/>
                      <w:sz w:val="20"/>
                      <w:szCs w:val="20"/>
                      <w:lang w:val="en-US"/>
                    </w:rPr>
                  </w:pPr>
                  <w:r>
                    <w:rPr>
                      <w:rFonts w:ascii="Arial" w:hAnsi="Arial" w:cs="Arial"/>
                      <w:sz w:val="20"/>
                      <w:szCs w:val="20"/>
                      <w:lang w:val="en-US"/>
                    </w:rPr>
                    <w:t xml:space="preserve">. </w:t>
                  </w:r>
                  <w:r w:rsidR="006A7D51" w:rsidRPr="009E5CCD">
                    <w:rPr>
                      <w:rFonts w:ascii="Arial" w:hAnsi="Arial" w:cs="Arial"/>
                      <w:sz w:val="20"/>
                      <w:szCs w:val="20"/>
                      <w:lang w:val="en-US"/>
                    </w:rPr>
                    <w:t>Adedonha</w:t>
                  </w:r>
                </w:p>
                <w:p w14:paraId="4879CC12" w14:textId="77777777" w:rsidR="006A7D51" w:rsidRPr="009E5CCD" w:rsidRDefault="006A7D51" w:rsidP="006A7D51">
                  <w:pPr>
                    <w:tabs>
                      <w:tab w:val="left" w:pos="720"/>
                    </w:tabs>
                    <w:overflowPunct w:val="0"/>
                    <w:autoSpaceDE w:val="0"/>
                    <w:autoSpaceDN w:val="0"/>
                    <w:adjustRightInd w:val="0"/>
                    <w:ind w:right="1631"/>
                    <w:jc w:val="both"/>
                    <w:rPr>
                      <w:rFonts w:ascii="Arial" w:hAnsi="Arial" w:cs="Arial"/>
                      <w:sz w:val="20"/>
                      <w:szCs w:val="20"/>
                      <w:lang w:val="en-US"/>
                    </w:rPr>
                  </w:pPr>
                  <w:r w:rsidRPr="009E5CCD">
                    <w:rPr>
                      <w:rFonts w:ascii="Arial" w:hAnsi="Arial" w:cs="Arial"/>
                      <w:sz w:val="20"/>
                      <w:szCs w:val="20"/>
                      <w:lang w:val="en-US"/>
                    </w:rPr>
                    <w:t>· Figura acompanhada com palavra com as letras embaralhadas para organizar através de recorte e colagem;</w:t>
                  </w:r>
                </w:p>
                <w:p w14:paraId="03969BCB" w14:textId="77777777" w:rsidR="001D2C5E" w:rsidRPr="009E5CCD" w:rsidRDefault="006A7D51" w:rsidP="006A7D51">
                  <w:pPr>
                    <w:tabs>
                      <w:tab w:val="left" w:pos="720"/>
                    </w:tabs>
                    <w:overflowPunct w:val="0"/>
                    <w:autoSpaceDE w:val="0"/>
                    <w:autoSpaceDN w:val="0"/>
                    <w:adjustRightInd w:val="0"/>
                    <w:ind w:right="2064"/>
                    <w:jc w:val="both"/>
                    <w:rPr>
                      <w:rFonts w:ascii="Arial" w:hAnsi="Arial" w:cs="Arial"/>
                      <w:sz w:val="20"/>
                      <w:szCs w:val="20"/>
                      <w:lang w:val="en-US"/>
                    </w:rPr>
                  </w:pPr>
                  <w:r w:rsidRPr="009E5CCD">
                    <w:rPr>
                      <w:rFonts w:ascii="Arial" w:hAnsi="Arial" w:cs="Arial"/>
                      <w:sz w:val="20"/>
                      <w:szCs w:val="20"/>
                      <w:lang w:val="en-US"/>
                    </w:rPr>
                    <w:t xml:space="preserve">. </w:t>
                  </w:r>
                  <w:r w:rsidR="00D5061A" w:rsidRPr="009E5CCD">
                    <w:rPr>
                      <w:rFonts w:ascii="Arial" w:hAnsi="Arial" w:cs="Arial"/>
                      <w:sz w:val="20"/>
                      <w:szCs w:val="20"/>
                      <w:lang w:val="en-US"/>
                    </w:rPr>
                    <w:t>O</w:t>
                  </w:r>
                  <w:r w:rsidR="001D2C5E" w:rsidRPr="009E5CCD">
                    <w:rPr>
                      <w:rFonts w:ascii="Arial" w:hAnsi="Arial" w:cs="Arial"/>
                      <w:sz w:val="20"/>
                      <w:szCs w:val="20"/>
                      <w:lang w:val="en-US"/>
                    </w:rPr>
                    <w:t xml:space="preserve">s alunos poderiam ser solicitados </w:t>
                  </w:r>
                  <w:proofErr w:type="gramStart"/>
                  <w:r w:rsidR="001D2C5E" w:rsidRPr="009E5CCD">
                    <w:rPr>
                      <w:rFonts w:ascii="Arial" w:hAnsi="Arial" w:cs="Arial"/>
                      <w:sz w:val="20"/>
                      <w:szCs w:val="20"/>
                      <w:lang w:val="en-US"/>
                    </w:rPr>
                    <w:t>a</w:t>
                  </w:r>
                  <w:proofErr w:type="gramEnd"/>
                  <w:r w:rsidR="001D2C5E" w:rsidRPr="009E5CCD">
                    <w:rPr>
                      <w:rFonts w:ascii="Arial" w:hAnsi="Arial" w:cs="Arial"/>
                      <w:sz w:val="20"/>
                      <w:szCs w:val="20"/>
                      <w:lang w:val="en-US"/>
                    </w:rPr>
                    <w:t xml:space="preserve"> identificar, no trava-língua a seguir, as palavras que começam com a mesma sílaba: </w:t>
                  </w:r>
                  <w:r w:rsidR="001D2C5E" w:rsidRPr="009E5CCD">
                    <w:rPr>
                      <w:rFonts w:ascii="Arial" w:hAnsi="Arial" w:cs="Arial"/>
                      <w:b/>
                      <w:bCs/>
                      <w:sz w:val="20"/>
                      <w:szCs w:val="20"/>
                      <w:lang w:val="en-US"/>
                    </w:rPr>
                    <w:t>“Olha o sapo dentro do saco</w:t>
                  </w:r>
                  <w:r w:rsidR="00D5061A" w:rsidRPr="009E5CCD">
                    <w:rPr>
                      <w:rFonts w:ascii="Arial" w:hAnsi="Arial" w:cs="Arial"/>
                      <w:b/>
                      <w:bCs/>
                      <w:sz w:val="20"/>
                      <w:szCs w:val="20"/>
                      <w:lang w:val="en-US"/>
                    </w:rPr>
                    <w:t xml:space="preserve"> </w:t>
                  </w:r>
                  <w:r w:rsidR="001D2C5E" w:rsidRPr="009E5CCD">
                    <w:rPr>
                      <w:rFonts w:ascii="Arial" w:hAnsi="Arial" w:cs="Arial"/>
                      <w:b/>
                      <w:bCs/>
                      <w:sz w:val="20"/>
                      <w:szCs w:val="20"/>
                      <w:lang w:val="en-US"/>
                    </w:rPr>
                    <w:t>/</w:t>
                  </w:r>
                  <w:r w:rsidR="00D5061A" w:rsidRPr="009E5CCD">
                    <w:rPr>
                      <w:rFonts w:ascii="Arial" w:hAnsi="Arial" w:cs="Arial"/>
                      <w:b/>
                      <w:bCs/>
                      <w:sz w:val="20"/>
                      <w:szCs w:val="20"/>
                      <w:lang w:val="en-US"/>
                    </w:rPr>
                    <w:t xml:space="preserve"> </w:t>
                  </w:r>
                  <w:r w:rsidR="001D2C5E" w:rsidRPr="009E5CCD">
                    <w:rPr>
                      <w:rFonts w:ascii="Arial" w:hAnsi="Arial" w:cs="Arial"/>
                      <w:b/>
                      <w:bCs/>
                      <w:sz w:val="20"/>
                      <w:szCs w:val="20"/>
                      <w:lang w:val="en-US"/>
                    </w:rPr>
                    <w:t xml:space="preserve">O saco com o sapo dentro/ O sapo batendo papo/ </w:t>
                  </w:r>
                  <w:r w:rsidR="001D2C5E" w:rsidRPr="009E5CCD">
                    <w:rPr>
                      <w:rFonts w:ascii="Arial" w:hAnsi="Arial" w:cs="Arial"/>
                      <w:sz w:val="20"/>
                      <w:szCs w:val="20"/>
                      <w:lang w:val="en-US"/>
                    </w:rPr>
                    <w:t> </w:t>
                  </w:r>
                  <w:r w:rsidR="001D2C5E" w:rsidRPr="009E5CCD">
                    <w:rPr>
                      <w:rFonts w:ascii="Arial" w:hAnsi="Arial" w:cs="Arial"/>
                      <w:b/>
                      <w:bCs/>
                      <w:sz w:val="20"/>
                      <w:szCs w:val="20"/>
                      <w:lang w:val="en-US"/>
                    </w:rPr>
                    <w:t>e o papo do sapo soltando vento”</w:t>
                  </w:r>
                  <w:r w:rsidR="001D2C5E" w:rsidRPr="009E5CCD">
                    <w:rPr>
                      <w:rFonts w:ascii="Arial" w:hAnsi="Arial" w:cs="Arial"/>
                      <w:sz w:val="20"/>
                      <w:szCs w:val="20"/>
                      <w:lang w:val="en-US"/>
                    </w:rPr>
                    <w:t>.</w:t>
                  </w:r>
                </w:p>
                <w:p w14:paraId="43E378A3" w14:textId="77777777" w:rsidR="001D2C5E" w:rsidRPr="009E5CCD" w:rsidRDefault="006A7D51" w:rsidP="006A7D51">
                  <w:pPr>
                    <w:tabs>
                      <w:tab w:val="left" w:pos="720"/>
                    </w:tabs>
                    <w:overflowPunct w:val="0"/>
                    <w:autoSpaceDE w:val="0"/>
                    <w:autoSpaceDN w:val="0"/>
                    <w:adjustRightInd w:val="0"/>
                    <w:ind w:right="2064"/>
                    <w:jc w:val="both"/>
                    <w:rPr>
                      <w:rFonts w:ascii="Arial" w:hAnsi="Arial" w:cs="Arial"/>
                      <w:sz w:val="20"/>
                      <w:szCs w:val="20"/>
                      <w:lang w:val="en-US"/>
                    </w:rPr>
                  </w:pPr>
                  <w:r w:rsidRPr="009E5CCD">
                    <w:rPr>
                      <w:rFonts w:ascii="Arial" w:hAnsi="Arial" w:cs="Arial"/>
                      <w:sz w:val="20"/>
                      <w:szCs w:val="20"/>
                      <w:lang w:val="en-US"/>
                    </w:rPr>
                    <w:t xml:space="preserve">. </w:t>
                  </w:r>
                  <w:r w:rsidR="001D2C5E" w:rsidRPr="009E5CCD">
                    <w:rPr>
                      <w:rFonts w:ascii="Arial" w:hAnsi="Arial" w:cs="Arial"/>
                      <w:sz w:val="20"/>
                      <w:szCs w:val="20"/>
                      <w:lang w:val="en-US"/>
                    </w:rPr>
                    <w:t>Podemos solicitar, ainda, que a criança escreva duas palavras que comecem com a mesma sílaba da palavra CAFÉ. Esse tipo de atividade ajuda o aluno a pensar na sílaba inicial da palavra dada e buscar no seu léxico mental alguma outra palavra que apresente a mesma sílaba da palavra (produção de sílaba inicial). As atividades podem variar ainda quanto ao nível da palavra. Podemos trabalhar as mesmas habilidades citadas acima em relação às rimas</w:t>
                  </w:r>
                  <w:r w:rsidR="00D5061A" w:rsidRPr="009E5CCD">
                    <w:rPr>
                      <w:rFonts w:ascii="Arial" w:hAnsi="Arial" w:cs="Arial"/>
                      <w:sz w:val="20"/>
                      <w:szCs w:val="20"/>
                      <w:lang w:val="en-US"/>
                    </w:rPr>
                    <w:t>.</w:t>
                  </w:r>
                  <w:r w:rsidR="001D2C5E" w:rsidRPr="009E5CCD">
                    <w:rPr>
                      <w:rFonts w:ascii="Arial" w:hAnsi="Arial" w:cs="Arial"/>
                      <w:sz w:val="20"/>
                      <w:szCs w:val="20"/>
                      <w:lang w:val="en-US"/>
                    </w:rPr>
                    <w:t xml:space="preserve"> </w:t>
                  </w:r>
                </w:p>
                <w:p w14:paraId="0897E068" w14:textId="77777777" w:rsidR="001D2C5E" w:rsidRDefault="006A7D51" w:rsidP="006A7D51">
                  <w:pPr>
                    <w:tabs>
                      <w:tab w:val="left" w:pos="720"/>
                    </w:tabs>
                    <w:overflowPunct w:val="0"/>
                    <w:autoSpaceDE w:val="0"/>
                    <w:autoSpaceDN w:val="0"/>
                    <w:adjustRightInd w:val="0"/>
                    <w:ind w:right="2064"/>
                    <w:jc w:val="both"/>
                    <w:rPr>
                      <w:rFonts w:ascii="Arial" w:hAnsi="Arial" w:cs="Arial"/>
                      <w:sz w:val="20"/>
                      <w:szCs w:val="20"/>
                      <w:lang w:val="en-US"/>
                    </w:rPr>
                  </w:pPr>
                  <w:r w:rsidRPr="009E5CCD">
                    <w:rPr>
                      <w:rFonts w:ascii="Arial" w:hAnsi="Arial" w:cs="Arial"/>
                      <w:sz w:val="20"/>
                      <w:szCs w:val="20"/>
                      <w:lang w:val="en-US"/>
                    </w:rPr>
                    <w:t xml:space="preserve">. </w:t>
                  </w:r>
                  <w:r w:rsidR="001D2C5E" w:rsidRPr="009E5CCD">
                    <w:rPr>
                      <w:rFonts w:ascii="Arial" w:hAnsi="Arial" w:cs="Arial"/>
                      <w:sz w:val="20"/>
                      <w:szCs w:val="20"/>
                      <w:lang w:val="en-US"/>
                    </w:rPr>
                    <w:t xml:space="preserve">Atividades de exploração de textos que trabalham o extrato sonoro da língua (cantigas de roda, parlendas, trava-línguas, textos poéticos) permitem aos alunos explorarem palavras que apresentam </w:t>
                  </w:r>
                  <w:proofErr w:type="gramStart"/>
                  <w:r w:rsidR="001D2C5E" w:rsidRPr="009E5CCD">
                    <w:rPr>
                      <w:rFonts w:ascii="Arial" w:hAnsi="Arial" w:cs="Arial"/>
                      <w:sz w:val="20"/>
                      <w:szCs w:val="20"/>
                      <w:lang w:val="en-US"/>
                    </w:rPr>
                    <w:t>sons</w:t>
                  </w:r>
                  <w:proofErr w:type="gramEnd"/>
                  <w:r w:rsidR="001D2C5E" w:rsidRPr="009E5CCD">
                    <w:rPr>
                      <w:rFonts w:ascii="Arial" w:hAnsi="Arial" w:cs="Arial"/>
                      <w:sz w:val="20"/>
                      <w:szCs w:val="20"/>
                      <w:lang w:val="en-US"/>
                    </w:rPr>
                    <w:t xml:space="preserve"> parecidos, bem como sobre algumas letras e seus valores sonoros. Além de serem de fácil memorização, muitos desses textos já fazem parte do dia a dia das crianças nos momentos recreativos, o que os tornam mais </w:t>
                  </w:r>
                  <w:r w:rsidR="001D2C5E" w:rsidRPr="009E5CCD">
                    <w:rPr>
                      <w:rFonts w:ascii="Arial" w:hAnsi="Arial" w:cs="Arial"/>
                      <w:sz w:val="20"/>
                      <w:szCs w:val="20"/>
                      <w:lang w:val="en-US"/>
                    </w:rPr>
                    <w:lastRenderedPageBreak/>
                    <w:t xml:space="preserve">atrativos e permitem que os alunos avancem no processo de compreensão do SEA por meio de atividades lúdicas e significativas. </w:t>
                  </w:r>
                </w:p>
                <w:p w14:paraId="4588AB6E" w14:textId="77777777" w:rsidR="00541175" w:rsidRPr="009E5CCD" w:rsidRDefault="00203E7B" w:rsidP="006A7D51">
                  <w:pPr>
                    <w:tabs>
                      <w:tab w:val="left" w:pos="720"/>
                    </w:tabs>
                    <w:overflowPunct w:val="0"/>
                    <w:autoSpaceDE w:val="0"/>
                    <w:autoSpaceDN w:val="0"/>
                    <w:adjustRightInd w:val="0"/>
                    <w:ind w:right="2064"/>
                    <w:jc w:val="both"/>
                    <w:rPr>
                      <w:rFonts w:ascii="Arial" w:hAnsi="Arial" w:cs="Arial"/>
                      <w:sz w:val="20"/>
                      <w:szCs w:val="20"/>
                      <w:lang w:val="en-US"/>
                    </w:rPr>
                  </w:pPr>
                  <w:r>
                    <w:rPr>
                      <w:rFonts w:ascii="Arial" w:hAnsi="Arial" w:cs="Arial"/>
                      <w:sz w:val="20"/>
                      <w:szCs w:val="20"/>
                      <w:lang w:val="en-US"/>
                    </w:rPr>
                    <w:t xml:space="preserve">PASTA ESTRUTURADA: </w:t>
                  </w:r>
                  <w:r w:rsidR="00541175">
                    <w:rPr>
                      <w:rFonts w:ascii="Arial" w:hAnsi="Arial" w:cs="Arial"/>
                      <w:sz w:val="20"/>
                      <w:szCs w:val="20"/>
                      <w:lang w:val="en-US"/>
                    </w:rPr>
                    <w:t>CO</w:t>
                  </w:r>
                  <w:r>
                    <w:rPr>
                      <w:rFonts w:ascii="Arial" w:hAnsi="Arial" w:cs="Arial"/>
                      <w:sz w:val="20"/>
                      <w:szCs w:val="20"/>
                      <w:lang w:val="en-US"/>
                    </w:rPr>
                    <w:t xml:space="preserve">LAR NA ÁRVORE OU EM ANIMAL PARTES DO CORPO  </w:t>
                  </w:r>
                </w:p>
                <w:p w14:paraId="272576E6" w14:textId="77777777" w:rsidR="001D2C5E" w:rsidRPr="009E5CCD" w:rsidRDefault="006A7D51" w:rsidP="006A7D51">
                  <w:pPr>
                    <w:tabs>
                      <w:tab w:val="left" w:pos="720"/>
                    </w:tabs>
                    <w:overflowPunct w:val="0"/>
                    <w:autoSpaceDE w:val="0"/>
                    <w:autoSpaceDN w:val="0"/>
                    <w:adjustRightInd w:val="0"/>
                    <w:ind w:right="1631"/>
                    <w:jc w:val="both"/>
                    <w:rPr>
                      <w:rFonts w:ascii="Arial" w:hAnsi="Arial" w:cs="Arial"/>
                      <w:sz w:val="20"/>
                      <w:szCs w:val="20"/>
                      <w:lang w:val="en-US"/>
                    </w:rPr>
                  </w:pPr>
                  <w:r w:rsidRPr="009E5CCD">
                    <w:rPr>
                      <w:rFonts w:ascii="Arial" w:hAnsi="Arial" w:cs="Arial"/>
                      <w:sz w:val="20"/>
                      <w:szCs w:val="20"/>
                      <w:lang w:val="en-US"/>
                    </w:rPr>
                    <w:t xml:space="preserve">. </w:t>
                  </w:r>
                  <w:r w:rsidR="001D2C5E" w:rsidRPr="009E5CCD">
                    <w:rPr>
                      <w:rFonts w:ascii="Arial" w:hAnsi="Arial" w:cs="Arial"/>
                      <w:sz w:val="20"/>
                      <w:szCs w:val="20"/>
                      <w:lang w:val="en-US"/>
                    </w:rPr>
                    <w:t>ALFABETO VIVO: Representar as letras do alfabeto utilizando o próprio corpo.</w:t>
                  </w:r>
                </w:p>
                <w:p w14:paraId="634F2A86" w14:textId="77777777" w:rsidR="001D2C5E" w:rsidRPr="009E5CCD" w:rsidRDefault="006A7D51" w:rsidP="00D5061A">
                  <w:pPr>
                    <w:tabs>
                      <w:tab w:val="left" w:pos="720"/>
                    </w:tabs>
                    <w:overflowPunct w:val="0"/>
                    <w:autoSpaceDE w:val="0"/>
                    <w:autoSpaceDN w:val="0"/>
                    <w:adjustRightInd w:val="0"/>
                    <w:ind w:right="2064"/>
                    <w:jc w:val="both"/>
                    <w:rPr>
                      <w:rFonts w:ascii="Arial" w:hAnsi="Arial" w:cs="Arial"/>
                      <w:sz w:val="20"/>
                      <w:szCs w:val="20"/>
                      <w:lang w:val="en-US"/>
                    </w:rPr>
                  </w:pPr>
                  <w:r w:rsidRPr="009E5CCD">
                    <w:rPr>
                      <w:rFonts w:ascii="Arial" w:hAnsi="Arial" w:cs="Arial"/>
                      <w:sz w:val="20"/>
                      <w:szCs w:val="20"/>
                      <w:lang w:val="en-US"/>
                    </w:rPr>
                    <w:t xml:space="preserve">. </w:t>
                  </w:r>
                  <w:r w:rsidR="001D2C5E" w:rsidRPr="009E5CCD">
                    <w:rPr>
                      <w:rFonts w:ascii="Arial" w:hAnsi="Arial" w:cs="Arial"/>
                      <w:sz w:val="20"/>
                      <w:szCs w:val="20"/>
                      <w:lang w:val="en-US"/>
                    </w:rPr>
                    <w:t>CAIXA DE TEXTURAS: Dentro da caixa, colocar letras do alfabeto móvel em diferentes tamanhos e texturas para a criança descobrir qual é. Variar com objetos, identificando a sua letra inicial.</w:t>
                  </w:r>
                </w:p>
                <w:p w14:paraId="6F1F2FC4" w14:textId="77777777" w:rsidR="001D2C5E" w:rsidRPr="009E5CCD" w:rsidRDefault="001D2C5E" w:rsidP="006A7D51">
                  <w:pPr>
                    <w:tabs>
                      <w:tab w:val="left" w:pos="720"/>
                    </w:tabs>
                    <w:overflowPunct w:val="0"/>
                    <w:autoSpaceDE w:val="0"/>
                    <w:autoSpaceDN w:val="0"/>
                    <w:adjustRightInd w:val="0"/>
                    <w:ind w:right="1631"/>
                    <w:jc w:val="both"/>
                    <w:rPr>
                      <w:rFonts w:ascii="Arial" w:hAnsi="Arial" w:cs="Arial"/>
                      <w:sz w:val="20"/>
                      <w:szCs w:val="20"/>
                      <w:lang w:val="en-US"/>
                    </w:rPr>
                  </w:pPr>
                  <w:r w:rsidRPr="009E5CCD">
                    <w:rPr>
                      <w:rFonts w:ascii="Arial" w:hAnsi="Arial" w:cs="Arial"/>
                      <w:sz w:val="20"/>
                      <w:szCs w:val="20"/>
                      <w:lang w:val="en-US"/>
                    </w:rPr>
                    <w:t>· Ludo silábico: jogam dados com sílabas e tentam formar palavras;</w:t>
                  </w:r>
                </w:p>
                <w:p w14:paraId="1A787149" w14:textId="77777777" w:rsidR="001D2C5E" w:rsidRPr="009E5CCD" w:rsidRDefault="001D2C5E" w:rsidP="006A7D51">
                  <w:pPr>
                    <w:tabs>
                      <w:tab w:val="left" w:pos="720"/>
                    </w:tabs>
                    <w:overflowPunct w:val="0"/>
                    <w:autoSpaceDE w:val="0"/>
                    <w:autoSpaceDN w:val="0"/>
                    <w:adjustRightInd w:val="0"/>
                    <w:ind w:right="1922"/>
                    <w:jc w:val="both"/>
                    <w:rPr>
                      <w:rFonts w:ascii="Arial" w:hAnsi="Arial" w:cs="Arial"/>
                      <w:sz w:val="20"/>
                      <w:szCs w:val="20"/>
                      <w:lang w:val="en-US"/>
                    </w:rPr>
                  </w:pPr>
                  <w:r w:rsidRPr="009E5CCD">
                    <w:rPr>
                      <w:rFonts w:ascii="Arial" w:hAnsi="Arial" w:cs="Arial"/>
                      <w:sz w:val="20"/>
                      <w:szCs w:val="20"/>
                      <w:lang w:val="en-US"/>
                    </w:rPr>
                    <w:t>· Atividades com consoante intercalada para montagem de novas palavras, Ex: PATO – PRATO;</w:t>
                  </w:r>
                </w:p>
                <w:p w14:paraId="199EB365" w14:textId="77777777" w:rsidR="001D2C5E" w:rsidRPr="009E5CCD" w:rsidRDefault="001D2C5E" w:rsidP="006A7D51">
                  <w:pPr>
                    <w:tabs>
                      <w:tab w:val="left" w:pos="720"/>
                    </w:tabs>
                    <w:overflowPunct w:val="0"/>
                    <w:autoSpaceDE w:val="0"/>
                    <w:autoSpaceDN w:val="0"/>
                    <w:adjustRightInd w:val="0"/>
                    <w:ind w:right="1631"/>
                    <w:jc w:val="both"/>
                    <w:rPr>
                      <w:rFonts w:ascii="Arial" w:hAnsi="Arial" w:cs="Arial"/>
                      <w:sz w:val="20"/>
                      <w:szCs w:val="20"/>
                      <w:lang w:val="en-US"/>
                    </w:rPr>
                  </w:pPr>
                  <w:r w:rsidRPr="009E5CCD">
                    <w:rPr>
                      <w:rFonts w:ascii="Arial" w:hAnsi="Arial" w:cs="Arial"/>
                      <w:sz w:val="20"/>
                      <w:szCs w:val="20"/>
                      <w:lang w:val="en-US"/>
                    </w:rPr>
                    <w:t>· Mudança da letra final para formar o masculino ou feminino;</w:t>
                  </w:r>
                </w:p>
                <w:p w14:paraId="7854F42B" w14:textId="77777777" w:rsidR="001D2C5E" w:rsidRPr="009E5CCD" w:rsidRDefault="001D2C5E" w:rsidP="006A7D51">
                  <w:pPr>
                    <w:tabs>
                      <w:tab w:val="left" w:pos="720"/>
                    </w:tabs>
                    <w:overflowPunct w:val="0"/>
                    <w:autoSpaceDE w:val="0"/>
                    <w:autoSpaceDN w:val="0"/>
                    <w:adjustRightInd w:val="0"/>
                    <w:ind w:right="1631"/>
                    <w:jc w:val="both"/>
                    <w:rPr>
                      <w:rFonts w:ascii="Arial" w:hAnsi="Arial" w:cs="Arial"/>
                      <w:sz w:val="20"/>
                      <w:szCs w:val="20"/>
                      <w:lang w:val="en-US"/>
                    </w:rPr>
                  </w:pPr>
                  <w:r w:rsidRPr="009E5CCD">
                    <w:rPr>
                      <w:rFonts w:ascii="Arial" w:hAnsi="Arial" w:cs="Arial"/>
                      <w:sz w:val="20"/>
                      <w:szCs w:val="20"/>
                      <w:lang w:val="en-US"/>
                    </w:rPr>
                    <w:t>· Caixa de fósforos: figura na tampa e letras embaralhadas dentro para criança organizar;</w:t>
                  </w:r>
                </w:p>
                <w:p w14:paraId="6E280496" w14:textId="77777777" w:rsidR="001D2C5E" w:rsidRPr="009E5CCD" w:rsidRDefault="001D2C5E" w:rsidP="006A7D51">
                  <w:pPr>
                    <w:tabs>
                      <w:tab w:val="left" w:pos="720"/>
                    </w:tabs>
                    <w:overflowPunct w:val="0"/>
                    <w:autoSpaceDE w:val="0"/>
                    <w:autoSpaceDN w:val="0"/>
                    <w:adjustRightInd w:val="0"/>
                    <w:ind w:right="1631"/>
                    <w:jc w:val="both"/>
                    <w:rPr>
                      <w:rFonts w:ascii="Arial" w:hAnsi="Arial" w:cs="Arial"/>
                      <w:sz w:val="20"/>
                      <w:szCs w:val="20"/>
                      <w:lang w:val="en-US"/>
                    </w:rPr>
                  </w:pPr>
                  <w:r w:rsidRPr="009E5CCD">
                    <w:rPr>
                      <w:rFonts w:ascii="Arial" w:hAnsi="Arial" w:cs="Arial"/>
                      <w:sz w:val="20"/>
                      <w:szCs w:val="20"/>
                      <w:lang w:val="en-US"/>
                    </w:rPr>
                    <w:t>· Estudo da palavra (com o nome dos alunos, semelhanças, diferenças, número de letras);</w:t>
                  </w:r>
                </w:p>
                <w:p w14:paraId="1044EF26" w14:textId="77777777" w:rsidR="001D2C5E" w:rsidRPr="009E5CCD" w:rsidRDefault="006A7D51" w:rsidP="006A7D51">
                  <w:pPr>
                    <w:tabs>
                      <w:tab w:val="left" w:pos="720"/>
                    </w:tabs>
                    <w:overflowPunct w:val="0"/>
                    <w:autoSpaceDE w:val="0"/>
                    <w:autoSpaceDN w:val="0"/>
                    <w:adjustRightInd w:val="0"/>
                    <w:ind w:right="2206"/>
                    <w:jc w:val="both"/>
                    <w:rPr>
                      <w:rFonts w:ascii="Arial" w:hAnsi="Arial" w:cs="Arial"/>
                      <w:sz w:val="20"/>
                      <w:szCs w:val="20"/>
                      <w:lang w:val="en-US"/>
                    </w:rPr>
                  </w:pPr>
                  <w:r w:rsidRPr="009E5CCD">
                    <w:rPr>
                      <w:rFonts w:ascii="Arial" w:hAnsi="Arial" w:cs="Arial"/>
                      <w:sz w:val="20"/>
                      <w:szCs w:val="20"/>
                      <w:lang w:val="en-US"/>
                    </w:rPr>
                    <w:t xml:space="preserve">. </w:t>
                  </w:r>
                  <w:r w:rsidR="001D2C5E" w:rsidRPr="009E5CCD">
                    <w:rPr>
                      <w:rFonts w:ascii="Arial" w:hAnsi="Arial" w:cs="Arial"/>
                      <w:sz w:val="20"/>
                      <w:szCs w:val="20"/>
                      <w:lang w:val="en-US"/>
                    </w:rPr>
                    <w:t>Dividir as crianças em grupo, um grupo fala uma palavra para o outro grupo escrever ou indicar a letra inicial, ou letra final;</w:t>
                  </w:r>
                </w:p>
                <w:p w14:paraId="3F9733A3" w14:textId="77777777" w:rsidR="001D2C5E" w:rsidRPr="009E5CCD" w:rsidRDefault="006A7D51" w:rsidP="006A7D51">
                  <w:pPr>
                    <w:tabs>
                      <w:tab w:val="left" w:pos="720"/>
                    </w:tabs>
                    <w:overflowPunct w:val="0"/>
                    <w:autoSpaceDE w:val="0"/>
                    <w:autoSpaceDN w:val="0"/>
                    <w:adjustRightInd w:val="0"/>
                    <w:ind w:right="2064"/>
                    <w:jc w:val="both"/>
                    <w:rPr>
                      <w:rFonts w:ascii="Arial" w:hAnsi="Arial" w:cs="Arial"/>
                      <w:sz w:val="20"/>
                      <w:szCs w:val="20"/>
                      <w:lang w:val="en-US"/>
                    </w:rPr>
                  </w:pPr>
                  <w:r w:rsidRPr="009E5CCD">
                    <w:rPr>
                      <w:rFonts w:ascii="Arial" w:hAnsi="Arial" w:cs="Arial"/>
                      <w:sz w:val="20"/>
                      <w:szCs w:val="20"/>
                      <w:lang w:val="en-US"/>
                    </w:rPr>
                    <w:t xml:space="preserve">. </w:t>
                  </w:r>
                  <w:r w:rsidR="001D2C5E" w:rsidRPr="009E5CCD">
                    <w:rPr>
                      <w:rFonts w:ascii="Arial" w:hAnsi="Arial" w:cs="Arial"/>
                      <w:sz w:val="20"/>
                      <w:szCs w:val="20"/>
                      <w:lang w:val="en-US"/>
                    </w:rPr>
                    <w:t xml:space="preserve">Jogo soletrando e silabando, da </w:t>
                  </w:r>
                  <w:proofErr w:type="gramStart"/>
                  <w:r w:rsidR="001D2C5E" w:rsidRPr="009E5CCD">
                    <w:rPr>
                      <w:rFonts w:ascii="Arial" w:hAnsi="Arial" w:cs="Arial"/>
                      <w:sz w:val="20"/>
                      <w:szCs w:val="20"/>
                      <w:lang w:val="en-US"/>
                    </w:rPr>
                    <w:t>GROW</w:t>
                  </w:r>
                  <w:proofErr w:type="gramEnd"/>
                  <w:r w:rsidR="001D2C5E" w:rsidRPr="009E5CCD">
                    <w:rPr>
                      <w:rFonts w:ascii="Arial" w:hAnsi="Arial" w:cs="Arial"/>
                      <w:sz w:val="20"/>
                      <w:szCs w:val="20"/>
                      <w:lang w:val="en-US"/>
                    </w:rPr>
                    <w:t>, que tem figuras de animais com seus nomes logo abaixo. O jogo parece um quebra cabeça, que ao montar, a criança descobre a forma correta da escrita a partir do momento que observa a figura, ou vice-versa.</w:t>
                  </w:r>
                </w:p>
              </w:tc>
            </w:tr>
            <w:tr w:rsidR="001D2C5E" w:rsidRPr="009E5CCD" w14:paraId="2579AE71" w14:textId="77777777" w:rsidTr="006A7D51">
              <w:tc>
                <w:tcPr>
                  <w:tcW w:w="10040" w:type="dxa"/>
                  <w:tcMar>
                    <w:top w:w="140" w:type="nil"/>
                    <w:right w:w="140" w:type="nil"/>
                  </w:tcMar>
                </w:tcPr>
                <w:p w14:paraId="18C74030" w14:textId="77777777" w:rsidR="001D2C5E" w:rsidRPr="009E5CCD" w:rsidRDefault="001D2C5E" w:rsidP="006A7D51">
                  <w:pPr>
                    <w:tabs>
                      <w:tab w:val="left" w:pos="720"/>
                    </w:tabs>
                    <w:overflowPunct w:val="0"/>
                    <w:autoSpaceDE w:val="0"/>
                    <w:autoSpaceDN w:val="0"/>
                    <w:adjustRightInd w:val="0"/>
                    <w:ind w:right="1631"/>
                    <w:jc w:val="both"/>
                    <w:rPr>
                      <w:rFonts w:ascii="Arial" w:hAnsi="Arial" w:cs="Arial"/>
                      <w:sz w:val="20"/>
                      <w:szCs w:val="20"/>
                      <w:lang w:val="en-US"/>
                    </w:rPr>
                  </w:pPr>
                  <w:r w:rsidRPr="009E5CCD">
                    <w:rPr>
                      <w:rFonts w:ascii="Arial" w:hAnsi="Arial" w:cs="Arial"/>
                      <w:sz w:val="20"/>
                      <w:szCs w:val="20"/>
                      <w:lang w:val="en-US"/>
                    </w:rPr>
                    <w:lastRenderedPageBreak/>
                    <w:t>· Alfabeto exposto</w:t>
                  </w:r>
                  <w:r w:rsidR="006A7D51" w:rsidRPr="009E5CCD">
                    <w:rPr>
                      <w:rFonts w:ascii="Arial" w:hAnsi="Arial" w:cs="Arial"/>
                      <w:sz w:val="20"/>
                      <w:szCs w:val="20"/>
                      <w:lang w:val="en-US"/>
                    </w:rPr>
                    <w:t xml:space="preserve"> na sala (ambiente alfabetizador)</w:t>
                  </w:r>
                  <w:r w:rsidRPr="009E5CCD">
                    <w:rPr>
                      <w:rFonts w:ascii="Arial" w:hAnsi="Arial" w:cs="Arial"/>
                      <w:sz w:val="20"/>
                      <w:szCs w:val="20"/>
                      <w:lang w:val="en-US"/>
                    </w:rPr>
                    <w:t>;</w:t>
                  </w:r>
                </w:p>
                <w:p w14:paraId="2EF62870" w14:textId="77777777" w:rsidR="001D2C5E" w:rsidRPr="009E5CCD" w:rsidRDefault="001D2C5E" w:rsidP="006A7D51">
                  <w:pPr>
                    <w:tabs>
                      <w:tab w:val="left" w:pos="720"/>
                    </w:tabs>
                    <w:overflowPunct w:val="0"/>
                    <w:autoSpaceDE w:val="0"/>
                    <w:autoSpaceDN w:val="0"/>
                    <w:adjustRightInd w:val="0"/>
                    <w:ind w:right="1631"/>
                    <w:jc w:val="both"/>
                    <w:rPr>
                      <w:rFonts w:ascii="Arial" w:hAnsi="Arial" w:cs="Arial"/>
                      <w:sz w:val="20"/>
                      <w:szCs w:val="20"/>
                      <w:lang w:val="en-US"/>
                    </w:rPr>
                  </w:pPr>
                  <w:r w:rsidRPr="009E5CCD">
                    <w:rPr>
                      <w:rFonts w:ascii="Arial" w:hAnsi="Arial" w:cs="Arial"/>
                      <w:sz w:val="20"/>
                      <w:szCs w:val="20"/>
                      <w:lang w:val="en-US"/>
                    </w:rPr>
                    <w:t>· Completar o alfabeto;</w:t>
                  </w:r>
                </w:p>
                <w:p w14:paraId="347A109A" w14:textId="77777777" w:rsidR="001D2C5E" w:rsidRPr="009E5CCD" w:rsidRDefault="001D2C5E" w:rsidP="006A7D51">
                  <w:pPr>
                    <w:tabs>
                      <w:tab w:val="left" w:pos="720"/>
                    </w:tabs>
                    <w:overflowPunct w:val="0"/>
                    <w:autoSpaceDE w:val="0"/>
                    <w:autoSpaceDN w:val="0"/>
                    <w:adjustRightInd w:val="0"/>
                    <w:ind w:right="1631"/>
                    <w:jc w:val="both"/>
                    <w:rPr>
                      <w:rFonts w:ascii="Arial" w:hAnsi="Arial" w:cs="Arial"/>
                      <w:sz w:val="20"/>
                      <w:szCs w:val="20"/>
                      <w:lang w:val="en-US"/>
                    </w:rPr>
                  </w:pPr>
                  <w:r w:rsidRPr="009E5CCD">
                    <w:rPr>
                      <w:rFonts w:ascii="Arial" w:hAnsi="Arial" w:cs="Arial"/>
                      <w:sz w:val="20"/>
                      <w:szCs w:val="20"/>
                      <w:lang w:val="en-US"/>
                    </w:rPr>
                    <w:t>· Caracol com alfabeto (tipo amarelinha);</w:t>
                  </w:r>
                </w:p>
                <w:p w14:paraId="49DBBB76" w14:textId="77777777" w:rsidR="001D2C5E" w:rsidRPr="009E5CCD" w:rsidRDefault="001D2C5E" w:rsidP="006A7D51">
                  <w:pPr>
                    <w:tabs>
                      <w:tab w:val="left" w:pos="720"/>
                    </w:tabs>
                    <w:overflowPunct w:val="0"/>
                    <w:autoSpaceDE w:val="0"/>
                    <w:autoSpaceDN w:val="0"/>
                    <w:adjustRightInd w:val="0"/>
                    <w:ind w:right="1631"/>
                    <w:jc w:val="both"/>
                    <w:rPr>
                      <w:rFonts w:ascii="Arial" w:hAnsi="Arial" w:cs="Arial"/>
                      <w:sz w:val="20"/>
                      <w:szCs w:val="20"/>
                      <w:lang w:val="en-US"/>
                    </w:rPr>
                  </w:pPr>
                  <w:r w:rsidRPr="009E5CCD">
                    <w:rPr>
                      <w:rFonts w:ascii="Arial" w:hAnsi="Arial" w:cs="Arial"/>
                      <w:sz w:val="20"/>
                      <w:szCs w:val="20"/>
                      <w:lang w:val="en-US"/>
                    </w:rPr>
                    <w:t>· Fichas com letra/ palavra-chave/ figura;</w:t>
                  </w:r>
                </w:p>
                <w:p w14:paraId="0DB37DB4" w14:textId="77777777" w:rsidR="001D2C5E" w:rsidRPr="009E5CCD" w:rsidRDefault="001D2C5E" w:rsidP="003E2DF9">
                  <w:pPr>
                    <w:tabs>
                      <w:tab w:val="left" w:pos="720"/>
                      <w:tab w:val="left" w:pos="7618"/>
                    </w:tabs>
                    <w:overflowPunct w:val="0"/>
                    <w:autoSpaceDE w:val="0"/>
                    <w:autoSpaceDN w:val="0"/>
                    <w:adjustRightInd w:val="0"/>
                    <w:ind w:right="1631"/>
                    <w:jc w:val="both"/>
                    <w:rPr>
                      <w:rFonts w:ascii="Arial" w:hAnsi="Arial" w:cs="Arial"/>
                      <w:sz w:val="20"/>
                      <w:szCs w:val="20"/>
                      <w:lang w:val="en-US"/>
                    </w:rPr>
                  </w:pPr>
                  <w:r w:rsidRPr="009E5CCD">
                    <w:rPr>
                      <w:rFonts w:ascii="Arial" w:hAnsi="Arial" w:cs="Arial"/>
                      <w:sz w:val="20"/>
                      <w:szCs w:val="20"/>
                      <w:lang w:val="en-US"/>
                    </w:rPr>
                    <w:t>· Alfabetário (feito de tecido com vários bolsos, caixas de leite...), onde vão colocando fichas com palavras conhecidas/trabalhadas com apoio de imagem;</w:t>
                  </w:r>
                </w:p>
                <w:p w14:paraId="39EA2215" w14:textId="77777777" w:rsidR="001D2C5E" w:rsidRPr="009E5CCD" w:rsidRDefault="001D2C5E" w:rsidP="003E2DF9">
                  <w:pPr>
                    <w:tabs>
                      <w:tab w:val="left" w:pos="720"/>
                    </w:tabs>
                    <w:overflowPunct w:val="0"/>
                    <w:autoSpaceDE w:val="0"/>
                    <w:autoSpaceDN w:val="0"/>
                    <w:adjustRightInd w:val="0"/>
                    <w:ind w:right="2064"/>
                    <w:jc w:val="both"/>
                    <w:rPr>
                      <w:rFonts w:ascii="Arial" w:hAnsi="Arial" w:cs="Arial"/>
                      <w:sz w:val="20"/>
                      <w:szCs w:val="20"/>
                      <w:lang w:val="en-US"/>
                    </w:rPr>
                  </w:pPr>
                  <w:r w:rsidRPr="009E5CCD">
                    <w:rPr>
                      <w:rFonts w:ascii="Arial" w:hAnsi="Arial" w:cs="Arial"/>
                      <w:sz w:val="20"/>
                      <w:szCs w:val="20"/>
                      <w:lang w:val="en-US"/>
                    </w:rPr>
                    <w:t>· Alfabeto ilustrado com letra, figura e palavra-chave colado na mesa de trabalho da criança (pode ser alterado de tempos em tempos, com novas palavras-chave);</w:t>
                  </w:r>
                </w:p>
                <w:p w14:paraId="662A423D" w14:textId="77777777" w:rsidR="001D2C5E" w:rsidRPr="009E5CCD" w:rsidRDefault="003E2DF9" w:rsidP="006A7D51">
                  <w:pPr>
                    <w:tabs>
                      <w:tab w:val="left" w:pos="720"/>
                    </w:tabs>
                    <w:overflowPunct w:val="0"/>
                    <w:autoSpaceDE w:val="0"/>
                    <w:autoSpaceDN w:val="0"/>
                    <w:adjustRightInd w:val="0"/>
                    <w:ind w:right="1631"/>
                    <w:jc w:val="both"/>
                    <w:rPr>
                      <w:rFonts w:ascii="Arial" w:hAnsi="Arial" w:cs="Arial"/>
                      <w:sz w:val="20"/>
                      <w:szCs w:val="20"/>
                      <w:lang w:val="en-US"/>
                    </w:rPr>
                  </w:pPr>
                  <w:r w:rsidRPr="009E5CCD">
                    <w:rPr>
                      <w:rFonts w:ascii="Arial" w:hAnsi="Arial" w:cs="Arial"/>
                      <w:sz w:val="20"/>
                      <w:szCs w:val="20"/>
                      <w:lang w:val="en-US"/>
                    </w:rPr>
                    <w:t>· Caça-</w:t>
                  </w:r>
                  <w:r w:rsidR="001D2C5E" w:rsidRPr="009E5CCD">
                    <w:rPr>
                      <w:rFonts w:ascii="Arial" w:hAnsi="Arial" w:cs="Arial"/>
                      <w:sz w:val="20"/>
                      <w:szCs w:val="20"/>
                      <w:lang w:val="en-US"/>
                    </w:rPr>
                    <w:t>palavras com apoio de banco de palavras;</w:t>
                  </w:r>
                </w:p>
                <w:p w14:paraId="7E3C0A5A" w14:textId="77777777" w:rsidR="001D2C5E" w:rsidRPr="009E5CCD" w:rsidRDefault="001D2C5E" w:rsidP="006A7D51">
                  <w:pPr>
                    <w:tabs>
                      <w:tab w:val="left" w:pos="720"/>
                    </w:tabs>
                    <w:overflowPunct w:val="0"/>
                    <w:autoSpaceDE w:val="0"/>
                    <w:autoSpaceDN w:val="0"/>
                    <w:adjustRightInd w:val="0"/>
                    <w:ind w:right="1631"/>
                    <w:jc w:val="both"/>
                    <w:rPr>
                      <w:rFonts w:ascii="Arial" w:hAnsi="Arial" w:cs="Arial"/>
                      <w:sz w:val="20"/>
                      <w:szCs w:val="20"/>
                      <w:lang w:val="en-US"/>
                    </w:rPr>
                  </w:pPr>
                  <w:r w:rsidRPr="009E5CCD">
                    <w:rPr>
                      <w:rFonts w:ascii="Arial" w:hAnsi="Arial" w:cs="Arial"/>
                      <w:sz w:val="20"/>
                      <w:szCs w:val="20"/>
                      <w:lang w:val="en-US"/>
                    </w:rPr>
                    <w:t>· Encontrar palavra chave no texto, com apoio de imagem ou de palavra;</w:t>
                  </w:r>
                </w:p>
                <w:p w14:paraId="606629FC" w14:textId="77777777" w:rsidR="001D2C5E" w:rsidRPr="009E5CCD" w:rsidRDefault="001D2C5E" w:rsidP="006A7D51">
                  <w:pPr>
                    <w:tabs>
                      <w:tab w:val="left" w:pos="720"/>
                    </w:tabs>
                    <w:overflowPunct w:val="0"/>
                    <w:autoSpaceDE w:val="0"/>
                    <w:autoSpaceDN w:val="0"/>
                    <w:adjustRightInd w:val="0"/>
                    <w:ind w:right="1631"/>
                    <w:jc w:val="both"/>
                    <w:rPr>
                      <w:rFonts w:ascii="Arial" w:hAnsi="Arial" w:cs="Arial"/>
                      <w:sz w:val="20"/>
                      <w:szCs w:val="20"/>
                      <w:lang w:val="en-US"/>
                    </w:rPr>
                  </w:pPr>
                  <w:r w:rsidRPr="009E5CCD">
                    <w:rPr>
                      <w:rFonts w:ascii="Arial" w:hAnsi="Arial" w:cs="Arial"/>
                      <w:sz w:val="20"/>
                      <w:szCs w:val="20"/>
                      <w:lang w:val="en-US"/>
                    </w:rPr>
                    <w:t>· Completar palavras no texto com apoio de banco de palavras;</w:t>
                  </w:r>
                </w:p>
                <w:p w14:paraId="4A659C29" w14:textId="77777777" w:rsidR="001D2C5E" w:rsidRPr="009E5CCD" w:rsidRDefault="001D2C5E" w:rsidP="006A7D51">
                  <w:pPr>
                    <w:tabs>
                      <w:tab w:val="left" w:pos="720"/>
                    </w:tabs>
                    <w:overflowPunct w:val="0"/>
                    <w:autoSpaceDE w:val="0"/>
                    <w:autoSpaceDN w:val="0"/>
                    <w:adjustRightInd w:val="0"/>
                    <w:ind w:right="1631"/>
                    <w:jc w:val="both"/>
                    <w:rPr>
                      <w:rFonts w:ascii="Arial" w:hAnsi="Arial" w:cs="Arial"/>
                      <w:sz w:val="20"/>
                      <w:szCs w:val="20"/>
                      <w:lang w:val="en-US"/>
                    </w:rPr>
                  </w:pPr>
                  <w:r w:rsidRPr="009E5CCD">
                    <w:rPr>
                      <w:rFonts w:ascii="Arial" w:hAnsi="Arial" w:cs="Arial"/>
                      <w:sz w:val="20"/>
                      <w:szCs w:val="20"/>
                      <w:lang w:val="en-US"/>
                    </w:rPr>
                    <w:t>· Pesquisar em casa palavras a partir de uma letra ou de família silábica, com o objetivo de ampliar o vocabulário e diversificar os desenhos;</w:t>
                  </w:r>
                </w:p>
                <w:p w14:paraId="3724B526" w14:textId="77777777" w:rsidR="001D2C5E" w:rsidRPr="009E5CCD" w:rsidRDefault="001D2C5E" w:rsidP="003E2DF9">
                  <w:pPr>
                    <w:tabs>
                      <w:tab w:val="left" w:pos="720"/>
                    </w:tabs>
                    <w:overflowPunct w:val="0"/>
                    <w:autoSpaceDE w:val="0"/>
                    <w:autoSpaceDN w:val="0"/>
                    <w:adjustRightInd w:val="0"/>
                    <w:ind w:right="1922"/>
                    <w:jc w:val="both"/>
                    <w:rPr>
                      <w:rFonts w:ascii="Arial" w:hAnsi="Arial" w:cs="Arial"/>
                      <w:sz w:val="20"/>
                      <w:szCs w:val="20"/>
                      <w:lang w:val="en-US"/>
                    </w:rPr>
                  </w:pPr>
                  <w:r w:rsidRPr="009E5CCD">
                    <w:rPr>
                      <w:rFonts w:ascii="Arial" w:hAnsi="Arial" w:cs="Arial"/>
                      <w:sz w:val="20"/>
                      <w:szCs w:val="20"/>
                      <w:lang w:val="en-US"/>
                    </w:rPr>
                    <w:t>· Organização de dicionário ilustrado de palavras conhecidas (a criança desenha e o professor escreve a palavra, ou media a escrita desta pela criança), cada criança tem um para consulta;</w:t>
                  </w:r>
                </w:p>
                <w:p w14:paraId="16464DFF" w14:textId="77777777" w:rsidR="001D2C5E" w:rsidRPr="009E5CCD" w:rsidRDefault="001D2C5E" w:rsidP="006A7D51">
                  <w:pPr>
                    <w:tabs>
                      <w:tab w:val="left" w:pos="720"/>
                    </w:tabs>
                    <w:overflowPunct w:val="0"/>
                    <w:autoSpaceDE w:val="0"/>
                    <w:autoSpaceDN w:val="0"/>
                    <w:adjustRightInd w:val="0"/>
                    <w:ind w:right="1631"/>
                    <w:jc w:val="both"/>
                    <w:rPr>
                      <w:rFonts w:ascii="Arial" w:hAnsi="Arial" w:cs="Arial"/>
                      <w:sz w:val="20"/>
                      <w:szCs w:val="20"/>
                      <w:lang w:val="en-US"/>
                    </w:rPr>
                  </w:pPr>
                  <w:r w:rsidRPr="009E5CCD">
                    <w:rPr>
                      <w:rFonts w:ascii="Arial" w:hAnsi="Arial" w:cs="Arial"/>
                      <w:sz w:val="20"/>
                      <w:szCs w:val="20"/>
                      <w:lang w:val="en-US"/>
                    </w:rPr>
                    <w:t>· Leitura coletiva de texto conhecido;</w:t>
                  </w:r>
                </w:p>
                <w:p w14:paraId="222AE54A" w14:textId="77777777" w:rsidR="001D2C5E" w:rsidRPr="009E5CCD" w:rsidRDefault="001D2C5E" w:rsidP="006A7D51">
                  <w:pPr>
                    <w:tabs>
                      <w:tab w:val="left" w:pos="720"/>
                    </w:tabs>
                    <w:overflowPunct w:val="0"/>
                    <w:autoSpaceDE w:val="0"/>
                    <w:autoSpaceDN w:val="0"/>
                    <w:adjustRightInd w:val="0"/>
                    <w:ind w:right="1631"/>
                    <w:jc w:val="both"/>
                    <w:rPr>
                      <w:rFonts w:ascii="Arial" w:hAnsi="Arial" w:cs="Arial"/>
                      <w:sz w:val="20"/>
                      <w:szCs w:val="20"/>
                      <w:lang w:val="en-US"/>
                    </w:rPr>
                  </w:pPr>
                  <w:r w:rsidRPr="009E5CCD">
                    <w:rPr>
                      <w:rFonts w:ascii="Arial" w:hAnsi="Arial" w:cs="Arial"/>
                      <w:sz w:val="20"/>
                      <w:szCs w:val="20"/>
                      <w:lang w:val="en-US"/>
                    </w:rPr>
                    <w:t>· Pseudo-leitura de músicas, parlendas, poesias, adivinhas, receitas e outros;</w:t>
                  </w:r>
                </w:p>
                <w:p w14:paraId="62AAFD74" w14:textId="77777777" w:rsidR="001D2C5E" w:rsidRPr="009E5CCD" w:rsidRDefault="003E2DF9" w:rsidP="003E2DF9">
                  <w:pPr>
                    <w:tabs>
                      <w:tab w:val="left" w:pos="720"/>
                    </w:tabs>
                    <w:overflowPunct w:val="0"/>
                    <w:autoSpaceDE w:val="0"/>
                    <w:autoSpaceDN w:val="0"/>
                    <w:adjustRightInd w:val="0"/>
                    <w:ind w:right="1631"/>
                    <w:jc w:val="both"/>
                    <w:rPr>
                      <w:rFonts w:ascii="Arial" w:hAnsi="Arial" w:cs="Arial"/>
                      <w:sz w:val="20"/>
                      <w:szCs w:val="20"/>
                      <w:lang w:val="en-US"/>
                    </w:rPr>
                  </w:pPr>
                  <w:r w:rsidRPr="009E5CCD">
                    <w:rPr>
                      <w:rFonts w:ascii="Arial" w:hAnsi="Arial" w:cs="Arial"/>
                      <w:sz w:val="20"/>
                      <w:szCs w:val="20"/>
                      <w:lang w:val="en-US"/>
                    </w:rPr>
                    <w:t xml:space="preserve">· Jogos da </w:t>
                  </w:r>
                  <w:r w:rsidR="001D2C5E" w:rsidRPr="009E5CCD">
                    <w:rPr>
                      <w:rFonts w:ascii="Arial" w:hAnsi="Arial" w:cs="Arial"/>
                      <w:sz w:val="20"/>
                      <w:szCs w:val="20"/>
                      <w:lang w:val="en-US"/>
                    </w:rPr>
                    <w:t>Memória (nomes das crianças com e sem foto, palavras com palavras e de figuras com palavras...);</w:t>
                  </w:r>
                </w:p>
                <w:p w14:paraId="54CA4679" w14:textId="77777777" w:rsidR="001D2C5E" w:rsidRPr="009E5CCD" w:rsidRDefault="001D2C5E" w:rsidP="006A7D51">
                  <w:pPr>
                    <w:tabs>
                      <w:tab w:val="left" w:pos="720"/>
                    </w:tabs>
                    <w:overflowPunct w:val="0"/>
                    <w:autoSpaceDE w:val="0"/>
                    <w:autoSpaceDN w:val="0"/>
                    <w:adjustRightInd w:val="0"/>
                    <w:ind w:right="1631"/>
                    <w:jc w:val="both"/>
                    <w:rPr>
                      <w:rFonts w:ascii="Arial" w:hAnsi="Arial" w:cs="Arial"/>
                      <w:sz w:val="20"/>
                      <w:szCs w:val="20"/>
                      <w:lang w:val="en-US"/>
                    </w:rPr>
                  </w:pPr>
                  <w:r w:rsidRPr="009E5CCD">
                    <w:rPr>
                      <w:rFonts w:ascii="Arial" w:hAnsi="Arial" w:cs="Arial"/>
                      <w:sz w:val="20"/>
                      <w:szCs w:val="20"/>
                      <w:lang w:val="en-US"/>
                    </w:rPr>
                    <w:t>- Bingo de letras;</w:t>
                  </w:r>
                </w:p>
                <w:p w14:paraId="6EFE690B" w14:textId="77777777" w:rsidR="001D2C5E" w:rsidRPr="009E5CCD" w:rsidRDefault="001D2C5E" w:rsidP="006A7D51">
                  <w:pPr>
                    <w:tabs>
                      <w:tab w:val="left" w:pos="720"/>
                    </w:tabs>
                    <w:overflowPunct w:val="0"/>
                    <w:autoSpaceDE w:val="0"/>
                    <w:autoSpaceDN w:val="0"/>
                    <w:adjustRightInd w:val="0"/>
                    <w:ind w:right="1631"/>
                    <w:jc w:val="both"/>
                    <w:rPr>
                      <w:rFonts w:ascii="Arial" w:hAnsi="Arial" w:cs="Arial"/>
                      <w:sz w:val="20"/>
                      <w:szCs w:val="20"/>
                      <w:lang w:val="en-US"/>
                    </w:rPr>
                  </w:pPr>
                  <w:r w:rsidRPr="009E5CCD">
                    <w:rPr>
                      <w:rFonts w:ascii="Arial" w:hAnsi="Arial" w:cs="Arial"/>
                      <w:sz w:val="20"/>
                      <w:szCs w:val="20"/>
                      <w:lang w:val="en-US"/>
                    </w:rPr>
                    <w:t>- Bingo de palavras;</w:t>
                  </w:r>
                </w:p>
                <w:p w14:paraId="3110CA13" w14:textId="77777777" w:rsidR="001D2C5E" w:rsidRPr="009E5CCD" w:rsidRDefault="001D2C5E" w:rsidP="006A7D51">
                  <w:pPr>
                    <w:tabs>
                      <w:tab w:val="left" w:pos="720"/>
                    </w:tabs>
                    <w:overflowPunct w:val="0"/>
                    <w:autoSpaceDE w:val="0"/>
                    <w:autoSpaceDN w:val="0"/>
                    <w:adjustRightInd w:val="0"/>
                    <w:ind w:right="2064"/>
                    <w:jc w:val="both"/>
                    <w:rPr>
                      <w:rFonts w:ascii="Arial" w:hAnsi="Arial" w:cs="Arial"/>
                      <w:sz w:val="20"/>
                      <w:szCs w:val="20"/>
                      <w:lang w:val="en-US"/>
                    </w:rPr>
                  </w:pPr>
                  <w:r w:rsidRPr="009E5CCD">
                    <w:rPr>
                      <w:rFonts w:ascii="Arial" w:hAnsi="Arial" w:cs="Arial"/>
                      <w:sz w:val="20"/>
                      <w:szCs w:val="20"/>
                      <w:lang w:val="en-US"/>
                    </w:rPr>
                    <w:t>- Bingo de letras iniciais: ficha com figuras e palavras faltando as letras iniciais; fichas com as letras que completam todas as palavras de todas as cartelas; ganha o jogador que completar primeiro a cartela com as letras que formam as palavras representadas pelas figuras. Em duplas ou individualmente.</w:t>
                  </w:r>
                </w:p>
                <w:p w14:paraId="6C251723" w14:textId="77777777" w:rsidR="001D2C5E" w:rsidRPr="009E5CCD" w:rsidRDefault="001D2C5E" w:rsidP="006A7D51">
                  <w:pPr>
                    <w:tabs>
                      <w:tab w:val="left" w:pos="720"/>
                    </w:tabs>
                    <w:overflowPunct w:val="0"/>
                    <w:autoSpaceDE w:val="0"/>
                    <w:autoSpaceDN w:val="0"/>
                    <w:adjustRightInd w:val="0"/>
                    <w:ind w:right="1631"/>
                    <w:jc w:val="both"/>
                    <w:rPr>
                      <w:rFonts w:ascii="Arial" w:hAnsi="Arial" w:cs="Arial"/>
                      <w:sz w:val="20"/>
                      <w:szCs w:val="20"/>
                      <w:lang w:val="en-US"/>
                    </w:rPr>
                  </w:pPr>
                  <w:r w:rsidRPr="009E5CCD">
                    <w:rPr>
                      <w:rFonts w:ascii="Arial" w:hAnsi="Arial" w:cs="Arial"/>
                      <w:sz w:val="20"/>
                      <w:szCs w:val="20"/>
                      <w:lang w:val="en-US"/>
                    </w:rPr>
                    <w:t>- Dominó de figuras e palavras;</w:t>
                  </w:r>
                </w:p>
                <w:p w14:paraId="65F58A8E" w14:textId="77777777" w:rsidR="001D2C5E" w:rsidRPr="009E5CCD" w:rsidRDefault="001D2C5E" w:rsidP="003E2DF9">
                  <w:pPr>
                    <w:tabs>
                      <w:tab w:val="left" w:pos="720"/>
                    </w:tabs>
                    <w:overflowPunct w:val="0"/>
                    <w:autoSpaceDE w:val="0"/>
                    <w:autoSpaceDN w:val="0"/>
                    <w:adjustRightInd w:val="0"/>
                    <w:ind w:right="2064"/>
                    <w:jc w:val="both"/>
                    <w:rPr>
                      <w:rFonts w:ascii="Arial" w:hAnsi="Arial" w:cs="Arial"/>
                      <w:sz w:val="20"/>
                      <w:szCs w:val="20"/>
                      <w:lang w:val="en-US"/>
                    </w:rPr>
                  </w:pPr>
                  <w:r w:rsidRPr="009E5CCD">
                    <w:rPr>
                      <w:rFonts w:ascii="Arial" w:hAnsi="Arial" w:cs="Arial"/>
                      <w:sz w:val="20"/>
                      <w:szCs w:val="20"/>
                      <w:lang w:val="en-US"/>
                    </w:rPr>
                    <w:t>- Descoberta da palavra: professor elabora fichas com palavras, cobre a palavra, com envelope ou tira de papel, e vai descobrindo parte a parte, enquanto as crianças vão tentando descobrir a palavra (ao final aparece a imagem)</w:t>
                  </w:r>
                  <w:r w:rsidR="003E2DF9" w:rsidRPr="009E5CCD">
                    <w:rPr>
                      <w:rFonts w:ascii="Arial" w:hAnsi="Arial" w:cs="Arial"/>
                      <w:sz w:val="20"/>
                      <w:szCs w:val="20"/>
                      <w:lang w:val="en-US"/>
                    </w:rPr>
                    <w:t>. Preguicinha</w:t>
                  </w:r>
                  <w:r w:rsidRPr="009E5CCD">
                    <w:rPr>
                      <w:rFonts w:ascii="Arial" w:hAnsi="Arial" w:cs="Arial"/>
                      <w:sz w:val="20"/>
                      <w:szCs w:val="20"/>
                      <w:lang w:val="en-US"/>
                    </w:rPr>
                    <w:t>;</w:t>
                  </w:r>
                </w:p>
                <w:p w14:paraId="17D158B5" w14:textId="77777777" w:rsidR="001D2C5E" w:rsidRPr="009E5CCD" w:rsidRDefault="001D2C5E" w:rsidP="006A7D51">
                  <w:pPr>
                    <w:tabs>
                      <w:tab w:val="left" w:pos="720"/>
                    </w:tabs>
                    <w:overflowPunct w:val="0"/>
                    <w:autoSpaceDE w:val="0"/>
                    <w:autoSpaceDN w:val="0"/>
                    <w:adjustRightInd w:val="0"/>
                    <w:ind w:right="1631"/>
                    <w:jc w:val="both"/>
                    <w:rPr>
                      <w:rFonts w:ascii="Arial" w:hAnsi="Arial" w:cs="Arial"/>
                      <w:sz w:val="20"/>
                      <w:szCs w:val="20"/>
                      <w:lang w:val="en-US"/>
                    </w:rPr>
                  </w:pPr>
                  <w:r w:rsidRPr="009E5CCD">
                    <w:rPr>
                      <w:rFonts w:ascii="Arial" w:hAnsi="Arial" w:cs="Arial"/>
                      <w:sz w:val="20"/>
                      <w:szCs w:val="20"/>
                      <w:lang w:val="en-US"/>
                    </w:rPr>
                    <w:t>· Ligar palavra-figura;</w:t>
                  </w:r>
                </w:p>
                <w:p w14:paraId="5544D98A" w14:textId="77777777" w:rsidR="001D2C5E" w:rsidRPr="009E5CCD" w:rsidRDefault="001D2C5E" w:rsidP="006A7D51">
                  <w:pPr>
                    <w:tabs>
                      <w:tab w:val="left" w:pos="720"/>
                    </w:tabs>
                    <w:overflowPunct w:val="0"/>
                    <w:autoSpaceDE w:val="0"/>
                    <w:autoSpaceDN w:val="0"/>
                    <w:adjustRightInd w:val="0"/>
                    <w:ind w:right="1631"/>
                    <w:jc w:val="both"/>
                    <w:rPr>
                      <w:rFonts w:ascii="Arial" w:hAnsi="Arial" w:cs="Arial"/>
                      <w:sz w:val="20"/>
                      <w:szCs w:val="20"/>
                      <w:lang w:val="en-US"/>
                    </w:rPr>
                  </w:pPr>
                  <w:r w:rsidRPr="009E5CCD">
                    <w:rPr>
                      <w:rFonts w:ascii="Arial" w:hAnsi="Arial" w:cs="Arial"/>
                      <w:sz w:val="20"/>
                      <w:szCs w:val="20"/>
                      <w:lang w:val="en-US"/>
                    </w:rPr>
                    <w:t>· Imagem com três opções de palavra para a criança pintar a palavra correspondente;</w:t>
                  </w:r>
                </w:p>
                <w:p w14:paraId="4D5A6F67" w14:textId="77777777" w:rsidR="001D2C5E" w:rsidRPr="009E5CCD" w:rsidRDefault="001D2C5E" w:rsidP="006A7D51">
                  <w:pPr>
                    <w:tabs>
                      <w:tab w:val="left" w:pos="720"/>
                    </w:tabs>
                    <w:overflowPunct w:val="0"/>
                    <w:autoSpaceDE w:val="0"/>
                    <w:autoSpaceDN w:val="0"/>
                    <w:adjustRightInd w:val="0"/>
                    <w:ind w:right="1631"/>
                    <w:jc w:val="both"/>
                    <w:rPr>
                      <w:rFonts w:ascii="Arial" w:hAnsi="Arial" w:cs="Arial"/>
                      <w:sz w:val="20"/>
                      <w:szCs w:val="20"/>
                      <w:lang w:val="en-US"/>
                    </w:rPr>
                  </w:pPr>
                  <w:r w:rsidRPr="009E5CCD">
                    <w:rPr>
                      <w:rFonts w:ascii="Arial" w:hAnsi="Arial" w:cs="Arial"/>
                      <w:sz w:val="20"/>
                      <w:szCs w:val="20"/>
                      <w:lang w:val="en-US"/>
                    </w:rPr>
                    <w:t>· Caça-palavra com apoio de figura e a palavra;</w:t>
                  </w:r>
                </w:p>
                <w:p w14:paraId="2170AE51" w14:textId="77777777" w:rsidR="001D2C5E" w:rsidRPr="009E5CCD" w:rsidRDefault="001D2C5E" w:rsidP="006A7D51">
                  <w:pPr>
                    <w:tabs>
                      <w:tab w:val="left" w:pos="720"/>
                    </w:tabs>
                    <w:overflowPunct w:val="0"/>
                    <w:autoSpaceDE w:val="0"/>
                    <w:autoSpaceDN w:val="0"/>
                    <w:adjustRightInd w:val="0"/>
                    <w:ind w:right="1631"/>
                    <w:jc w:val="both"/>
                    <w:rPr>
                      <w:rFonts w:ascii="Arial" w:hAnsi="Arial" w:cs="Arial"/>
                      <w:sz w:val="20"/>
                      <w:szCs w:val="20"/>
                      <w:lang w:val="en-US"/>
                    </w:rPr>
                  </w:pPr>
                  <w:r w:rsidRPr="009E5CCD">
                    <w:rPr>
                      <w:rFonts w:ascii="Arial" w:hAnsi="Arial" w:cs="Arial"/>
                      <w:sz w:val="20"/>
                      <w:szCs w:val="20"/>
                      <w:lang w:val="en-US"/>
                    </w:rPr>
                    <w:t>· Caça-palavra com o nome da turma;</w:t>
                  </w:r>
                </w:p>
                <w:p w14:paraId="7ADC227A" w14:textId="77777777" w:rsidR="001D2C5E" w:rsidRPr="009E5CCD" w:rsidRDefault="001D2C5E" w:rsidP="006A7D51">
                  <w:pPr>
                    <w:tabs>
                      <w:tab w:val="left" w:pos="720"/>
                    </w:tabs>
                    <w:overflowPunct w:val="0"/>
                    <w:autoSpaceDE w:val="0"/>
                    <w:autoSpaceDN w:val="0"/>
                    <w:adjustRightInd w:val="0"/>
                    <w:ind w:right="1631"/>
                    <w:jc w:val="both"/>
                    <w:rPr>
                      <w:rFonts w:ascii="Arial" w:hAnsi="Arial" w:cs="Arial"/>
                      <w:sz w:val="20"/>
                      <w:szCs w:val="20"/>
                      <w:lang w:val="en-US"/>
                    </w:rPr>
                  </w:pPr>
                  <w:r w:rsidRPr="009E5CCD">
                    <w:rPr>
                      <w:rFonts w:ascii="Arial" w:hAnsi="Arial" w:cs="Arial"/>
                      <w:sz w:val="20"/>
                      <w:szCs w:val="20"/>
                      <w:lang w:val="en-US"/>
                    </w:rPr>
                    <w:t>· Trabalho com rótulos;</w:t>
                  </w:r>
                </w:p>
                <w:p w14:paraId="6A23A657" w14:textId="77777777" w:rsidR="001D2C5E" w:rsidRPr="009E5CCD" w:rsidRDefault="003E2DF9" w:rsidP="006A7D51">
                  <w:pPr>
                    <w:tabs>
                      <w:tab w:val="left" w:pos="720"/>
                    </w:tabs>
                    <w:overflowPunct w:val="0"/>
                    <w:autoSpaceDE w:val="0"/>
                    <w:autoSpaceDN w:val="0"/>
                    <w:adjustRightInd w:val="0"/>
                    <w:ind w:right="1631"/>
                    <w:jc w:val="both"/>
                    <w:rPr>
                      <w:rFonts w:ascii="Arial" w:hAnsi="Arial" w:cs="Arial"/>
                      <w:sz w:val="20"/>
                      <w:szCs w:val="20"/>
                      <w:lang w:val="en-US"/>
                    </w:rPr>
                  </w:pPr>
                  <w:r w:rsidRPr="009E5CCD">
                    <w:rPr>
                      <w:rFonts w:ascii="Arial" w:hAnsi="Arial" w:cs="Arial"/>
                      <w:sz w:val="20"/>
                      <w:szCs w:val="20"/>
                      <w:lang w:val="en-US"/>
                    </w:rPr>
                    <w:t>· Lista de palavras conforme necessidade da turma. Vamos elaborar um caderno de receitas. Do que precisamos? Caderno, plástico para encapar, durex, caneta, cola, etc.</w:t>
                  </w:r>
                  <w:r w:rsidR="001D2C5E" w:rsidRPr="009E5CCD">
                    <w:rPr>
                      <w:rFonts w:ascii="Arial" w:hAnsi="Arial" w:cs="Arial"/>
                      <w:sz w:val="20"/>
                      <w:szCs w:val="20"/>
                      <w:lang w:val="en-US"/>
                    </w:rPr>
                    <w:t>;</w:t>
                  </w:r>
                </w:p>
                <w:p w14:paraId="74B159E7" w14:textId="77777777" w:rsidR="003E2DF9" w:rsidRPr="009E5CCD" w:rsidRDefault="003E2DF9" w:rsidP="006A7D51">
                  <w:pPr>
                    <w:tabs>
                      <w:tab w:val="left" w:pos="720"/>
                    </w:tabs>
                    <w:overflowPunct w:val="0"/>
                    <w:autoSpaceDE w:val="0"/>
                    <w:autoSpaceDN w:val="0"/>
                    <w:adjustRightInd w:val="0"/>
                    <w:ind w:right="1631"/>
                    <w:jc w:val="both"/>
                    <w:rPr>
                      <w:rFonts w:ascii="Arial" w:hAnsi="Arial" w:cs="Arial"/>
                      <w:sz w:val="20"/>
                      <w:szCs w:val="20"/>
                      <w:lang w:val="en-US"/>
                    </w:rPr>
                  </w:pPr>
                </w:p>
                <w:p w14:paraId="52D2EE40" w14:textId="77777777" w:rsidR="003E2DF9" w:rsidRPr="009E5CCD" w:rsidRDefault="003E2DF9" w:rsidP="003E2DF9">
                  <w:pPr>
                    <w:tabs>
                      <w:tab w:val="left" w:pos="720"/>
                    </w:tabs>
                    <w:overflowPunct w:val="0"/>
                    <w:autoSpaceDE w:val="0"/>
                    <w:autoSpaceDN w:val="0"/>
                    <w:adjustRightInd w:val="0"/>
                    <w:ind w:right="1631"/>
                    <w:jc w:val="both"/>
                    <w:rPr>
                      <w:rFonts w:ascii="Arial" w:hAnsi="Arial" w:cs="Arial"/>
                      <w:sz w:val="20"/>
                      <w:szCs w:val="20"/>
                      <w:lang w:val="en-US"/>
                    </w:rPr>
                  </w:pPr>
                  <w:r w:rsidRPr="009E5CCD">
                    <w:rPr>
                      <w:rFonts w:ascii="Arial" w:hAnsi="Arial" w:cs="Arial"/>
                      <w:sz w:val="20"/>
                      <w:szCs w:val="20"/>
                      <w:lang w:val="en-US"/>
                    </w:rPr>
                    <w:t>ESCRITA – TEXTO</w:t>
                  </w:r>
                </w:p>
                <w:p w14:paraId="010AE67E" w14:textId="77777777" w:rsidR="003E2DF9" w:rsidRPr="009E5CCD" w:rsidRDefault="003E2DF9" w:rsidP="003E2DF9">
                  <w:pPr>
                    <w:tabs>
                      <w:tab w:val="left" w:pos="720"/>
                    </w:tabs>
                    <w:overflowPunct w:val="0"/>
                    <w:autoSpaceDE w:val="0"/>
                    <w:autoSpaceDN w:val="0"/>
                    <w:adjustRightInd w:val="0"/>
                    <w:ind w:right="2064"/>
                    <w:jc w:val="both"/>
                    <w:rPr>
                      <w:rFonts w:ascii="Arial" w:hAnsi="Arial" w:cs="Arial"/>
                      <w:sz w:val="20"/>
                      <w:szCs w:val="20"/>
                      <w:lang w:val="en-US"/>
                    </w:rPr>
                  </w:pPr>
                  <w:r w:rsidRPr="009E5CCD">
                    <w:rPr>
                      <w:rFonts w:ascii="Arial" w:hAnsi="Arial" w:cs="Arial"/>
                      <w:sz w:val="20"/>
                      <w:szCs w:val="20"/>
                      <w:lang w:val="en-US"/>
                    </w:rPr>
                    <w:t>· Elaboração de texto coletivo (novidade do dia, relato de atividade da qual participaram, recontagem de história...), pode ser feito com o a criança como escriba e o professor vai intervindo na escrita, mediando a relação letra-som;</w:t>
                  </w:r>
                </w:p>
                <w:p w14:paraId="1A393011" w14:textId="77777777" w:rsidR="001D2C5E" w:rsidRPr="009E5CCD" w:rsidRDefault="001D2C5E" w:rsidP="006A7D51">
                  <w:pPr>
                    <w:tabs>
                      <w:tab w:val="left" w:pos="720"/>
                    </w:tabs>
                    <w:overflowPunct w:val="0"/>
                    <w:autoSpaceDE w:val="0"/>
                    <w:autoSpaceDN w:val="0"/>
                    <w:adjustRightInd w:val="0"/>
                    <w:ind w:right="1631"/>
                    <w:jc w:val="both"/>
                    <w:rPr>
                      <w:rFonts w:ascii="Arial" w:hAnsi="Arial" w:cs="Arial"/>
                      <w:sz w:val="20"/>
                      <w:szCs w:val="20"/>
                      <w:lang w:val="en-US"/>
                    </w:rPr>
                  </w:pPr>
                  <w:r w:rsidRPr="009E5CCD">
                    <w:rPr>
                      <w:rFonts w:ascii="Arial" w:hAnsi="Arial" w:cs="Arial"/>
                      <w:sz w:val="20"/>
                      <w:szCs w:val="20"/>
                      <w:lang w:val="en-US"/>
                    </w:rPr>
                    <w:t>· Elaboração de texto individual;</w:t>
                  </w:r>
                </w:p>
                <w:p w14:paraId="1EF5A9D0" w14:textId="77777777" w:rsidR="001D2C5E" w:rsidRPr="009E5CCD" w:rsidRDefault="001D2C5E" w:rsidP="003E2DF9">
                  <w:pPr>
                    <w:tabs>
                      <w:tab w:val="left" w:pos="720"/>
                    </w:tabs>
                    <w:overflowPunct w:val="0"/>
                    <w:autoSpaceDE w:val="0"/>
                    <w:autoSpaceDN w:val="0"/>
                    <w:adjustRightInd w:val="0"/>
                    <w:ind w:right="2064"/>
                    <w:jc w:val="both"/>
                    <w:rPr>
                      <w:rFonts w:ascii="Arial" w:hAnsi="Arial" w:cs="Arial"/>
                      <w:sz w:val="20"/>
                      <w:szCs w:val="20"/>
                      <w:lang w:val="en-US"/>
                    </w:rPr>
                  </w:pPr>
                  <w:r w:rsidRPr="009E5CCD">
                    <w:rPr>
                      <w:rFonts w:ascii="Arial" w:hAnsi="Arial" w:cs="Arial"/>
                      <w:sz w:val="20"/>
                      <w:szCs w:val="20"/>
                      <w:lang w:val="en-US"/>
                    </w:rPr>
                    <w:lastRenderedPageBreak/>
                    <w:t>· Recontagem de história (a criança reconta, o professor é o escriba, depois monta atividades e todo esse trabalho se transforma em um livro com histórias de todos os alunos);</w:t>
                  </w:r>
                </w:p>
                <w:p w14:paraId="518040EE" w14:textId="77777777" w:rsidR="001D2C5E" w:rsidRPr="009E5CCD" w:rsidRDefault="001D2C5E" w:rsidP="003E2DF9">
                  <w:pPr>
                    <w:tabs>
                      <w:tab w:val="left" w:pos="720"/>
                      <w:tab w:val="left" w:pos="7760"/>
                    </w:tabs>
                    <w:overflowPunct w:val="0"/>
                    <w:autoSpaceDE w:val="0"/>
                    <w:autoSpaceDN w:val="0"/>
                    <w:adjustRightInd w:val="0"/>
                    <w:ind w:right="2064"/>
                    <w:jc w:val="both"/>
                    <w:rPr>
                      <w:rFonts w:ascii="Arial" w:hAnsi="Arial" w:cs="Arial"/>
                      <w:sz w:val="20"/>
                      <w:szCs w:val="20"/>
                      <w:lang w:val="en-US"/>
                    </w:rPr>
                  </w:pPr>
                  <w:r w:rsidRPr="009E5CCD">
                    <w:rPr>
                      <w:rFonts w:ascii="Arial" w:hAnsi="Arial" w:cs="Arial"/>
                      <w:sz w:val="20"/>
                      <w:szCs w:val="20"/>
                      <w:lang w:val="en-US"/>
                    </w:rPr>
                    <w:t>· Lição de casa: montagem de um caderno para cada criança com a foto de todos os colegas. O caderno é levado para casa e deve voltar com uma mensagem para o dono do caderno. A mensagem deve ser escrita na folha onde está a foto da criança que está escrevendo;</w:t>
                  </w:r>
                </w:p>
                <w:p w14:paraId="4047BAAC" w14:textId="77777777" w:rsidR="001D2C5E" w:rsidRPr="009E5CCD" w:rsidRDefault="001D2C5E" w:rsidP="006A7D51">
                  <w:pPr>
                    <w:tabs>
                      <w:tab w:val="left" w:pos="720"/>
                    </w:tabs>
                    <w:overflowPunct w:val="0"/>
                    <w:autoSpaceDE w:val="0"/>
                    <w:autoSpaceDN w:val="0"/>
                    <w:adjustRightInd w:val="0"/>
                    <w:ind w:right="1631"/>
                    <w:jc w:val="both"/>
                    <w:rPr>
                      <w:rFonts w:ascii="Arial" w:hAnsi="Arial" w:cs="Arial"/>
                      <w:sz w:val="20"/>
                      <w:szCs w:val="20"/>
                      <w:lang w:val="en-US"/>
                    </w:rPr>
                  </w:pPr>
                  <w:r w:rsidRPr="009E5CCD">
                    <w:rPr>
                      <w:rFonts w:ascii="Arial" w:hAnsi="Arial" w:cs="Arial"/>
                      <w:sz w:val="20"/>
                      <w:szCs w:val="20"/>
                      <w:lang w:val="en-US"/>
                    </w:rPr>
                    <w:t>· Completar frase com palavras;</w:t>
                  </w:r>
                </w:p>
                <w:p w14:paraId="1AD1304E" w14:textId="77777777" w:rsidR="001D2C5E" w:rsidRPr="009E5CCD" w:rsidRDefault="001D2C5E" w:rsidP="003E2DF9">
                  <w:pPr>
                    <w:tabs>
                      <w:tab w:val="left" w:pos="720"/>
                    </w:tabs>
                    <w:overflowPunct w:val="0"/>
                    <w:autoSpaceDE w:val="0"/>
                    <w:autoSpaceDN w:val="0"/>
                    <w:adjustRightInd w:val="0"/>
                    <w:ind w:right="2064"/>
                    <w:jc w:val="both"/>
                    <w:rPr>
                      <w:rFonts w:ascii="Arial" w:hAnsi="Arial" w:cs="Arial"/>
                      <w:sz w:val="20"/>
                      <w:szCs w:val="20"/>
                      <w:lang w:val="en-US"/>
                    </w:rPr>
                  </w:pPr>
                  <w:r w:rsidRPr="009E5CCD">
                    <w:rPr>
                      <w:rFonts w:ascii="Arial" w:hAnsi="Arial" w:cs="Arial"/>
                      <w:sz w:val="20"/>
                      <w:szCs w:val="20"/>
                      <w:lang w:val="en-US"/>
                    </w:rPr>
                    <w:t>· Elaboração de Livro da vida (atividades a partir das palavras deste texto, digitação na sala de computação);</w:t>
                  </w:r>
                </w:p>
                <w:p w14:paraId="6636CF50" w14:textId="77777777" w:rsidR="001D2C5E" w:rsidRPr="009E5CCD" w:rsidRDefault="001D2C5E" w:rsidP="006A7D51">
                  <w:pPr>
                    <w:tabs>
                      <w:tab w:val="left" w:pos="720"/>
                    </w:tabs>
                    <w:overflowPunct w:val="0"/>
                    <w:autoSpaceDE w:val="0"/>
                    <w:autoSpaceDN w:val="0"/>
                    <w:adjustRightInd w:val="0"/>
                    <w:ind w:right="1631"/>
                    <w:jc w:val="both"/>
                    <w:rPr>
                      <w:rFonts w:ascii="Arial" w:hAnsi="Arial" w:cs="Arial"/>
                      <w:sz w:val="20"/>
                      <w:szCs w:val="20"/>
                      <w:lang w:val="en-US"/>
                    </w:rPr>
                  </w:pPr>
                  <w:r w:rsidRPr="009E5CCD">
                    <w:rPr>
                      <w:rFonts w:ascii="Arial" w:hAnsi="Arial" w:cs="Arial"/>
                      <w:sz w:val="20"/>
                      <w:szCs w:val="20"/>
                      <w:lang w:val="en-US"/>
                    </w:rPr>
                    <w:t>· Confecção do jornal da escola;</w:t>
                  </w:r>
                </w:p>
                <w:p w14:paraId="5FBC2BFE" w14:textId="77777777" w:rsidR="001D2C5E" w:rsidRPr="009E5CCD" w:rsidRDefault="001D2C5E" w:rsidP="006A7D51">
                  <w:pPr>
                    <w:tabs>
                      <w:tab w:val="left" w:pos="720"/>
                    </w:tabs>
                    <w:overflowPunct w:val="0"/>
                    <w:autoSpaceDE w:val="0"/>
                    <w:autoSpaceDN w:val="0"/>
                    <w:adjustRightInd w:val="0"/>
                    <w:ind w:right="1631"/>
                    <w:jc w:val="both"/>
                    <w:rPr>
                      <w:rFonts w:ascii="Arial" w:hAnsi="Arial" w:cs="Arial"/>
                      <w:sz w:val="20"/>
                      <w:szCs w:val="20"/>
                      <w:lang w:val="en-US"/>
                    </w:rPr>
                  </w:pPr>
                  <w:r w:rsidRPr="009E5CCD">
                    <w:rPr>
                      <w:rFonts w:ascii="Arial" w:hAnsi="Arial" w:cs="Arial"/>
                      <w:sz w:val="20"/>
                      <w:szCs w:val="20"/>
                      <w:lang w:val="en-US"/>
                    </w:rPr>
                    <w:t>· Elaboração de cartazes sobre o trabalho;</w:t>
                  </w:r>
                </w:p>
                <w:p w14:paraId="50F099BF" w14:textId="77777777" w:rsidR="001D2C5E" w:rsidRPr="009E5CCD" w:rsidRDefault="001D2C5E" w:rsidP="006A7D51">
                  <w:pPr>
                    <w:tabs>
                      <w:tab w:val="left" w:pos="720"/>
                    </w:tabs>
                    <w:overflowPunct w:val="0"/>
                    <w:autoSpaceDE w:val="0"/>
                    <w:autoSpaceDN w:val="0"/>
                    <w:adjustRightInd w:val="0"/>
                    <w:ind w:right="1631"/>
                    <w:jc w:val="both"/>
                    <w:rPr>
                      <w:rFonts w:ascii="Arial" w:hAnsi="Arial" w:cs="Arial"/>
                      <w:sz w:val="20"/>
                      <w:szCs w:val="20"/>
                      <w:lang w:val="en-US"/>
                    </w:rPr>
                  </w:pPr>
                  <w:r w:rsidRPr="009E5CCD">
                    <w:rPr>
                      <w:rFonts w:ascii="Arial" w:hAnsi="Arial" w:cs="Arial"/>
                      <w:sz w:val="20"/>
                      <w:szCs w:val="20"/>
                      <w:lang w:val="en-US"/>
                    </w:rPr>
                    <w:t>· Registro das regras da sala;</w:t>
                  </w:r>
                </w:p>
                <w:p w14:paraId="3947127F" w14:textId="77777777" w:rsidR="001D2C5E" w:rsidRPr="009E5CCD" w:rsidRDefault="001D2C5E" w:rsidP="006A7D51">
                  <w:pPr>
                    <w:tabs>
                      <w:tab w:val="left" w:pos="720"/>
                    </w:tabs>
                    <w:overflowPunct w:val="0"/>
                    <w:autoSpaceDE w:val="0"/>
                    <w:autoSpaceDN w:val="0"/>
                    <w:adjustRightInd w:val="0"/>
                    <w:ind w:right="1631"/>
                    <w:jc w:val="both"/>
                    <w:rPr>
                      <w:rFonts w:ascii="Arial" w:hAnsi="Arial" w:cs="Arial"/>
                      <w:sz w:val="20"/>
                      <w:szCs w:val="20"/>
                      <w:lang w:val="en-US"/>
                    </w:rPr>
                  </w:pPr>
                  <w:r w:rsidRPr="009E5CCD">
                    <w:rPr>
                      <w:rFonts w:ascii="Arial" w:hAnsi="Arial" w:cs="Arial"/>
                      <w:sz w:val="20"/>
                      <w:szCs w:val="20"/>
                      <w:lang w:val="en-US"/>
                    </w:rPr>
                    <w:t>· Registro da rotina (imagem e escrita);</w:t>
                  </w:r>
                </w:p>
                <w:p w14:paraId="769D715E" w14:textId="77777777" w:rsidR="001D2C5E" w:rsidRPr="009E5CCD" w:rsidRDefault="001D2C5E" w:rsidP="006A7D51">
                  <w:pPr>
                    <w:tabs>
                      <w:tab w:val="left" w:pos="720"/>
                    </w:tabs>
                    <w:overflowPunct w:val="0"/>
                    <w:autoSpaceDE w:val="0"/>
                    <w:autoSpaceDN w:val="0"/>
                    <w:adjustRightInd w:val="0"/>
                    <w:ind w:right="1631"/>
                    <w:jc w:val="both"/>
                    <w:rPr>
                      <w:rFonts w:ascii="Arial" w:hAnsi="Arial" w:cs="Arial"/>
                      <w:sz w:val="20"/>
                      <w:szCs w:val="20"/>
                      <w:lang w:val="en-US"/>
                    </w:rPr>
                  </w:pPr>
                  <w:r w:rsidRPr="009E5CCD">
                    <w:rPr>
                      <w:rFonts w:ascii="Arial" w:hAnsi="Arial" w:cs="Arial"/>
                      <w:sz w:val="20"/>
                      <w:szCs w:val="20"/>
                      <w:lang w:val="en-US"/>
                    </w:rPr>
                    <w:t>· Elaboração de bilhetes, cartas, convites (intercambio entre salas, escolas).</w:t>
                  </w:r>
                </w:p>
                <w:p w14:paraId="11131E2F" w14:textId="77777777" w:rsidR="00856EBE" w:rsidRPr="009E5CCD" w:rsidRDefault="00856EBE" w:rsidP="006A7D51">
                  <w:pPr>
                    <w:tabs>
                      <w:tab w:val="left" w:pos="720"/>
                    </w:tabs>
                    <w:overflowPunct w:val="0"/>
                    <w:autoSpaceDE w:val="0"/>
                    <w:autoSpaceDN w:val="0"/>
                    <w:adjustRightInd w:val="0"/>
                    <w:ind w:right="1631"/>
                    <w:jc w:val="both"/>
                    <w:rPr>
                      <w:rFonts w:ascii="Arial" w:hAnsi="Arial" w:cs="Arial"/>
                      <w:sz w:val="20"/>
                      <w:szCs w:val="20"/>
                      <w:lang w:val="en-US"/>
                    </w:rPr>
                  </w:pPr>
                </w:p>
              </w:tc>
            </w:tr>
            <w:tr w:rsidR="001D2C5E" w:rsidRPr="009E5CCD" w14:paraId="13AC643E" w14:textId="77777777" w:rsidTr="006A7D51">
              <w:tc>
                <w:tcPr>
                  <w:tcW w:w="10040" w:type="dxa"/>
                  <w:tcMar>
                    <w:top w:w="140" w:type="nil"/>
                    <w:right w:w="140" w:type="nil"/>
                  </w:tcMar>
                </w:tcPr>
                <w:p w14:paraId="4825F5D3" w14:textId="77777777" w:rsidR="001D2C5E" w:rsidRPr="009E5CCD" w:rsidRDefault="001D2C5E" w:rsidP="006A7D51">
                  <w:pPr>
                    <w:tabs>
                      <w:tab w:val="left" w:pos="720"/>
                    </w:tabs>
                    <w:overflowPunct w:val="0"/>
                    <w:autoSpaceDE w:val="0"/>
                    <w:autoSpaceDN w:val="0"/>
                    <w:adjustRightInd w:val="0"/>
                    <w:ind w:right="1631"/>
                    <w:jc w:val="both"/>
                    <w:rPr>
                      <w:rFonts w:ascii="Arial" w:hAnsi="Arial" w:cs="Arial"/>
                      <w:sz w:val="20"/>
                      <w:szCs w:val="20"/>
                      <w:lang w:val="en-US"/>
                    </w:rPr>
                  </w:pPr>
                  <w:r w:rsidRPr="009E5CCD">
                    <w:rPr>
                      <w:rFonts w:ascii="Arial" w:hAnsi="Arial" w:cs="Arial"/>
                      <w:sz w:val="20"/>
                      <w:szCs w:val="20"/>
                      <w:lang w:val="en-US"/>
                    </w:rPr>
                    <w:lastRenderedPageBreak/>
                    <w:t>LEITURA – LÓGICA</w:t>
                  </w:r>
                </w:p>
                <w:p w14:paraId="73547225" w14:textId="77777777" w:rsidR="001D2C5E" w:rsidRPr="009E5CCD" w:rsidRDefault="00856EBE" w:rsidP="006A7D51">
                  <w:pPr>
                    <w:tabs>
                      <w:tab w:val="left" w:pos="720"/>
                    </w:tabs>
                    <w:overflowPunct w:val="0"/>
                    <w:autoSpaceDE w:val="0"/>
                    <w:autoSpaceDN w:val="0"/>
                    <w:adjustRightInd w:val="0"/>
                    <w:ind w:right="1631"/>
                    <w:jc w:val="both"/>
                    <w:rPr>
                      <w:rFonts w:ascii="Arial" w:hAnsi="Arial" w:cs="Arial"/>
                      <w:sz w:val="20"/>
                      <w:szCs w:val="20"/>
                      <w:lang w:val="en-US"/>
                    </w:rPr>
                  </w:pPr>
                  <w:r w:rsidRPr="009E5CCD">
                    <w:rPr>
                      <w:rFonts w:ascii="Arial" w:hAnsi="Arial" w:cs="Arial"/>
                      <w:sz w:val="20"/>
                      <w:szCs w:val="20"/>
                      <w:lang w:val="en-US"/>
                    </w:rPr>
                    <w:t xml:space="preserve">. </w:t>
                  </w:r>
                  <w:r w:rsidR="001D2C5E" w:rsidRPr="009E5CCD">
                    <w:rPr>
                      <w:rFonts w:ascii="Arial" w:hAnsi="Arial" w:cs="Arial"/>
                      <w:sz w:val="20"/>
                      <w:szCs w:val="20"/>
                      <w:lang w:val="en-US"/>
                    </w:rPr>
                    <w:t>Leitura fatiada</w:t>
                  </w:r>
                </w:p>
                <w:p w14:paraId="09ABF51F" w14:textId="77777777" w:rsidR="001D2C5E" w:rsidRPr="009E5CCD" w:rsidRDefault="001D2C5E" w:rsidP="00856EBE">
                  <w:pPr>
                    <w:tabs>
                      <w:tab w:val="left" w:pos="720"/>
                    </w:tabs>
                    <w:overflowPunct w:val="0"/>
                    <w:autoSpaceDE w:val="0"/>
                    <w:autoSpaceDN w:val="0"/>
                    <w:adjustRightInd w:val="0"/>
                    <w:ind w:right="2064"/>
                    <w:jc w:val="both"/>
                    <w:rPr>
                      <w:rFonts w:ascii="Arial" w:hAnsi="Arial" w:cs="Arial"/>
                      <w:sz w:val="20"/>
                      <w:szCs w:val="20"/>
                      <w:lang w:val="en-US"/>
                    </w:rPr>
                  </w:pPr>
                  <w:r w:rsidRPr="009E5CCD">
                    <w:rPr>
                      <w:rFonts w:ascii="Arial" w:hAnsi="Arial" w:cs="Arial"/>
                      <w:sz w:val="20"/>
                      <w:szCs w:val="20"/>
                      <w:lang w:val="en-US"/>
                    </w:rPr>
                    <w:t>· Acesso a todos os tipos de textos (livro, quadrinhos, HQ, músicas, adivinhações, piadas, cartazes, rótulos, dicionários, jornais, revistas, bilhetes, convites, informativos, panfletos e outros);</w:t>
                  </w:r>
                </w:p>
                <w:p w14:paraId="24E76D85" w14:textId="77777777" w:rsidR="001D2C5E" w:rsidRPr="009E5CCD" w:rsidRDefault="001D2C5E" w:rsidP="006A7D51">
                  <w:pPr>
                    <w:tabs>
                      <w:tab w:val="left" w:pos="720"/>
                    </w:tabs>
                    <w:overflowPunct w:val="0"/>
                    <w:autoSpaceDE w:val="0"/>
                    <w:autoSpaceDN w:val="0"/>
                    <w:adjustRightInd w:val="0"/>
                    <w:ind w:right="1631"/>
                    <w:jc w:val="both"/>
                    <w:rPr>
                      <w:rFonts w:ascii="Arial" w:hAnsi="Arial" w:cs="Arial"/>
                      <w:sz w:val="20"/>
                      <w:szCs w:val="20"/>
                      <w:lang w:val="en-US"/>
                    </w:rPr>
                  </w:pPr>
                  <w:r w:rsidRPr="009E5CCD">
                    <w:rPr>
                      <w:rFonts w:ascii="Arial" w:hAnsi="Arial" w:cs="Arial"/>
                      <w:sz w:val="20"/>
                      <w:szCs w:val="20"/>
                      <w:lang w:val="en-US"/>
                    </w:rPr>
                    <w:t>· O professor lê histórias para os alunos e proporciona o manuseio dos livros pelos alunos;</w:t>
                  </w:r>
                </w:p>
                <w:p w14:paraId="5D615730" w14:textId="77777777" w:rsidR="001D2C5E" w:rsidRPr="009E5CCD" w:rsidRDefault="001D2C5E" w:rsidP="006A7D51">
                  <w:pPr>
                    <w:tabs>
                      <w:tab w:val="left" w:pos="720"/>
                    </w:tabs>
                    <w:overflowPunct w:val="0"/>
                    <w:autoSpaceDE w:val="0"/>
                    <w:autoSpaceDN w:val="0"/>
                    <w:adjustRightInd w:val="0"/>
                    <w:ind w:right="1631"/>
                    <w:jc w:val="both"/>
                    <w:rPr>
                      <w:rFonts w:ascii="Arial" w:hAnsi="Arial" w:cs="Arial"/>
                      <w:sz w:val="20"/>
                      <w:szCs w:val="20"/>
                      <w:lang w:val="en-US"/>
                    </w:rPr>
                  </w:pPr>
                  <w:r w:rsidRPr="009E5CCD">
                    <w:rPr>
                      <w:rFonts w:ascii="Arial" w:hAnsi="Arial" w:cs="Arial"/>
                      <w:sz w:val="20"/>
                      <w:szCs w:val="20"/>
                      <w:lang w:val="en-US"/>
                    </w:rPr>
                    <w:t>· Contar histórias utilizando diferentes recursos (fantoche, músicas, gestos, teatro de sombra, sucata, desenho);</w:t>
                  </w:r>
                </w:p>
                <w:p w14:paraId="7A5ABE66" w14:textId="77777777" w:rsidR="001D2C5E" w:rsidRPr="009E5CCD" w:rsidRDefault="001D2C5E" w:rsidP="00856EBE">
                  <w:pPr>
                    <w:tabs>
                      <w:tab w:val="left" w:pos="720"/>
                      <w:tab w:val="left" w:pos="7760"/>
                    </w:tabs>
                    <w:overflowPunct w:val="0"/>
                    <w:autoSpaceDE w:val="0"/>
                    <w:autoSpaceDN w:val="0"/>
                    <w:adjustRightInd w:val="0"/>
                    <w:ind w:right="1922"/>
                    <w:jc w:val="both"/>
                    <w:rPr>
                      <w:rFonts w:ascii="Arial" w:hAnsi="Arial" w:cs="Arial"/>
                      <w:sz w:val="20"/>
                      <w:szCs w:val="20"/>
                      <w:lang w:val="en-US"/>
                    </w:rPr>
                  </w:pPr>
                  <w:r w:rsidRPr="009E5CCD">
                    <w:rPr>
                      <w:rFonts w:ascii="Arial" w:hAnsi="Arial" w:cs="Arial"/>
                      <w:sz w:val="20"/>
                      <w:szCs w:val="20"/>
                      <w:lang w:val="en-US"/>
                    </w:rPr>
                    <w:t>· Interpretação oral do texto lido (identificação de personagens, cenário, época, conflitos, moralidade dos personagens da história em si – análise crítica);</w:t>
                  </w:r>
                </w:p>
                <w:p w14:paraId="064759D3" w14:textId="77777777" w:rsidR="001D2C5E" w:rsidRPr="009E5CCD" w:rsidRDefault="001D2C5E" w:rsidP="00856EBE">
                  <w:pPr>
                    <w:tabs>
                      <w:tab w:val="left" w:pos="720"/>
                    </w:tabs>
                    <w:overflowPunct w:val="0"/>
                    <w:autoSpaceDE w:val="0"/>
                    <w:autoSpaceDN w:val="0"/>
                    <w:adjustRightInd w:val="0"/>
                    <w:ind w:right="2064"/>
                    <w:jc w:val="both"/>
                    <w:rPr>
                      <w:rFonts w:ascii="Arial" w:hAnsi="Arial" w:cs="Arial"/>
                      <w:sz w:val="20"/>
                      <w:szCs w:val="20"/>
                      <w:lang w:val="en-US"/>
                    </w:rPr>
                  </w:pPr>
                  <w:r w:rsidRPr="009E5CCD">
                    <w:rPr>
                      <w:rFonts w:ascii="Arial" w:hAnsi="Arial" w:cs="Arial"/>
                      <w:sz w:val="20"/>
                      <w:szCs w:val="20"/>
                      <w:lang w:val="en-US"/>
                    </w:rPr>
                    <w:t>· Os ajudantes do dia levam livros para casa, os pais ou parentes l</w:t>
                  </w:r>
                  <w:r w:rsidR="00856EBE" w:rsidRPr="009E5CCD">
                    <w:rPr>
                      <w:rFonts w:ascii="Arial" w:hAnsi="Arial" w:cs="Arial"/>
                      <w:sz w:val="20"/>
                      <w:szCs w:val="20"/>
                      <w:lang w:val="en-US"/>
                    </w:rPr>
                    <w:t>e</w:t>
                  </w:r>
                  <w:r w:rsidRPr="009E5CCD">
                    <w:rPr>
                      <w:rFonts w:ascii="Arial" w:hAnsi="Arial" w:cs="Arial"/>
                      <w:sz w:val="20"/>
                      <w:szCs w:val="20"/>
                      <w:lang w:val="en-US"/>
                    </w:rPr>
                    <w:t>em para eles. No dia seguinte estes dois alunos (ajudantes do dia) na roda inicial, contam as histórias aos colegas da maneira que lembram;</w:t>
                  </w:r>
                </w:p>
                <w:p w14:paraId="7A4DB669" w14:textId="77777777" w:rsidR="001D2C5E" w:rsidRPr="009E5CCD" w:rsidRDefault="001D2C5E" w:rsidP="00856EBE">
                  <w:pPr>
                    <w:tabs>
                      <w:tab w:val="left" w:pos="720"/>
                      <w:tab w:val="left" w:pos="7902"/>
                    </w:tabs>
                    <w:overflowPunct w:val="0"/>
                    <w:autoSpaceDE w:val="0"/>
                    <w:autoSpaceDN w:val="0"/>
                    <w:adjustRightInd w:val="0"/>
                    <w:ind w:right="2064"/>
                    <w:jc w:val="both"/>
                    <w:rPr>
                      <w:rFonts w:ascii="Arial" w:hAnsi="Arial" w:cs="Arial"/>
                      <w:sz w:val="20"/>
                      <w:szCs w:val="20"/>
                      <w:lang w:val="en-US"/>
                    </w:rPr>
                  </w:pPr>
                  <w:r w:rsidRPr="009E5CCD">
                    <w:rPr>
                      <w:rFonts w:ascii="Arial" w:hAnsi="Arial" w:cs="Arial"/>
                      <w:sz w:val="20"/>
                      <w:szCs w:val="20"/>
                      <w:lang w:val="en-US"/>
                    </w:rPr>
                    <w:t>· Ilustração da história trabalhada (da parte que mais gostaram da história</w:t>
                  </w:r>
                  <w:proofErr w:type="gramStart"/>
                  <w:r w:rsidRPr="009E5CCD">
                    <w:rPr>
                      <w:rFonts w:ascii="Arial" w:hAnsi="Arial" w:cs="Arial"/>
                      <w:sz w:val="20"/>
                      <w:szCs w:val="20"/>
                      <w:lang w:val="en-US"/>
                    </w:rPr>
                    <w:t>,do</w:t>
                  </w:r>
                  <w:proofErr w:type="gramEnd"/>
                  <w:r w:rsidRPr="009E5CCD">
                    <w:rPr>
                      <w:rFonts w:ascii="Arial" w:hAnsi="Arial" w:cs="Arial"/>
                      <w:sz w:val="20"/>
                      <w:szCs w:val="20"/>
                      <w:lang w:val="en-US"/>
                    </w:rPr>
                    <w:t xml:space="preserve"> inicio, do fim, do personagem...);</w:t>
                  </w:r>
                </w:p>
                <w:p w14:paraId="125BD448" w14:textId="77777777" w:rsidR="001D2C5E" w:rsidRPr="009E5CCD" w:rsidRDefault="001D2C5E" w:rsidP="00856EBE">
                  <w:pPr>
                    <w:tabs>
                      <w:tab w:val="left" w:pos="720"/>
                      <w:tab w:val="left" w:pos="7760"/>
                    </w:tabs>
                    <w:overflowPunct w:val="0"/>
                    <w:autoSpaceDE w:val="0"/>
                    <w:autoSpaceDN w:val="0"/>
                    <w:adjustRightInd w:val="0"/>
                    <w:ind w:right="2064"/>
                    <w:jc w:val="both"/>
                    <w:rPr>
                      <w:rFonts w:ascii="Arial" w:hAnsi="Arial" w:cs="Arial"/>
                      <w:sz w:val="20"/>
                      <w:szCs w:val="20"/>
                      <w:lang w:val="en-US"/>
                    </w:rPr>
                  </w:pPr>
                  <w:r w:rsidRPr="009E5CCD">
                    <w:rPr>
                      <w:rFonts w:ascii="Arial" w:hAnsi="Arial" w:cs="Arial"/>
                      <w:sz w:val="20"/>
                      <w:szCs w:val="20"/>
                      <w:lang w:val="en-US"/>
                    </w:rPr>
                    <w:t>· Fazer uma ficha do livro lido, contendo o título, o nome do autor, o nomes dos personagens principais, ilustrações;</w:t>
                  </w:r>
                </w:p>
                <w:p w14:paraId="67EB84A1" w14:textId="77777777" w:rsidR="001D2C5E" w:rsidRPr="009E5CCD" w:rsidRDefault="001D2C5E" w:rsidP="006A7D51">
                  <w:pPr>
                    <w:tabs>
                      <w:tab w:val="left" w:pos="720"/>
                    </w:tabs>
                    <w:overflowPunct w:val="0"/>
                    <w:autoSpaceDE w:val="0"/>
                    <w:autoSpaceDN w:val="0"/>
                    <w:adjustRightInd w:val="0"/>
                    <w:ind w:right="1631"/>
                    <w:jc w:val="both"/>
                    <w:rPr>
                      <w:rFonts w:ascii="Arial" w:hAnsi="Arial" w:cs="Arial"/>
                      <w:sz w:val="20"/>
                      <w:szCs w:val="20"/>
                      <w:lang w:val="en-US"/>
                    </w:rPr>
                  </w:pPr>
                  <w:r w:rsidRPr="009E5CCD">
                    <w:rPr>
                      <w:rFonts w:ascii="Arial" w:hAnsi="Arial" w:cs="Arial"/>
                      <w:sz w:val="20"/>
                      <w:szCs w:val="20"/>
                      <w:lang w:val="en-US"/>
                    </w:rPr>
                    <w:t>· Leitura e compreensão das regras de jogos;</w:t>
                  </w:r>
                </w:p>
                <w:p w14:paraId="514BF05A" w14:textId="77777777" w:rsidR="001D2C5E" w:rsidRPr="009E5CCD" w:rsidRDefault="001D2C5E" w:rsidP="006A7D51">
                  <w:pPr>
                    <w:tabs>
                      <w:tab w:val="left" w:pos="720"/>
                    </w:tabs>
                    <w:overflowPunct w:val="0"/>
                    <w:autoSpaceDE w:val="0"/>
                    <w:autoSpaceDN w:val="0"/>
                    <w:adjustRightInd w:val="0"/>
                    <w:ind w:right="1631"/>
                    <w:jc w:val="both"/>
                    <w:rPr>
                      <w:rFonts w:ascii="Arial" w:hAnsi="Arial" w:cs="Arial"/>
                      <w:sz w:val="20"/>
                      <w:szCs w:val="20"/>
                      <w:lang w:val="en-US"/>
                    </w:rPr>
                  </w:pPr>
                  <w:r w:rsidRPr="009E5CCD">
                    <w:rPr>
                      <w:rFonts w:ascii="Arial" w:hAnsi="Arial" w:cs="Arial"/>
                      <w:sz w:val="20"/>
                      <w:szCs w:val="20"/>
                      <w:lang w:val="en-US"/>
                    </w:rPr>
                    <w:t>· Leitura dos passos da dobradura;</w:t>
                  </w:r>
                </w:p>
                <w:p w14:paraId="69507AB2" w14:textId="77777777" w:rsidR="001D2C5E" w:rsidRPr="009E5CCD" w:rsidRDefault="001D2C5E" w:rsidP="006A7D51">
                  <w:pPr>
                    <w:tabs>
                      <w:tab w:val="left" w:pos="720"/>
                    </w:tabs>
                    <w:overflowPunct w:val="0"/>
                    <w:autoSpaceDE w:val="0"/>
                    <w:autoSpaceDN w:val="0"/>
                    <w:adjustRightInd w:val="0"/>
                    <w:ind w:right="1631"/>
                    <w:jc w:val="both"/>
                    <w:rPr>
                      <w:rFonts w:ascii="Arial" w:hAnsi="Arial" w:cs="Arial"/>
                      <w:sz w:val="20"/>
                      <w:szCs w:val="20"/>
                      <w:lang w:val="en-US"/>
                    </w:rPr>
                  </w:pPr>
                  <w:r w:rsidRPr="009E5CCD">
                    <w:rPr>
                      <w:rFonts w:ascii="Arial" w:hAnsi="Arial" w:cs="Arial"/>
                      <w:sz w:val="20"/>
                      <w:szCs w:val="20"/>
                      <w:lang w:val="en-US"/>
                    </w:rPr>
                    <w:t>· Leitura das pistas da caça ao tesouro;</w:t>
                  </w:r>
                </w:p>
                <w:p w14:paraId="4F7FDBE0" w14:textId="77777777" w:rsidR="001D2C5E" w:rsidRPr="009E5CCD" w:rsidRDefault="001D2C5E" w:rsidP="006A7D51">
                  <w:pPr>
                    <w:tabs>
                      <w:tab w:val="left" w:pos="720"/>
                    </w:tabs>
                    <w:overflowPunct w:val="0"/>
                    <w:autoSpaceDE w:val="0"/>
                    <w:autoSpaceDN w:val="0"/>
                    <w:adjustRightInd w:val="0"/>
                    <w:ind w:right="1631"/>
                    <w:jc w:val="both"/>
                    <w:rPr>
                      <w:rFonts w:ascii="Arial" w:hAnsi="Arial" w:cs="Arial"/>
                      <w:sz w:val="20"/>
                      <w:szCs w:val="20"/>
                      <w:lang w:val="en-US"/>
                    </w:rPr>
                  </w:pPr>
                  <w:r w:rsidRPr="009E5CCD">
                    <w:rPr>
                      <w:rFonts w:ascii="Arial" w:hAnsi="Arial" w:cs="Arial"/>
                      <w:sz w:val="20"/>
                      <w:szCs w:val="20"/>
                      <w:lang w:val="en-US"/>
                    </w:rPr>
                    <w:t>· Trabalhar o prazer da leitura.</w:t>
                  </w:r>
                </w:p>
                <w:p w14:paraId="7722F8B6" w14:textId="77777777" w:rsidR="00856EBE" w:rsidRPr="009E5CCD" w:rsidRDefault="00856EBE" w:rsidP="006A7D51">
                  <w:pPr>
                    <w:tabs>
                      <w:tab w:val="left" w:pos="720"/>
                    </w:tabs>
                    <w:overflowPunct w:val="0"/>
                    <w:autoSpaceDE w:val="0"/>
                    <w:autoSpaceDN w:val="0"/>
                    <w:adjustRightInd w:val="0"/>
                    <w:ind w:right="1631"/>
                    <w:jc w:val="both"/>
                    <w:rPr>
                      <w:rFonts w:ascii="Arial" w:hAnsi="Arial" w:cs="Arial"/>
                      <w:sz w:val="20"/>
                      <w:szCs w:val="20"/>
                      <w:lang w:val="en-US"/>
                    </w:rPr>
                  </w:pPr>
                </w:p>
              </w:tc>
            </w:tr>
            <w:tr w:rsidR="001D2C5E" w:rsidRPr="009E5CCD" w14:paraId="660F2ECB" w14:textId="77777777" w:rsidTr="006A7D51">
              <w:tc>
                <w:tcPr>
                  <w:tcW w:w="10040" w:type="dxa"/>
                  <w:tcMar>
                    <w:top w:w="140" w:type="nil"/>
                    <w:right w:w="140" w:type="nil"/>
                  </w:tcMar>
                </w:tcPr>
                <w:p w14:paraId="578E5765" w14:textId="77777777" w:rsidR="001D2C5E" w:rsidRPr="009E5CCD" w:rsidRDefault="001D2C5E" w:rsidP="006A7D51">
                  <w:pPr>
                    <w:tabs>
                      <w:tab w:val="left" w:pos="720"/>
                    </w:tabs>
                    <w:overflowPunct w:val="0"/>
                    <w:autoSpaceDE w:val="0"/>
                    <w:autoSpaceDN w:val="0"/>
                    <w:adjustRightInd w:val="0"/>
                    <w:ind w:right="1631"/>
                    <w:jc w:val="both"/>
                    <w:rPr>
                      <w:rFonts w:ascii="Arial" w:hAnsi="Arial" w:cs="Arial"/>
                      <w:sz w:val="20"/>
                      <w:szCs w:val="20"/>
                      <w:lang w:val="en-US"/>
                    </w:rPr>
                  </w:pPr>
                  <w:r w:rsidRPr="009E5CCD">
                    <w:rPr>
                      <w:rFonts w:ascii="Arial" w:hAnsi="Arial" w:cs="Arial"/>
                      <w:sz w:val="20"/>
                      <w:szCs w:val="20"/>
                      <w:lang w:val="en-US"/>
                    </w:rPr>
                    <w:t>ORALIDADE</w:t>
                  </w:r>
                </w:p>
                <w:p w14:paraId="0ABB925D" w14:textId="77777777" w:rsidR="001D2C5E" w:rsidRPr="009E5CCD" w:rsidRDefault="001D2C5E" w:rsidP="006A7D51">
                  <w:pPr>
                    <w:tabs>
                      <w:tab w:val="left" w:pos="720"/>
                    </w:tabs>
                    <w:overflowPunct w:val="0"/>
                    <w:autoSpaceDE w:val="0"/>
                    <w:autoSpaceDN w:val="0"/>
                    <w:adjustRightInd w:val="0"/>
                    <w:ind w:right="1631"/>
                    <w:jc w:val="both"/>
                    <w:rPr>
                      <w:rFonts w:ascii="Arial" w:hAnsi="Arial" w:cs="Arial"/>
                      <w:sz w:val="20"/>
                      <w:szCs w:val="20"/>
                      <w:lang w:val="en-US"/>
                    </w:rPr>
                  </w:pPr>
                  <w:r w:rsidRPr="009E5CCD">
                    <w:rPr>
                      <w:rFonts w:ascii="Arial" w:hAnsi="Arial" w:cs="Arial"/>
                      <w:sz w:val="20"/>
                      <w:szCs w:val="20"/>
                      <w:lang w:val="en-US"/>
                    </w:rPr>
                    <w:t>· Roda da conversa:</w:t>
                  </w:r>
                </w:p>
                <w:p w14:paraId="58EAB700" w14:textId="77777777" w:rsidR="001D2C5E" w:rsidRPr="009E5CCD" w:rsidRDefault="001D2C5E" w:rsidP="006A7D51">
                  <w:pPr>
                    <w:tabs>
                      <w:tab w:val="left" w:pos="720"/>
                    </w:tabs>
                    <w:overflowPunct w:val="0"/>
                    <w:autoSpaceDE w:val="0"/>
                    <w:autoSpaceDN w:val="0"/>
                    <w:adjustRightInd w:val="0"/>
                    <w:ind w:right="1631"/>
                    <w:jc w:val="both"/>
                    <w:rPr>
                      <w:rFonts w:ascii="Arial" w:hAnsi="Arial" w:cs="Arial"/>
                      <w:sz w:val="20"/>
                      <w:szCs w:val="20"/>
                      <w:lang w:val="en-US"/>
                    </w:rPr>
                  </w:pPr>
                  <w:r w:rsidRPr="009E5CCD">
                    <w:rPr>
                      <w:rFonts w:ascii="Arial" w:hAnsi="Arial" w:cs="Arial"/>
                      <w:sz w:val="20"/>
                      <w:szCs w:val="20"/>
                      <w:lang w:val="en-US"/>
                    </w:rPr>
                    <w:t>- Diálogos informais ou por temas;</w:t>
                  </w:r>
                </w:p>
                <w:p w14:paraId="3F7B6433" w14:textId="77777777" w:rsidR="001D2C5E" w:rsidRPr="009E5CCD" w:rsidRDefault="001D2C5E" w:rsidP="006A7D51">
                  <w:pPr>
                    <w:tabs>
                      <w:tab w:val="left" w:pos="720"/>
                    </w:tabs>
                    <w:overflowPunct w:val="0"/>
                    <w:autoSpaceDE w:val="0"/>
                    <w:autoSpaceDN w:val="0"/>
                    <w:adjustRightInd w:val="0"/>
                    <w:ind w:right="1631"/>
                    <w:jc w:val="both"/>
                    <w:rPr>
                      <w:rFonts w:ascii="Arial" w:hAnsi="Arial" w:cs="Arial"/>
                      <w:sz w:val="20"/>
                      <w:szCs w:val="20"/>
                      <w:lang w:val="en-US"/>
                    </w:rPr>
                  </w:pPr>
                  <w:r w:rsidRPr="009E5CCD">
                    <w:rPr>
                      <w:rFonts w:ascii="Arial" w:hAnsi="Arial" w:cs="Arial"/>
                      <w:sz w:val="20"/>
                      <w:szCs w:val="20"/>
                      <w:lang w:val="en-US"/>
                    </w:rPr>
                    <w:t>- Leitura de livros;</w:t>
                  </w:r>
                </w:p>
                <w:p w14:paraId="7BBFD343" w14:textId="77777777" w:rsidR="001D2C5E" w:rsidRPr="009E5CCD" w:rsidRDefault="001D2C5E" w:rsidP="006A7D51">
                  <w:pPr>
                    <w:tabs>
                      <w:tab w:val="left" w:pos="720"/>
                    </w:tabs>
                    <w:overflowPunct w:val="0"/>
                    <w:autoSpaceDE w:val="0"/>
                    <w:autoSpaceDN w:val="0"/>
                    <w:adjustRightInd w:val="0"/>
                    <w:ind w:right="1631"/>
                    <w:jc w:val="both"/>
                    <w:rPr>
                      <w:rFonts w:ascii="Arial" w:hAnsi="Arial" w:cs="Arial"/>
                      <w:sz w:val="20"/>
                      <w:szCs w:val="20"/>
                      <w:lang w:val="en-US"/>
                    </w:rPr>
                  </w:pPr>
                  <w:r w:rsidRPr="009E5CCD">
                    <w:rPr>
                      <w:rFonts w:ascii="Arial" w:hAnsi="Arial" w:cs="Arial"/>
                      <w:sz w:val="20"/>
                      <w:szCs w:val="20"/>
                      <w:lang w:val="en-US"/>
                    </w:rPr>
                    <w:t>- Chamada (leitura do nome, o ajudante entrega...);</w:t>
                  </w:r>
                </w:p>
                <w:p w14:paraId="0918B046" w14:textId="77777777" w:rsidR="001D2C5E" w:rsidRPr="009E5CCD" w:rsidRDefault="001D2C5E" w:rsidP="006A7D51">
                  <w:pPr>
                    <w:tabs>
                      <w:tab w:val="left" w:pos="720"/>
                    </w:tabs>
                    <w:overflowPunct w:val="0"/>
                    <w:autoSpaceDE w:val="0"/>
                    <w:autoSpaceDN w:val="0"/>
                    <w:adjustRightInd w:val="0"/>
                    <w:ind w:right="1631"/>
                    <w:jc w:val="both"/>
                    <w:rPr>
                      <w:rFonts w:ascii="Arial" w:hAnsi="Arial" w:cs="Arial"/>
                      <w:sz w:val="20"/>
                      <w:szCs w:val="20"/>
                      <w:lang w:val="en-US"/>
                    </w:rPr>
                  </w:pPr>
                  <w:r w:rsidRPr="009E5CCD">
                    <w:rPr>
                      <w:rFonts w:ascii="Arial" w:hAnsi="Arial" w:cs="Arial"/>
                      <w:sz w:val="20"/>
                      <w:szCs w:val="20"/>
                      <w:lang w:val="en-US"/>
                    </w:rPr>
                    <w:t>- Recontar história;</w:t>
                  </w:r>
                </w:p>
                <w:p w14:paraId="132F1585" w14:textId="77777777" w:rsidR="001D2C5E" w:rsidRPr="009E5CCD" w:rsidRDefault="001D2C5E" w:rsidP="006A7D51">
                  <w:pPr>
                    <w:tabs>
                      <w:tab w:val="left" w:pos="720"/>
                    </w:tabs>
                    <w:overflowPunct w:val="0"/>
                    <w:autoSpaceDE w:val="0"/>
                    <w:autoSpaceDN w:val="0"/>
                    <w:adjustRightInd w:val="0"/>
                    <w:ind w:right="1631"/>
                    <w:jc w:val="both"/>
                    <w:rPr>
                      <w:rFonts w:ascii="Arial" w:hAnsi="Arial" w:cs="Arial"/>
                      <w:sz w:val="20"/>
                      <w:szCs w:val="20"/>
                      <w:lang w:val="en-US"/>
                    </w:rPr>
                  </w:pPr>
                  <w:r w:rsidRPr="009E5CCD">
                    <w:rPr>
                      <w:rFonts w:ascii="Arial" w:hAnsi="Arial" w:cs="Arial"/>
                      <w:sz w:val="20"/>
                      <w:szCs w:val="20"/>
                      <w:lang w:val="en-US"/>
                    </w:rPr>
                    <w:t>- Combinar regras;</w:t>
                  </w:r>
                </w:p>
                <w:p w14:paraId="1059499D" w14:textId="77777777" w:rsidR="001D2C5E" w:rsidRPr="009E5CCD" w:rsidRDefault="001D2C5E" w:rsidP="006A7D51">
                  <w:pPr>
                    <w:tabs>
                      <w:tab w:val="left" w:pos="720"/>
                    </w:tabs>
                    <w:overflowPunct w:val="0"/>
                    <w:autoSpaceDE w:val="0"/>
                    <w:autoSpaceDN w:val="0"/>
                    <w:adjustRightInd w:val="0"/>
                    <w:ind w:right="1631"/>
                    <w:jc w:val="both"/>
                    <w:rPr>
                      <w:rFonts w:ascii="Arial" w:hAnsi="Arial" w:cs="Arial"/>
                      <w:sz w:val="20"/>
                      <w:szCs w:val="20"/>
                      <w:lang w:val="en-US"/>
                    </w:rPr>
                  </w:pPr>
                  <w:r w:rsidRPr="009E5CCD">
                    <w:rPr>
                      <w:rFonts w:ascii="Arial" w:hAnsi="Arial" w:cs="Arial"/>
                      <w:sz w:val="20"/>
                      <w:szCs w:val="20"/>
                      <w:lang w:val="en-US"/>
                    </w:rPr>
                    <w:t>- Cantar músicas;</w:t>
                  </w:r>
                </w:p>
                <w:p w14:paraId="4C69CBA6" w14:textId="77777777" w:rsidR="001D2C5E" w:rsidRPr="009E5CCD" w:rsidRDefault="001D2C5E" w:rsidP="006A7D51">
                  <w:pPr>
                    <w:tabs>
                      <w:tab w:val="left" w:pos="720"/>
                    </w:tabs>
                    <w:overflowPunct w:val="0"/>
                    <w:autoSpaceDE w:val="0"/>
                    <w:autoSpaceDN w:val="0"/>
                    <w:adjustRightInd w:val="0"/>
                    <w:ind w:right="1631"/>
                    <w:jc w:val="both"/>
                    <w:rPr>
                      <w:rFonts w:ascii="Arial" w:hAnsi="Arial" w:cs="Arial"/>
                      <w:sz w:val="20"/>
                      <w:szCs w:val="20"/>
                      <w:lang w:val="en-US"/>
                    </w:rPr>
                  </w:pPr>
                  <w:r w:rsidRPr="009E5CCD">
                    <w:rPr>
                      <w:rFonts w:ascii="Arial" w:hAnsi="Arial" w:cs="Arial"/>
                      <w:sz w:val="20"/>
                      <w:szCs w:val="20"/>
                      <w:lang w:val="en-US"/>
                    </w:rPr>
                    <w:t>- Brincadeiras (elefante colorido);</w:t>
                  </w:r>
                </w:p>
                <w:p w14:paraId="11B68150" w14:textId="77777777" w:rsidR="001D2C5E" w:rsidRPr="009E5CCD" w:rsidRDefault="001D2C5E" w:rsidP="006A7D51">
                  <w:pPr>
                    <w:tabs>
                      <w:tab w:val="left" w:pos="720"/>
                    </w:tabs>
                    <w:overflowPunct w:val="0"/>
                    <w:autoSpaceDE w:val="0"/>
                    <w:autoSpaceDN w:val="0"/>
                    <w:adjustRightInd w:val="0"/>
                    <w:ind w:right="1631"/>
                    <w:jc w:val="both"/>
                    <w:rPr>
                      <w:rFonts w:ascii="Arial" w:hAnsi="Arial" w:cs="Arial"/>
                      <w:sz w:val="20"/>
                      <w:szCs w:val="20"/>
                      <w:lang w:val="en-US"/>
                    </w:rPr>
                  </w:pPr>
                  <w:r w:rsidRPr="009E5CCD">
                    <w:rPr>
                      <w:rFonts w:ascii="Arial" w:hAnsi="Arial" w:cs="Arial"/>
                      <w:sz w:val="20"/>
                      <w:szCs w:val="20"/>
                      <w:lang w:val="en-US"/>
                    </w:rPr>
                    <w:t xml:space="preserve">- </w:t>
                  </w:r>
                  <w:proofErr w:type="gramStart"/>
                  <w:r w:rsidRPr="009E5CCD">
                    <w:rPr>
                      <w:rFonts w:ascii="Arial" w:hAnsi="Arial" w:cs="Arial"/>
                      <w:sz w:val="20"/>
                      <w:szCs w:val="20"/>
                      <w:lang w:val="en-US"/>
                    </w:rPr>
                    <w:t>buscar</w:t>
                  </w:r>
                  <w:proofErr w:type="gramEnd"/>
                  <w:r w:rsidRPr="009E5CCD">
                    <w:rPr>
                      <w:rFonts w:ascii="Arial" w:hAnsi="Arial" w:cs="Arial"/>
                      <w:sz w:val="20"/>
                      <w:szCs w:val="20"/>
                      <w:lang w:val="en-US"/>
                    </w:rPr>
                    <w:t xml:space="preserve"> com a criança a seqüência e coerência nos fatos narrados;</w:t>
                  </w:r>
                </w:p>
                <w:p w14:paraId="218BA405" w14:textId="77777777" w:rsidR="001D2C5E" w:rsidRPr="009E5CCD" w:rsidRDefault="001D2C5E" w:rsidP="006A7D51">
                  <w:pPr>
                    <w:tabs>
                      <w:tab w:val="left" w:pos="720"/>
                    </w:tabs>
                    <w:overflowPunct w:val="0"/>
                    <w:autoSpaceDE w:val="0"/>
                    <w:autoSpaceDN w:val="0"/>
                    <w:adjustRightInd w:val="0"/>
                    <w:ind w:right="1631"/>
                    <w:jc w:val="both"/>
                    <w:rPr>
                      <w:rFonts w:ascii="Arial" w:hAnsi="Arial" w:cs="Arial"/>
                      <w:sz w:val="20"/>
                      <w:szCs w:val="20"/>
                      <w:lang w:val="en-US"/>
                    </w:rPr>
                  </w:pPr>
                  <w:r w:rsidRPr="009E5CCD">
                    <w:rPr>
                      <w:rFonts w:ascii="Arial" w:hAnsi="Arial" w:cs="Arial"/>
                      <w:sz w:val="20"/>
                      <w:szCs w:val="20"/>
                      <w:lang w:val="en-US"/>
                    </w:rPr>
                    <w:t>- Roda final de avaliação;</w:t>
                  </w:r>
                </w:p>
                <w:p w14:paraId="05201203" w14:textId="77777777" w:rsidR="001D2C5E" w:rsidRPr="009E5CCD" w:rsidRDefault="001D2C5E" w:rsidP="006A7D51">
                  <w:pPr>
                    <w:tabs>
                      <w:tab w:val="left" w:pos="720"/>
                    </w:tabs>
                    <w:overflowPunct w:val="0"/>
                    <w:autoSpaceDE w:val="0"/>
                    <w:autoSpaceDN w:val="0"/>
                    <w:adjustRightInd w:val="0"/>
                    <w:ind w:right="1631"/>
                    <w:jc w:val="both"/>
                    <w:rPr>
                      <w:rFonts w:ascii="Arial" w:hAnsi="Arial" w:cs="Arial"/>
                      <w:sz w:val="20"/>
                      <w:szCs w:val="20"/>
                      <w:lang w:val="en-US"/>
                    </w:rPr>
                  </w:pPr>
                  <w:r w:rsidRPr="009E5CCD">
                    <w:rPr>
                      <w:rFonts w:ascii="Arial" w:hAnsi="Arial" w:cs="Arial"/>
                      <w:sz w:val="20"/>
                      <w:szCs w:val="20"/>
                      <w:lang w:val="en-US"/>
                    </w:rPr>
                    <w:t>· Teatro:</w:t>
                  </w:r>
                </w:p>
                <w:p w14:paraId="3A5FA76D" w14:textId="77777777" w:rsidR="001D2C5E" w:rsidRPr="009E5CCD" w:rsidRDefault="001D2C5E" w:rsidP="006A7D51">
                  <w:pPr>
                    <w:tabs>
                      <w:tab w:val="left" w:pos="720"/>
                    </w:tabs>
                    <w:overflowPunct w:val="0"/>
                    <w:autoSpaceDE w:val="0"/>
                    <w:autoSpaceDN w:val="0"/>
                    <w:adjustRightInd w:val="0"/>
                    <w:ind w:right="1631"/>
                    <w:jc w:val="both"/>
                    <w:rPr>
                      <w:rFonts w:ascii="Arial" w:hAnsi="Arial" w:cs="Arial"/>
                      <w:sz w:val="20"/>
                      <w:szCs w:val="20"/>
                      <w:lang w:val="en-US"/>
                    </w:rPr>
                  </w:pPr>
                  <w:r w:rsidRPr="009E5CCD">
                    <w:rPr>
                      <w:rFonts w:ascii="Arial" w:hAnsi="Arial" w:cs="Arial"/>
                      <w:sz w:val="20"/>
                      <w:szCs w:val="20"/>
                      <w:lang w:val="en-US"/>
                    </w:rPr>
                    <w:t>- Dramatização de músicas;</w:t>
                  </w:r>
                </w:p>
                <w:p w14:paraId="02A6CC21" w14:textId="77777777" w:rsidR="001D2C5E" w:rsidRPr="009E5CCD" w:rsidRDefault="001D2C5E" w:rsidP="006A7D51">
                  <w:pPr>
                    <w:tabs>
                      <w:tab w:val="left" w:pos="720"/>
                    </w:tabs>
                    <w:overflowPunct w:val="0"/>
                    <w:autoSpaceDE w:val="0"/>
                    <w:autoSpaceDN w:val="0"/>
                    <w:adjustRightInd w:val="0"/>
                    <w:ind w:right="1631"/>
                    <w:jc w:val="both"/>
                    <w:rPr>
                      <w:rFonts w:ascii="Arial" w:hAnsi="Arial" w:cs="Arial"/>
                      <w:sz w:val="20"/>
                      <w:szCs w:val="20"/>
                      <w:lang w:val="en-US"/>
                    </w:rPr>
                  </w:pPr>
                  <w:r w:rsidRPr="009E5CCD">
                    <w:rPr>
                      <w:rFonts w:ascii="Arial" w:hAnsi="Arial" w:cs="Arial"/>
                      <w:sz w:val="20"/>
                      <w:szCs w:val="20"/>
                      <w:lang w:val="en-US"/>
                    </w:rPr>
                    <w:t>- Dramatização de histórias narradas pelas crianças;</w:t>
                  </w:r>
                </w:p>
                <w:p w14:paraId="53F1C50F" w14:textId="77777777" w:rsidR="001D2C5E" w:rsidRPr="009E5CCD" w:rsidRDefault="001D2C5E" w:rsidP="006A7D51">
                  <w:pPr>
                    <w:tabs>
                      <w:tab w:val="left" w:pos="720"/>
                    </w:tabs>
                    <w:overflowPunct w:val="0"/>
                    <w:autoSpaceDE w:val="0"/>
                    <w:autoSpaceDN w:val="0"/>
                    <w:adjustRightInd w:val="0"/>
                    <w:ind w:right="1631"/>
                    <w:jc w:val="both"/>
                    <w:rPr>
                      <w:rFonts w:ascii="Arial" w:hAnsi="Arial" w:cs="Arial"/>
                      <w:sz w:val="20"/>
                      <w:szCs w:val="20"/>
                      <w:lang w:val="en-US"/>
                    </w:rPr>
                  </w:pPr>
                  <w:r w:rsidRPr="009E5CCD">
                    <w:rPr>
                      <w:rFonts w:ascii="Arial" w:hAnsi="Arial" w:cs="Arial"/>
                      <w:sz w:val="20"/>
                      <w:szCs w:val="20"/>
                      <w:lang w:val="en-US"/>
                    </w:rPr>
                    <w:t>- Dramatização de histórias conhecidas/trabalhadas;</w:t>
                  </w:r>
                </w:p>
                <w:p w14:paraId="7D21BDB2" w14:textId="77777777" w:rsidR="001D2C5E" w:rsidRPr="009E5CCD" w:rsidRDefault="001D2C5E" w:rsidP="006A7D51">
                  <w:pPr>
                    <w:tabs>
                      <w:tab w:val="left" w:pos="720"/>
                    </w:tabs>
                    <w:overflowPunct w:val="0"/>
                    <w:autoSpaceDE w:val="0"/>
                    <w:autoSpaceDN w:val="0"/>
                    <w:adjustRightInd w:val="0"/>
                    <w:ind w:right="1631"/>
                    <w:jc w:val="both"/>
                    <w:rPr>
                      <w:rFonts w:ascii="Arial" w:hAnsi="Arial" w:cs="Arial"/>
                      <w:sz w:val="20"/>
                      <w:szCs w:val="20"/>
                      <w:lang w:val="en-US"/>
                    </w:rPr>
                  </w:pPr>
                  <w:r w:rsidRPr="009E5CCD">
                    <w:rPr>
                      <w:rFonts w:ascii="Arial" w:hAnsi="Arial" w:cs="Arial"/>
                      <w:sz w:val="20"/>
                      <w:szCs w:val="20"/>
                      <w:lang w:val="en-US"/>
                    </w:rPr>
                    <w:t>· Transmitir recados;</w:t>
                  </w:r>
                </w:p>
                <w:p w14:paraId="12774011" w14:textId="77777777" w:rsidR="001D2C5E" w:rsidRPr="009E5CCD" w:rsidRDefault="001D2C5E" w:rsidP="006A7D51">
                  <w:pPr>
                    <w:tabs>
                      <w:tab w:val="left" w:pos="720"/>
                    </w:tabs>
                    <w:overflowPunct w:val="0"/>
                    <w:autoSpaceDE w:val="0"/>
                    <w:autoSpaceDN w:val="0"/>
                    <w:adjustRightInd w:val="0"/>
                    <w:ind w:right="1631"/>
                    <w:jc w:val="both"/>
                    <w:rPr>
                      <w:rFonts w:ascii="Arial" w:hAnsi="Arial" w:cs="Arial"/>
                      <w:sz w:val="20"/>
                      <w:szCs w:val="20"/>
                      <w:lang w:val="en-US"/>
                    </w:rPr>
                  </w:pPr>
                  <w:r w:rsidRPr="009E5CCD">
                    <w:rPr>
                      <w:rFonts w:ascii="Arial" w:hAnsi="Arial" w:cs="Arial"/>
                      <w:sz w:val="20"/>
                      <w:szCs w:val="20"/>
                      <w:lang w:val="en-US"/>
                    </w:rPr>
                    <w:t>· Relatar fatos;</w:t>
                  </w:r>
                </w:p>
                <w:p w14:paraId="03E17CF5" w14:textId="77777777" w:rsidR="001D2C5E" w:rsidRPr="009E5CCD" w:rsidRDefault="001D2C5E" w:rsidP="006A7D51">
                  <w:pPr>
                    <w:tabs>
                      <w:tab w:val="left" w:pos="720"/>
                    </w:tabs>
                    <w:overflowPunct w:val="0"/>
                    <w:autoSpaceDE w:val="0"/>
                    <w:autoSpaceDN w:val="0"/>
                    <w:adjustRightInd w:val="0"/>
                    <w:ind w:right="1631"/>
                    <w:jc w:val="both"/>
                    <w:rPr>
                      <w:rFonts w:ascii="Arial" w:hAnsi="Arial" w:cs="Arial"/>
                      <w:sz w:val="20"/>
                      <w:szCs w:val="20"/>
                      <w:lang w:val="en-US"/>
                    </w:rPr>
                  </w:pPr>
                  <w:r w:rsidRPr="009E5CCD">
                    <w:rPr>
                      <w:rFonts w:ascii="Arial" w:hAnsi="Arial" w:cs="Arial"/>
                      <w:sz w:val="20"/>
                      <w:szCs w:val="20"/>
                      <w:lang w:val="en-US"/>
                    </w:rPr>
                    <w:t>· Brincadeiras:</w:t>
                  </w:r>
                </w:p>
                <w:p w14:paraId="7C837FFE" w14:textId="77777777" w:rsidR="001D2C5E" w:rsidRPr="009E5CCD" w:rsidRDefault="001D2C5E" w:rsidP="006A7D51">
                  <w:pPr>
                    <w:tabs>
                      <w:tab w:val="left" w:pos="720"/>
                    </w:tabs>
                    <w:overflowPunct w:val="0"/>
                    <w:autoSpaceDE w:val="0"/>
                    <w:autoSpaceDN w:val="0"/>
                    <w:adjustRightInd w:val="0"/>
                    <w:ind w:right="1631"/>
                    <w:jc w:val="both"/>
                    <w:rPr>
                      <w:rFonts w:ascii="Arial" w:hAnsi="Arial" w:cs="Arial"/>
                      <w:sz w:val="20"/>
                      <w:szCs w:val="20"/>
                      <w:lang w:val="en-US"/>
                    </w:rPr>
                  </w:pPr>
                  <w:r w:rsidRPr="009E5CCD">
                    <w:rPr>
                      <w:rFonts w:ascii="Arial" w:hAnsi="Arial" w:cs="Arial"/>
                      <w:sz w:val="20"/>
                      <w:szCs w:val="20"/>
                      <w:lang w:val="en-US"/>
                    </w:rPr>
                    <w:t>- Trava línguas;</w:t>
                  </w:r>
                </w:p>
                <w:p w14:paraId="5BD22DEE" w14:textId="77777777" w:rsidR="001D2C5E" w:rsidRPr="009E5CCD" w:rsidRDefault="001D2C5E" w:rsidP="006A7D51">
                  <w:pPr>
                    <w:tabs>
                      <w:tab w:val="left" w:pos="720"/>
                    </w:tabs>
                    <w:overflowPunct w:val="0"/>
                    <w:autoSpaceDE w:val="0"/>
                    <w:autoSpaceDN w:val="0"/>
                    <w:adjustRightInd w:val="0"/>
                    <w:ind w:right="1631"/>
                    <w:jc w:val="both"/>
                    <w:rPr>
                      <w:rFonts w:ascii="Arial" w:hAnsi="Arial" w:cs="Arial"/>
                      <w:sz w:val="20"/>
                      <w:szCs w:val="20"/>
                      <w:lang w:val="en-US"/>
                    </w:rPr>
                  </w:pPr>
                  <w:r w:rsidRPr="009E5CCD">
                    <w:rPr>
                      <w:rFonts w:ascii="Arial" w:hAnsi="Arial" w:cs="Arial"/>
                      <w:sz w:val="20"/>
                      <w:szCs w:val="20"/>
                      <w:lang w:val="en-US"/>
                    </w:rPr>
                    <w:t>- Parlendas;</w:t>
                  </w:r>
                </w:p>
                <w:p w14:paraId="2938EAA4" w14:textId="77777777" w:rsidR="001D2C5E" w:rsidRPr="009E5CCD" w:rsidRDefault="001D2C5E" w:rsidP="006A7D51">
                  <w:pPr>
                    <w:tabs>
                      <w:tab w:val="left" w:pos="720"/>
                    </w:tabs>
                    <w:overflowPunct w:val="0"/>
                    <w:autoSpaceDE w:val="0"/>
                    <w:autoSpaceDN w:val="0"/>
                    <w:adjustRightInd w:val="0"/>
                    <w:ind w:right="1631"/>
                    <w:jc w:val="both"/>
                    <w:rPr>
                      <w:rFonts w:ascii="Arial" w:hAnsi="Arial" w:cs="Arial"/>
                      <w:sz w:val="20"/>
                      <w:szCs w:val="20"/>
                      <w:lang w:val="en-US"/>
                    </w:rPr>
                  </w:pPr>
                  <w:r w:rsidRPr="009E5CCD">
                    <w:rPr>
                      <w:rFonts w:ascii="Arial" w:hAnsi="Arial" w:cs="Arial"/>
                      <w:sz w:val="20"/>
                      <w:szCs w:val="20"/>
                      <w:lang w:val="en-US"/>
                    </w:rPr>
                    <w:t>- Poemas;</w:t>
                  </w:r>
                </w:p>
                <w:p w14:paraId="078E4DA1" w14:textId="77777777" w:rsidR="001D2C5E" w:rsidRPr="009E5CCD" w:rsidRDefault="001D2C5E" w:rsidP="006A7D51">
                  <w:pPr>
                    <w:tabs>
                      <w:tab w:val="left" w:pos="720"/>
                    </w:tabs>
                    <w:overflowPunct w:val="0"/>
                    <w:autoSpaceDE w:val="0"/>
                    <w:autoSpaceDN w:val="0"/>
                    <w:adjustRightInd w:val="0"/>
                    <w:ind w:right="1631"/>
                    <w:jc w:val="both"/>
                    <w:rPr>
                      <w:rFonts w:ascii="Arial" w:hAnsi="Arial" w:cs="Arial"/>
                      <w:sz w:val="20"/>
                      <w:szCs w:val="20"/>
                      <w:lang w:val="en-US"/>
                    </w:rPr>
                  </w:pPr>
                  <w:r w:rsidRPr="009E5CCD">
                    <w:rPr>
                      <w:rFonts w:ascii="Arial" w:hAnsi="Arial" w:cs="Arial"/>
                      <w:sz w:val="20"/>
                      <w:szCs w:val="20"/>
                      <w:lang w:val="en-US"/>
                    </w:rPr>
                    <w:t>- Senha com fonema (entra na sala quem falar uma palavra com determinada letra);</w:t>
                  </w:r>
                </w:p>
                <w:p w14:paraId="7944C7DE" w14:textId="77777777" w:rsidR="001D2C5E" w:rsidRPr="009E5CCD" w:rsidRDefault="001D2C5E" w:rsidP="00F3615C">
                  <w:pPr>
                    <w:tabs>
                      <w:tab w:val="left" w:pos="720"/>
                    </w:tabs>
                    <w:overflowPunct w:val="0"/>
                    <w:autoSpaceDE w:val="0"/>
                    <w:autoSpaceDN w:val="0"/>
                    <w:adjustRightInd w:val="0"/>
                    <w:ind w:right="1631"/>
                    <w:jc w:val="both"/>
                    <w:rPr>
                      <w:rFonts w:ascii="Arial" w:hAnsi="Arial" w:cs="Arial"/>
                      <w:sz w:val="20"/>
                      <w:szCs w:val="20"/>
                      <w:lang w:val="en-US"/>
                    </w:rPr>
                  </w:pPr>
                  <w:r w:rsidRPr="009E5CCD">
                    <w:rPr>
                      <w:rFonts w:ascii="Arial" w:hAnsi="Arial" w:cs="Arial"/>
                      <w:sz w:val="20"/>
                      <w:szCs w:val="20"/>
                      <w:lang w:val="en-US"/>
                    </w:rPr>
                    <w:t>Descobrir o que tem na caixa surpresa a partir de dicas;</w:t>
                  </w:r>
                </w:p>
                <w:p w14:paraId="5EB47A32" w14:textId="77777777" w:rsidR="001D2C5E" w:rsidRPr="009E5CCD" w:rsidRDefault="001D2C5E" w:rsidP="00F3615C">
                  <w:pPr>
                    <w:tabs>
                      <w:tab w:val="left" w:pos="720"/>
                    </w:tabs>
                    <w:overflowPunct w:val="0"/>
                    <w:autoSpaceDE w:val="0"/>
                    <w:autoSpaceDN w:val="0"/>
                    <w:adjustRightInd w:val="0"/>
                    <w:ind w:right="1631"/>
                    <w:jc w:val="both"/>
                    <w:rPr>
                      <w:rFonts w:ascii="Arial" w:hAnsi="Arial" w:cs="Arial"/>
                      <w:sz w:val="20"/>
                      <w:szCs w:val="20"/>
                      <w:lang w:val="en-US"/>
                    </w:rPr>
                  </w:pPr>
                  <w:r w:rsidRPr="009E5CCD">
                    <w:rPr>
                      <w:rFonts w:ascii="Arial" w:hAnsi="Arial" w:cs="Arial"/>
                      <w:sz w:val="20"/>
                      <w:szCs w:val="20"/>
                      <w:lang w:val="en-US"/>
                    </w:rPr>
                    <w:lastRenderedPageBreak/>
                    <w:t>Elaborar uma história a partir de um objeto ou figuras;</w:t>
                  </w:r>
                </w:p>
                <w:p w14:paraId="4CC0B564" w14:textId="77777777" w:rsidR="001D2C5E" w:rsidRPr="009E5CCD" w:rsidRDefault="001D2C5E" w:rsidP="00F3615C">
                  <w:pPr>
                    <w:tabs>
                      <w:tab w:val="left" w:pos="720"/>
                    </w:tabs>
                    <w:overflowPunct w:val="0"/>
                    <w:autoSpaceDE w:val="0"/>
                    <w:autoSpaceDN w:val="0"/>
                    <w:adjustRightInd w:val="0"/>
                    <w:ind w:right="1631"/>
                    <w:jc w:val="both"/>
                    <w:rPr>
                      <w:rFonts w:ascii="Arial" w:hAnsi="Arial" w:cs="Arial"/>
                      <w:sz w:val="20"/>
                      <w:szCs w:val="20"/>
                      <w:lang w:val="en-US"/>
                    </w:rPr>
                  </w:pPr>
                  <w:r w:rsidRPr="009E5CCD">
                    <w:rPr>
                      <w:rFonts w:ascii="Arial" w:hAnsi="Arial" w:cs="Arial"/>
                      <w:sz w:val="20"/>
                      <w:szCs w:val="20"/>
                      <w:lang w:val="en-US"/>
                    </w:rPr>
                    <w:t>Ao apresentar o crachá a criança fala seu nome completo;</w:t>
                  </w:r>
                </w:p>
                <w:p w14:paraId="17FBA661" w14:textId="77777777" w:rsidR="001D2C5E" w:rsidRPr="009E5CCD" w:rsidRDefault="001D2C5E" w:rsidP="00F3615C">
                  <w:pPr>
                    <w:tabs>
                      <w:tab w:val="left" w:pos="720"/>
                    </w:tabs>
                    <w:overflowPunct w:val="0"/>
                    <w:autoSpaceDE w:val="0"/>
                    <w:autoSpaceDN w:val="0"/>
                    <w:adjustRightInd w:val="0"/>
                    <w:ind w:right="1631"/>
                    <w:jc w:val="both"/>
                    <w:rPr>
                      <w:rFonts w:ascii="Arial" w:hAnsi="Arial" w:cs="Arial"/>
                      <w:sz w:val="20"/>
                      <w:szCs w:val="20"/>
                      <w:lang w:val="en-US"/>
                    </w:rPr>
                  </w:pPr>
                  <w:r w:rsidRPr="009E5CCD">
                    <w:rPr>
                      <w:rFonts w:ascii="Arial" w:hAnsi="Arial" w:cs="Arial"/>
                      <w:sz w:val="20"/>
                      <w:szCs w:val="20"/>
                      <w:lang w:val="en-US"/>
                    </w:rPr>
                    <w:t>Apresentar o nome completo cantando;</w:t>
                  </w:r>
                </w:p>
                <w:p w14:paraId="2C2AA40B" w14:textId="77777777" w:rsidR="001D2C5E" w:rsidRPr="009E5CCD" w:rsidRDefault="001D2C5E" w:rsidP="00F3615C">
                  <w:pPr>
                    <w:tabs>
                      <w:tab w:val="left" w:pos="720"/>
                    </w:tabs>
                    <w:overflowPunct w:val="0"/>
                    <w:autoSpaceDE w:val="0"/>
                    <w:autoSpaceDN w:val="0"/>
                    <w:adjustRightInd w:val="0"/>
                    <w:ind w:right="1631"/>
                    <w:jc w:val="both"/>
                    <w:rPr>
                      <w:rFonts w:ascii="Arial" w:hAnsi="Arial" w:cs="Arial"/>
                      <w:sz w:val="20"/>
                      <w:szCs w:val="20"/>
                      <w:lang w:val="en-US"/>
                    </w:rPr>
                  </w:pPr>
                  <w:r w:rsidRPr="009E5CCD">
                    <w:rPr>
                      <w:rFonts w:ascii="Arial" w:hAnsi="Arial" w:cs="Arial"/>
                      <w:sz w:val="20"/>
                      <w:szCs w:val="20"/>
                      <w:lang w:val="en-US"/>
                    </w:rPr>
                    <w:t>Contar história aos alunos e ao surgir novas palavras, pesquisar no dicionário;</w:t>
                  </w:r>
                </w:p>
                <w:p w14:paraId="7AE3F470" w14:textId="77777777" w:rsidR="001D2C5E" w:rsidRPr="009E5CCD" w:rsidRDefault="001D2C5E" w:rsidP="00F3615C">
                  <w:pPr>
                    <w:tabs>
                      <w:tab w:val="left" w:pos="720"/>
                    </w:tabs>
                    <w:overflowPunct w:val="0"/>
                    <w:autoSpaceDE w:val="0"/>
                    <w:autoSpaceDN w:val="0"/>
                    <w:adjustRightInd w:val="0"/>
                    <w:ind w:right="1631"/>
                    <w:jc w:val="both"/>
                    <w:rPr>
                      <w:rFonts w:ascii="Arial" w:hAnsi="Arial" w:cs="Arial"/>
                      <w:sz w:val="20"/>
                      <w:szCs w:val="20"/>
                      <w:lang w:val="en-US"/>
                    </w:rPr>
                  </w:pPr>
                  <w:r w:rsidRPr="009E5CCD">
                    <w:rPr>
                      <w:rFonts w:ascii="Arial" w:hAnsi="Arial" w:cs="Arial"/>
                      <w:sz w:val="20"/>
                      <w:szCs w:val="20"/>
                      <w:lang w:val="en-US"/>
                    </w:rPr>
                    <w:t>Brincadeiras que envolvam a palavra falada: telefone sem fio, comida brasileira, rimas;</w:t>
                  </w:r>
                </w:p>
                <w:p w14:paraId="1625609B" w14:textId="77777777" w:rsidR="001D2C5E" w:rsidRPr="009E5CCD" w:rsidRDefault="001D2C5E" w:rsidP="00F3615C">
                  <w:pPr>
                    <w:tabs>
                      <w:tab w:val="left" w:pos="720"/>
                    </w:tabs>
                    <w:overflowPunct w:val="0"/>
                    <w:autoSpaceDE w:val="0"/>
                    <w:autoSpaceDN w:val="0"/>
                    <w:adjustRightInd w:val="0"/>
                    <w:ind w:right="1631"/>
                    <w:jc w:val="both"/>
                    <w:rPr>
                      <w:rFonts w:ascii="Arial" w:hAnsi="Arial" w:cs="Arial"/>
                      <w:sz w:val="20"/>
                      <w:szCs w:val="20"/>
                      <w:lang w:val="en-US"/>
                    </w:rPr>
                  </w:pPr>
                  <w:r w:rsidRPr="009E5CCD">
                    <w:rPr>
                      <w:rFonts w:ascii="Arial" w:hAnsi="Arial" w:cs="Arial"/>
                      <w:sz w:val="20"/>
                      <w:szCs w:val="20"/>
                      <w:lang w:val="en-US"/>
                    </w:rPr>
                    <w:t>Relatar sentimentos e emoções;</w:t>
                  </w:r>
                </w:p>
                <w:p w14:paraId="32F7CDC9" w14:textId="77777777" w:rsidR="001D2C5E" w:rsidRPr="009E5CCD" w:rsidRDefault="001D2C5E" w:rsidP="00F3615C">
                  <w:pPr>
                    <w:tabs>
                      <w:tab w:val="left" w:pos="720"/>
                    </w:tabs>
                    <w:overflowPunct w:val="0"/>
                    <w:autoSpaceDE w:val="0"/>
                    <w:autoSpaceDN w:val="0"/>
                    <w:adjustRightInd w:val="0"/>
                    <w:ind w:right="1631"/>
                    <w:jc w:val="both"/>
                    <w:rPr>
                      <w:rFonts w:ascii="Arial" w:hAnsi="Arial" w:cs="Arial"/>
                      <w:sz w:val="20"/>
                      <w:szCs w:val="20"/>
                      <w:lang w:val="en-US"/>
                    </w:rPr>
                  </w:pPr>
                  <w:r w:rsidRPr="009E5CCD">
                    <w:rPr>
                      <w:rFonts w:ascii="Arial" w:hAnsi="Arial" w:cs="Arial"/>
                      <w:sz w:val="20"/>
                      <w:szCs w:val="20"/>
                      <w:lang w:val="en-US"/>
                    </w:rPr>
                    <w:t>Dar opinião sobre o que aprendeu;</w:t>
                  </w:r>
                </w:p>
                <w:p w14:paraId="679E69B0" w14:textId="77777777" w:rsidR="001D2C5E" w:rsidRPr="009E5CCD" w:rsidRDefault="001D2C5E" w:rsidP="00F3615C">
                  <w:pPr>
                    <w:tabs>
                      <w:tab w:val="left" w:pos="720"/>
                    </w:tabs>
                    <w:overflowPunct w:val="0"/>
                    <w:autoSpaceDE w:val="0"/>
                    <w:autoSpaceDN w:val="0"/>
                    <w:adjustRightInd w:val="0"/>
                    <w:ind w:right="1631"/>
                    <w:jc w:val="both"/>
                    <w:rPr>
                      <w:rFonts w:ascii="Arial" w:hAnsi="Arial" w:cs="Arial"/>
                      <w:sz w:val="20"/>
                      <w:szCs w:val="20"/>
                      <w:lang w:val="en-US"/>
                    </w:rPr>
                  </w:pPr>
                  <w:r w:rsidRPr="009E5CCD">
                    <w:rPr>
                      <w:rFonts w:ascii="Arial" w:hAnsi="Arial" w:cs="Arial"/>
                      <w:sz w:val="20"/>
                      <w:szCs w:val="20"/>
                      <w:lang w:val="en-US"/>
                    </w:rPr>
                    <w:t>Elaborar lista com critérios;</w:t>
                  </w:r>
                </w:p>
                <w:p w14:paraId="434984B1" w14:textId="77777777" w:rsidR="001D2C5E" w:rsidRPr="009E5CCD" w:rsidRDefault="001D2C5E" w:rsidP="00F3615C">
                  <w:pPr>
                    <w:tabs>
                      <w:tab w:val="left" w:pos="720"/>
                    </w:tabs>
                    <w:overflowPunct w:val="0"/>
                    <w:autoSpaceDE w:val="0"/>
                    <w:autoSpaceDN w:val="0"/>
                    <w:adjustRightInd w:val="0"/>
                    <w:ind w:right="1631"/>
                    <w:jc w:val="both"/>
                    <w:rPr>
                      <w:rFonts w:ascii="Arial" w:hAnsi="Arial" w:cs="Arial"/>
                      <w:sz w:val="20"/>
                      <w:szCs w:val="20"/>
                      <w:lang w:val="en-US"/>
                    </w:rPr>
                  </w:pPr>
                  <w:r w:rsidRPr="009E5CCD">
                    <w:rPr>
                      <w:rFonts w:ascii="Arial" w:hAnsi="Arial" w:cs="Arial"/>
                      <w:sz w:val="20"/>
                      <w:szCs w:val="20"/>
                      <w:lang w:val="en-US"/>
                    </w:rPr>
                    <w:t>Dar opiniões sobre conflitos de sala ou de acontecimentos da escola ou do dia-a-dia;</w:t>
                  </w:r>
                </w:p>
                <w:p w14:paraId="76744886" w14:textId="77777777" w:rsidR="00F3615C" w:rsidRPr="009E5CCD" w:rsidRDefault="001D2C5E" w:rsidP="00F3615C">
                  <w:pPr>
                    <w:tabs>
                      <w:tab w:val="left" w:pos="720"/>
                    </w:tabs>
                    <w:overflowPunct w:val="0"/>
                    <w:autoSpaceDE w:val="0"/>
                    <w:autoSpaceDN w:val="0"/>
                    <w:adjustRightInd w:val="0"/>
                    <w:ind w:right="1631"/>
                    <w:jc w:val="both"/>
                    <w:rPr>
                      <w:rFonts w:ascii="Arial" w:hAnsi="Arial" w:cs="Arial"/>
                      <w:sz w:val="20"/>
                      <w:szCs w:val="20"/>
                      <w:lang w:val="en-US"/>
                    </w:rPr>
                  </w:pPr>
                  <w:r w:rsidRPr="009E5CCD">
                    <w:rPr>
                      <w:rFonts w:ascii="Arial" w:hAnsi="Arial" w:cs="Arial"/>
                      <w:sz w:val="20"/>
                      <w:szCs w:val="20"/>
                      <w:lang w:val="en-US"/>
                    </w:rPr>
                    <w:t>Dar continuidade à frase, pequenos textos e histórias, iniciados por outros colegas (sequência lógica do pensamento).</w:t>
                  </w:r>
                </w:p>
              </w:tc>
            </w:tr>
            <w:tr w:rsidR="001D2C5E" w:rsidRPr="009E5CCD" w14:paraId="677A9931" w14:textId="77777777" w:rsidTr="006A7D51">
              <w:tc>
                <w:tcPr>
                  <w:tcW w:w="10040" w:type="dxa"/>
                  <w:tcMar>
                    <w:top w:w="140" w:type="nil"/>
                    <w:right w:w="140" w:type="nil"/>
                  </w:tcMar>
                </w:tcPr>
                <w:p w14:paraId="6F831429" w14:textId="77777777" w:rsidR="001D2C5E" w:rsidRPr="009E5CCD" w:rsidRDefault="001D2C5E" w:rsidP="00F3615C">
                  <w:pPr>
                    <w:tabs>
                      <w:tab w:val="left" w:pos="720"/>
                    </w:tabs>
                    <w:overflowPunct w:val="0"/>
                    <w:autoSpaceDE w:val="0"/>
                    <w:autoSpaceDN w:val="0"/>
                    <w:adjustRightInd w:val="0"/>
                    <w:ind w:right="1631"/>
                    <w:jc w:val="both"/>
                    <w:rPr>
                      <w:rFonts w:ascii="Arial" w:hAnsi="Arial" w:cs="Arial"/>
                      <w:sz w:val="20"/>
                      <w:szCs w:val="20"/>
                      <w:lang w:val="en-US"/>
                    </w:rPr>
                  </w:pPr>
                  <w:r w:rsidRPr="009E5CCD">
                    <w:rPr>
                      <w:rFonts w:ascii="Arial" w:hAnsi="Arial" w:cs="Arial"/>
                      <w:sz w:val="20"/>
                      <w:szCs w:val="20"/>
                      <w:lang w:val="en-US"/>
                    </w:rPr>
                    <w:lastRenderedPageBreak/>
                    <w:t>Descrição de obras de arte/cartazes/figuras de livro;</w:t>
                  </w:r>
                </w:p>
                <w:p w14:paraId="12A950C0" w14:textId="77777777" w:rsidR="001D2C5E" w:rsidRPr="009E5CCD" w:rsidRDefault="001D2C5E" w:rsidP="00F3615C">
                  <w:pPr>
                    <w:tabs>
                      <w:tab w:val="left" w:pos="720"/>
                    </w:tabs>
                    <w:overflowPunct w:val="0"/>
                    <w:autoSpaceDE w:val="0"/>
                    <w:autoSpaceDN w:val="0"/>
                    <w:adjustRightInd w:val="0"/>
                    <w:ind w:right="1631"/>
                    <w:jc w:val="both"/>
                    <w:rPr>
                      <w:rFonts w:ascii="Arial" w:hAnsi="Arial" w:cs="Arial"/>
                      <w:sz w:val="20"/>
                      <w:szCs w:val="20"/>
                      <w:lang w:val="en-US"/>
                    </w:rPr>
                  </w:pPr>
                  <w:r w:rsidRPr="009E5CCD">
                    <w:rPr>
                      <w:rFonts w:ascii="Arial" w:hAnsi="Arial" w:cs="Arial"/>
                      <w:sz w:val="20"/>
                      <w:szCs w:val="20"/>
                      <w:lang w:val="en-US"/>
                    </w:rPr>
                    <w:t>Leitura de símbolos;</w:t>
                  </w:r>
                </w:p>
                <w:p w14:paraId="048B7FF0" w14:textId="77777777" w:rsidR="001D2C5E" w:rsidRPr="009E5CCD" w:rsidRDefault="001D2C5E" w:rsidP="00F3615C">
                  <w:pPr>
                    <w:tabs>
                      <w:tab w:val="left" w:pos="720"/>
                    </w:tabs>
                    <w:overflowPunct w:val="0"/>
                    <w:autoSpaceDE w:val="0"/>
                    <w:autoSpaceDN w:val="0"/>
                    <w:adjustRightInd w:val="0"/>
                    <w:ind w:right="1631"/>
                    <w:jc w:val="both"/>
                    <w:rPr>
                      <w:rFonts w:ascii="Arial" w:hAnsi="Arial" w:cs="Arial"/>
                      <w:sz w:val="20"/>
                      <w:szCs w:val="20"/>
                      <w:lang w:val="en-US"/>
                    </w:rPr>
                  </w:pPr>
                  <w:r w:rsidRPr="009E5CCD">
                    <w:rPr>
                      <w:rFonts w:ascii="Arial" w:hAnsi="Arial" w:cs="Arial"/>
                      <w:sz w:val="20"/>
                      <w:szCs w:val="20"/>
                      <w:lang w:val="en-US"/>
                    </w:rPr>
                    <w:t>A partir de livros sem escrita a criança inventa sua história</w:t>
                  </w:r>
                  <w:r w:rsidR="00F3615C" w:rsidRPr="009E5CCD">
                    <w:rPr>
                      <w:rFonts w:ascii="Arial" w:hAnsi="Arial" w:cs="Arial"/>
                      <w:sz w:val="20"/>
                      <w:szCs w:val="20"/>
                      <w:lang w:val="en-US"/>
                    </w:rPr>
                    <w:t xml:space="preserve"> (oralmente ou por escrito)</w:t>
                  </w:r>
                  <w:r w:rsidRPr="009E5CCD">
                    <w:rPr>
                      <w:rFonts w:ascii="Arial" w:hAnsi="Arial" w:cs="Arial"/>
                      <w:sz w:val="20"/>
                      <w:szCs w:val="20"/>
                      <w:lang w:val="en-US"/>
                    </w:rPr>
                    <w:t>;</w:t>
                  </w:r>
                </w:p>
                <w:p w14:paraId="76B7D7C7" w14:textId="77777777" w:rsidR="001D2C5E" w:rsidRPr="009E5CCD" w:rsidRDefault="001D2C5E" w:rsidP="00D629B0">
                  <w:pPr>
                    <w:tabs>
                      <w:tab w:val="left" w:pos="720"/>
                    </w:tabs>
                    <w:overflowPunct w:val="0"/>
                    <w:autoSpaceDE w:val="0"/>
                    <w:autoSpaceDN w:val="0"/>
                    <w:adjustRightInd w:val="0"/>
                    <w:ind w:right="1631"/>
                    <w:jc w:val="both"/>
                    <w:rPr>
                      <w:rFonts w:ascii="Arial" w:hAnsi="Arial" w:cs="Arial"/>
                      <w:sz w:val="20"/>
                      <w:szCs w:val="20"/>
                      <w:lang w:val="en-US"/>
                    </w:rPr>
                  </w:pPr>
                  <w:r w:rsidRPr="009E5CCD">
                    <w:rPr>
                      <w:rFonts w:ascii="Arial" w:hAnsi="Arial" w:cs="Arial"/>
                      <w:sz w:val="20"/>
                      <w:szCs w:val="20"/>
                      <w:lang w:val="en-US"/>
                    </w:rPr>
                    <w:t>A partir de uma imagem, descrever detalhes, posições, etc;</w:t>
                  </w:r>
                </w:p>
                <w:p w14:paraId="05DDD2F9" w14:textId="77777777" w:rsidR="001D2C5E" w:rsidRPr="009E5CCD" w:rsidRDefault="001D2C5E" w:rsidP="00D629B0">
                  <w:pPr>
                    <w:tabs>
                      <w:tab w:val="left" w:pos="720"/>
                    </w:tabs>
                    <w:overflowPunct w:val="0"/>
                    <w:autoSpaceDE w:val="0"/>
                    <w:autoSpaceDN w:val="0"/>
                    <w:adjustRightInd w:val="0"/>
                    <w:ind w:right="1631"/>
                    <w:jc w:val="both"/>
                    <w:rPr>
                      <w:rFonts w:ascii="Arial" w:hAnsi="Arial" w:cs="Arial"/>
                      <w:sz w:val="20"/>
                      <w:szCs w:val="20"/>
                      <w:lang w:val="en-US"/>
                    </w:rPr>
                  </w:pPr>
                  <w:r w:rsidRPr="009E5CCD">
                    <w:rPr>
                      <w:rFonts w:ascii="Arial" w:hAnsi="Arial" w:cs="Arial"/>
                      <w:sz w:val="20"/>
                      <w:szCs w:val="20"/>
                      <w:lang w:val="en-US"/>
                    </w:rPr>
                    <w:t>Montar a receita utilizando desenho ou rótulos;</w:t>
                  </w:r>
                </w:p>
                <w:p w14:paraId="29F360AB" w14:textId="77777777" w:rsidR="001D2C5E" w:rsidRPr="009E5CCD" w:rsidRDefault="001D2C5E" w:rsidP="00D629B0">
                  <w:pPr>
                    <w:tabs>
                      <w:tab w:val="left" w:pos="720"/>
                    </w:tabs>
                    <w:overflowPunct w:val="0"/>
                    <w:autoSpaceDE w:val="0"/>
                    <w:autoSpaceDN w:val="0"/>
                    <w:adjustRightInd w:val="0"/>
                    <w:ind w:right="1631"/>
                    <w:jc w:val="both"/>
                    <w:rPr>
                      <w:rFonts w:ascii="Arial" w:hAnsi="Arial" w:cs="Arial"/>
                      <w:sz w:val="20"/>
                      <w:szCs w:val="20"/>
                      <w:lang w:val="en-US"/>
                    </w:rPr>
                  </w:pPr>
                  <w:r w:rsidRPr="009E5CCD">
                    <w:rPr>
                      <w:rFonts w:ascii="Arial" w:hAnsi="Arial" w:cs="Arial"/>
                      <w:sz w:val="20"/>
                      <w:szCs w:val="20"/>
                      <w:lang w:val="en-US"/>
                    </w:rPr>
                    <w:t>Desenhar</w:t>
                  </w:r>
                  <w:r w:rsidR="00D629B0" w:rsidRPr="009E5CCD">
                    <w:rPr>
                      <w:rFonts w:ascii="Arial" w:hAnsi="Arial" w:cs="Arial"/>
                      <w:sz w:val="20"/>
                      <w:szCs w:val="20"/>
                      <w:lang w:val="en-US"/>
                    </w:rPr>
                    <w:t xml:space="preserve"> e relatar</w:t>
                  </w:r>
                  <w:r w:rsidRPr="009E5CCD">
                    <w:rPr>
                      <w:rFonts w:ascii="Arial" w:hAnsi="Arial" w:cs="Arial"/>
                      <w:sz w:val="20"/>
                      <w:szCs w:val="20"/>
                      <w:lang w:val="en-US"/>
                    </w:rPr>
                    <w:t xml:space="preserve"> situações vividas;</w:t>
                  </w:r>
                </w:p>
                <w:p w14:paraId="78D03B29" w14:textId="77777777" w:rsidR="001D2C5E" w:rsidRPr="009E5CCD" w:rsidRDefault="001D2C5E" w:rsidP="00D629B0">
                  <w:pPr>
                    <w:tabs>
                      <w:tab w:val="left" w:pos="720"/>
                    </w:tabs>
                    <w:overflowPunct w:val="0"/>
                    <w:autoSpaceDE w:val="0"/>
                    <w:autoSpaceDN w:val="0"/>
                    <w:adjustRightInd w:val="0"/>
                    <w:ind w:right="1631"/>
                    <w:jc w:val="both"/>
                    <w:rPr>
                      <w:rFonts w:ascii="Arial" w:hAnsi="Arial" w:cs="Arial"/>
                      <w:sz w:val="20"/>
                      <w:szCs w:val="20"/>
                      <w:lang w:val="en-US"/>
                    </w:rPr>
                  </w:pPr>
                  <w:r w:rsidRPr="009E5CCD">
                    <w:rPr>
                      <w:rFonts w:ascii="Arial" w:hAnsi="Arial" w:cs="Arial"/>
                      <w:sz w:val="20"/>
                      <w:szCs w:val="20"/>
                      <w:lang w:val="en-US"/>
                    </w:rPr>
                    <w:t>Assistir a vídeos e posterior trabalho sobre este;</w:t>
                  </w:r>
                </w:p>
              </w:tc>
            </w:tr>
          </w:tbl>
          <w:p w14:paraId="6553CC08" w14:textId="77777777" w:rsidR="001D2C5E" w:rsidRPr="009E5CCD" w:rsidRDefault="001D2C5E" w:rsidP="001D2C5E">
            <w:pPr>
              <w:tabs>
                <w:tab w:val="left" w:pos="720"/>
              </w:tabs>
              <w:overflowPunct w:val="0"/>
              <w:autoSpaceDE w:val="0"/>
              <w:autoSpaceDN w:val="0"/>
              <w:adjustRightInd w:val="0"/>
              <w:ind w:right="1631"/>
              <w:jc w:val="both"/>
              <w:rPr>
                <w:rFonts w:ascii="Arial" w:hAnsi="Arial" w:cs="Arial"/>
                <w:sz w:val="20"/>
                <w:szCs w:val="20"/>
              </w:rPr>
            </w:pPr>
          </w:p>
          <w:p w14:paraId="5AC749F0" w14:textId="77777777" w:rsidR="001D2C5E" w:rsidRPr="009E5CCD" w:rsidRDefault="001D2C5E" w:rsidP="001D2C5E">
            <w:pPr>
              <w:tabs>
                <w:tab w:val="left" w:pos="720"/>
              </w:tabs>
              <w:overflowPunct w:val="0"/>
              <w:autoSpaceDE w:val="0"/>
              <w:autoSpaceDN w:val="0"/>
              <w:adjustRightInd w:val="0"/>
              <w:jc w:val="both"/>
              <w:rPr>
                <w:rFonts w:ascii="Arial" w:hAnsi="Arial" w:cs="Arial"/>
                <w:sz w:val="20"/>
                <w:szCs w:val="20"/>
                <w:lang w:val="en-US"/>
              </w:rPr>
            </w:pPr>
            <w:r w:rsidRPr="009E5CCD">
              <w:rPr>
                <w:rFonts w:ascii="Arial" w:hAnsi="Arial" w:cs="Arial"/>
                <w:b/>
                <w:bCs/>
                <w:sz w:val="20"/>
                <w:szCs w:val="20"/>
                <w:lang w:val="en-US"/>
              </w:rPr>
              <w:t>Livros que contribuem para a aprendizagem das letras do alfabeto e construção de palavras estáveis (livros de palavras)</w:t>
            </w:r>
          </w:p>
          <w:p w14:paraId="2A6C5FC5" w14:textId="77777777" w:rsidR="001D2C5E" w:rsidRPr="009E5CCD" w:rsidRDefault="001D2C5E" w:rsidP="001D2C5E">
            <w:pPr>
              <w:tabs>
                <w:tab w:val="left" w:pos="720"/>
              </w:tabs>
              <w:overflowPunct w:val="0"/>
              <w:autoSpaceDE w:val="0"/>
              <w:autoSpaceDN w:val="0"/>
              <w:adjustRightInd w:val="0"/>
              <w:jc w:val="both"/>
              <w:rPr>
                <w:rFonts w:ascii="Arial" w:hAnsi="Arial" w:cs="Arial"/>
                <w:sz w:val="20"/>
                <w:szCs w:val="20"/>
                <w:lang w:val="en-US"/>
              </w:rPr>
            </w:pPr>
            <w:r w:rsidRPr="009E5CCD">
              <w:rPr>
                <w:rFonts w:ascii="Arial" w:hAnsi="Arial" w:cs="Arial"/>
                <w:sz w:val="20"/>
                <w:szCs w:val="20"/>
                <w:lang w:val="en-US"/>
              </w:rPr>
              <w:t>1. Sombra 2. Maracatu 3. Você sabia</w:t>
            </w:r>
            <w:proofErr w:type="gramStart"/>
            <w:r w:rsidRPr="009E5CCD">
              <w:rPr>
                <w:rFonts w:ascii="Arial" w:hAnsi="Arial" w:cs="Arial"/>
                <w:sz w:val="20"/>
                <w:szCs w:val="20"/>
                <w:lang w:val="en-US"/>
              </w:rPr>
              <w:t>? </w:t>
            </w:r>
            <w:proofErr w:type="gramEnd"/>
            <w:r w:rsidRPr="009E5CCD">
              <w:rPr>
                <w:rFonts w:ascii="Arial" w:hAnsi="Arial" w:cs="Arial"/>
                <w:sz w:val="20"/>
                <w:szCs w:val="20"/>
                <w:lang w:val="en-US"/>
              </w:rPr>
              <w:t xml:space="preserve">4. Alfabeto de histórias 5. Alfabetário 6. Quem lê com pressa tropeça 7.Ao som das letras 8. Adedonha 9. O abc do dromedário 10. Roda de letrinhas 11. Uma letra puxa </w:t>
            </w:r>
            <w:proofErr w:type="gramStart"/>
            <w:r w:rsidRPr="009E5CCD">
              <w:rPr>
                <w:rFonts w:ascii="Arial" w:hAnsi="Arial" w:cs="Arial"/>
                <w:sz w:val="20"/>
                <w:szCs w:val="20"/>
                <w:lang w:val="en-US"/>
              </w:rPr>
              <w:t>a</w:t>
            </w:r>
            <w:proofErr w:type="gramEnd"/>
            <w:r w:rsidRPr="009E5CCD">
              <w:rPr>
                <w:rFonts w:ascii="Arial" w:hAnsi="Arial" w:cs="Arial"/>
                <w:sz w:val="20"/>
                <w:szCs w:val="20"/>
                <w:lang w:val="en-US"/>
              </w:rPr>
              <w:t xml:space="preserve"> outra 12. Abc curumim já sabe ler 13. Turma da Mônica e o abc 14. Ruas, quantas ruas</w:t>
            </w:r>
            <w:proofErr w:type="gramStart"/>
            <w:r w:rsidRPr="009E5CCD">
              <w:rPr>
                <w:rFonts w:ascii="Arial" w:hAnsi="Arial" w:cs="Arial"/>
                <w:sz w:val="20"/>
                <w:szCs w:val="20"/>
                <w:lang w:val="en-US"/>
              </w:rPr>
              <w:t>! </w:t>
            </w:r>
            <w:proofErr w:type="gramEnd"/>
            <w:r w:rsidRPr="009E5CCD">
              <w:rPr>
                <w:rFonts w:ascii="Arial" w:hAnsi="Arial" w:cs="Arial"/>
                <w:sz w:val="20"/>
                <w:szCs w:val="20"/>
                <w:lang w:val="en-US"/>
              </w:rPr>
              <w:t>15. A boa dourada</w:t>
            </w:r>
            <w:r w:rsidR="00203E7B">
              <w:rPr>
                <w:rFonts w:ascii="Arial" w:hAnsi="Arial" w:cs="Arial"/>
                <w:sz w:val="20"/>
                <w:szCs w:val="20"/>
                <w:lang w:val="en-US"/>
              </w:rPr>
              <w:t xml:space="preserve"> </w:t>
            </w:r>
            <w:r w:rsidRPr="009E5CCD">
              <w:rPr>
                <w:rFonts w:ascii="Arial" w:hAnsi="Arial" w:cs="Arial"/>
                <w:sz w:val="20"/>
                <w:szCs w:val="20"/>
                <w:lang w:val="en-US"/>
              </w:rPr>
              <w:t>16. De avestruz à zebra 17 A joaninha que perdeu as patinhas 18. Minha família é colorida 19. É o bicho 20. Chapeuzinho vermelho e as cores 21. Família alegria 22. Bichionário 23. Para comer com os olhos 24. O céu azul de Gioto 25. Plantando as árvores do Quênia: a história de Wangari Maathai 26. Abecedário hilário 27. Juntos na aldeia 28. Arco-íris 29. Seurat e o arco íris</w:t>
            </w:r>
          </w:p>
          <w:p w14:paraId="1AA2CB68" w14:textId="77777777" w:rsidR="00D629B0" w:rsidRDefault="001D2C5E" w:rsidP="001D2C5E">
            <w:pPr>
              <w:tabs>
                <w:tab w:val="left" w:pos="720"/>
              </w:tabs>
              <w:overflowPunct w:val="0"/>
              <w:autoSpaceDE w:val="0"/>
              <w:autoSpaceDN w:val="0"/>
              <w:adjustRightInd w:val="0"/>
              <w:jc w:val="both"/>
              <w:rPr>
                <w:rFonts w:ascii="Arial" w:hAnsi="Arial" w:cs="Arial"/>
                <w:sz w:val="20"/>
                <w:szCs w:val="20"/>
                <w:lang w:val="en-US"/>
              </w:rPr>
            </w:pPr>
            <w:r w:rsidRPr="009E5CCD">
              <w:rPr>
                <w:rFonts w:ascii="Arial" w:hAnsi="Arial" w:cs="Arial"/>
                <w:sz w:val="20"/>
                <w:szCs w:val="20"/>
                <w:lang w:val="en-US"/>
              </w:rPr>
              <w:t>30. O tabuleiro da baiana 31. Tarsila e o papagaio Juvenal 32. Rosa dos ventos 33. Festa da taquara 34. Mapa de sonhos 35. Ciranda do abc 36. Pigmeus, os defensores da floresta 37. Gravura aventura 38. Batuque de cores 39. A rainha da bateria 40. Canção dos povos africanos</w:t>
            </w:r>
            <w:r w:rsidR="00203E7B">
              <w:rPr>
                <w:rFonts w:ascii="Arial" w:hAnsi="Arial" w:cs="Arial"/>
                <w:sz w:val="20"/>
                <w:szCs w:val="20"/>
                <w:lang w:val="en-US"/>
              </w:rPr>
              <w:t xml:space="preserve"> </w:t>
            </w:r>
            <w:r w:rsidRPr="009E5CCD">
              <w:rPr>
                <w:rFonts w:ascii="Arial" w:hAnsi="Arial" w:cs="Arial"/>
                <w:sz w:val="20"/>
                <w:szCs w:val="20"/>
                <w:lang w:val="en-US"/>
              </w:rPr>
              <w:t xml:space="preserve">41. As panquecas de Mama Panya 42. Histórias de avô e avó 43. Abc doido 44. Pretinho, meu boneco querido 45. Pintura </w:t>
            </w:r>
            <w:r w:rsidR="00203E7B">
              <w:rPr>
                <w:rFonts w:ascii="Arial" w:hAnsi="Arial" w:cs="Arial"/>
                <w:sz w:val="20"/>
                <w:szCs w:val="20"/>
                <w:lang w:val="en-US"/>
              </w:rPr>
              <w:t xml:space="preserve">Aventura </w:t>
            </w:r>
            <w:r w:rsidRPr="009E5CCD">
              <w:rPr>
                <w:rFonts w:ascii="Arial" w:hAnsi="Arial" w:cs="Arial"/>
                <w:sz w:val="20"/>
                <w:szCs w:val="20"/>
                <w:lang w:val="en-US"/>
              </w:rPr>
              <w:t>46. Maluquices musicais e outros poemas 47. Cores em cordel 48. Sabores da América 49. Seringueira</w:t>
            </w:r>
            <w:r w:rsidR="009E5CCD">
              <w:rPr>
                <w:rFonts w:ascii="Arial" w:hAnsi="Arial" w:cs="Arial"/>
                <w:sz w:val="20"/>
                <w:szCs w:val="20"/>
                <w:lang w:val="en-US"/>
              </w:rPr>
              <w:t xml:space="preserve"> </w:t>
            </w:r>
            <w:r w:rsidRPr="009E5CCD">
              <w:rPr>
                <w:rFonts w:ascii="Arial" w:hAnsi="Arial" w:cs="Arial"/>
                <w:sz w:val="20"/>
                <w:szCs w:val="20"/>
                <w:lang w:val="en-US"/>
              </w:rPr>
              <w:t>50. Alberto: do sonho ao voo 51. Poemas problemas</w:t>
            </w:r>
          </w:p>
          <w:p w14:paraId="72620927" w14:textId="77777777" w:rsidR="00203E7B" w:rsidRPr="009E5CCD" w:rsidRDefault="00203E7B" w:rsidP="001D2C5E">
            <w:pPr>
              <w:tabs>
                <w:tab w:val="left" w:pos="720"/>
              </w:tabs>
              <w:overflowPunct w:val="0"/>
              <w:autoSpaceDE w:val="0"/>
              <w:autoSpaceDN w:val="0"/>
              <w:adjustRightInd w:val="0"/>
              <w:jc w:val="both"/>
              <w:rPr>
                <w:rFonts w:ascii="Arial" w:hAnsi="Arial" w:cs="Arial"/>
                <w:sz w:val="20"/>
                <w:szCs w:val="20"/>
                <w:lang w:val="en-US"/>
              </w:rPr>
            </w:pPr>
          </w:p>
          <w:p w14:paraId="36061C19" w14:textId="77777777" w:rsidR="001D2C5E" w:rsidRPr="009E5CCD" w:rsidRDefault="001D2C5E" w:rsidP="001D2C5E">
            <w:pPr>
              <w:tabs>
                <w:tab w:val="left" w:pos="720"/>
              </w:tabs>
              <w:overflowPunct w:val="0"/>
              <w:autoSpaceDE w:val="0"/>
              <w:autoSpaceDN w:val="0"/>
              <w:adjustRightInd w:val="0"/>
              <w:jc w:val="both"/>
              <w:rPr>
                <w:rFonts w:ascii="Arial" w:hAnsi="Arial" w:cs="Arial"/>
                <w:sz w:val="20"/>
                <w:szCs w:val="20"/>
                <w:lang w:val="en-US"/>
              </w:rPr>
            </w:pPr>
            <w:r w:rsidRPr="009E5CCD">
              <w:rPr>
                <w:rFonts w:ascii="Arial" w:hAnsi="Arial" w:cs="Arial"/>
                <w:b/>
                <w:bCs/>
                <w:sz w:val="20"/>
                <w:szCs w:val="20"/>
                <w:lang w:val="en-US"/>
              </w:rPr>
              <w:t>Livros que contribuem para reflexão sobre semelhanças sonoras e/ou gráficas das palavras</w:t>
            </w:r>
          </w:p>
          <w:p w14:paraId="2370B989" w14:textId="77777777" w:rsidR="001D2C5E" w:rsidRPr="009E5CCD" w:rsidRDefault="001D2C5E" w:rsidP="001D2C5E">
            <w:pPr>
              <w:tabs>
                <w:tab w:val="left" w:pos="720"/>
              </w:tabs>
              <w:overflowPunct w:val="0"/>
              <w:autoSpaceDE w:val="0"/>
              <w:autoSpaceDN w:val="0"/>
              <w:adjustRightInd w:val="0"/>
              <w:jc w:val="both"/>
              <w:rPr>
                <w:rFonts w:ascii="Arial" w:hAnsi="Arial" w:cs="Arial"/>
                <w:sz w:val="20"/>
                <w:szCs w:val="20"/>
                <w:lang w:val="en-US"/>
              </w:rPr>
            </w:pPr>
            <w:r w:rsidRPr="009E5CCD">
              <w:rPr>
                <w:rFonts w:ascii="Arial" w:hAnsi="Arial" w:cs="Arial"/>
                <w:sz w:val="20"/>
                <w:szCs w:val="20"/>
                <w:lang w:val="en-US"/>
              </w:rPr>
              <w:t>1. O pirulito do pato 2. Poemas problemas 3. Histórias da nossa gente 4. Alberto: do sonho ao voo 5. Seringueira 6. Como fazíamos sem</w:t>
            </w:r>
            <w:proofErr w:type="gramStart"/>
            <w:r w:rsidRPr="009E5CCD">
              <w:rPr>
                <w:rFonts w:ascii="Arial" w:hAnsi="Arial" w:cs="Arial"/>
                <w:sz w:val="20"/>
                <w:szCs w:val="20"/>
                <w:lang w:val="en-US"/>
              </w:rPr>
              <w:t>..</w:t>
            </w:r>
            <w:proofErr w:type="gramEnd"/>
            <w:r w:rsidRPr="009E5CCD">
              <w:rPr>
                <w:rFonts w:ascii="Arial" w:hAnsi="Arial" w:cs="Arial"/>
                <w:sz w:val="20"/>
                <w:szCs w:val="20"/>
                <w:lang w:val="en-US"/>
              </w:rPr>
              <w:t xml:space="preserve">. 7. Sabores da América 8. O ônibus mágico - no interior da terra 9. Uma viagem ao espaço 10. O herói de Damião em a descoberta da capoeira 11. Viagem ao mundo indígena 12. Os filhotes do vovô coruja 13. Pés na areia: contando de dez em dez 14. Um sapo dentro de um saco 15. Ciranda 16. Histórias de avô e avó 17. Se o lixo falasse... 18. A rainha da bateria 19. Era uma vez... 1,2,3 20. Quem ganhou o jogo? Explorando </w:t>
            </w:r>
            <w:proofErr w:type="gramStart"/>
            <w:r w:rsidRPr="009E5CCD">
              <w:rPr>
                <w:rFonts w:ascii="Arial" w:hAnsi="Arial" w:cs="Arial"/>
                <w:sz w:val="20"/>
                <w:szCs w:val="20"/>
                <w:lang w:val="en-US"/>
              </w:rPr>
              <w:t>a</w:t>
            </w:r>
            <w:proofErr w:type="gramEnd"/>
            <w:r w:rsidR="00C84C8A" w:rsidRPr="009E5CCD">
              <w:rPr>
                <w:rFonts w:ascii="Arial" w:hAnsi="Arial" w:cs="Arial"/>
                <w:sz w:val="20"/>
                <w:szCs w:val="20"/>
                <w:lang w:val="en-US"/>
              </w:rPr>
              <w:t xml:space="preserve"> </w:t>
            </w:r>
            <w:r w:rsidRPr="009E5CCD">
              <w:rPr>
                <w:rFonts w:ascii="Arial" w:hAnsi="Arial" w:cs="Arial"/>
                <w:sz w:val="20"/>
                <w:szCs w:val="20"/>
                <w:lang w:val="en-US"/>
              </w:rPr>
              <w:t>adição e a subtração 21. Ciranda das vogais 22. Rupi! O menino das cavernas 23. Estrelas e planetas 24. Festa da taquara 25. Matar sapo dá azar 26. O caminho do rio 27. Não afunde no lixo</w:t>
            </w:r>
            <w:proofErr w:type="gramStart"/>
            <w:r w:rsidRPr="009E5CCD">
              <w:rPr>
                <w:rFonts w:ascii="Arial" w:hAnsi="Arial" w:cs="Arial"/>
                <w:sz w:val="20"/>
                <w:szCs w:val="20"/>
                <w:lang w:val="en-US"/>
              </w:rPr>
              <w:t>! </w:t>
            </w:r>
            <w:proofErr w:type="gramEnd"/>
            <w:r w:rsidRPr="009E5CCD">
              <w:rPr>
                <w:rFonts w:ascii="Arial" w:hAnsi="Arial" w:cs="Arial"/>
                <w:sz w:val="20"/>
                <w:szCs w:val="20"/>
                <w:lang w:val="en-US"/>
              </w:rPr>
              <w:t xml:space="preserve">28. Tanta água 29. O tabuleiro da baiana 30. Juntos na aldeia 31. </w:t>
            </w:r>
            <w:proofErr w:type="gramStart"/>
            <w:r w:rsidRPr="009E5CCD">
              <w:rPr>
                <w:rFonts w:ascii="Arial" w:hAnsi="Arial" w:cs="Arial"/>
                <w:sz w:val="20"/>
                <w:szCs w:val="20"/>
                <w:lang w:val="en-US"/>
              </w:rPr>
              <w:t>A</w:t>
            </w:r>
            <w:proofErr w:type="gramEnd"/>
            <w:r w:rsidRPr="009E5CCD">
              <w:rPr>
                <w:rFonts w:ascii="Arial" w:hAnsi="Arial" w:cs="Arial"/>
                <w:sz w:val="20"/>
                <w:szCs w:val="20"/>
                <w:lang w:val="en-US"/>
              </w:rPr>
              <w:t xml:space="preserve"> economia de Maria 32. Usando as mãos: contando de cinco em cinco 33. Apostando com o monstro 34. Bichos são todos...bichos 35. Escrita: uma grande invenção 36. Mas que bandeira</w:t>
            </w:r>
            <w:proofErr w:type="gramStart"/>
            <w:r w:rsidRPr="009E5CCD">
              <w:rPr>
                <w:rFonts w:ascii="Arial" w:hAnsi="Arial" w:cs="Arial"/>
                <w:sz w:val="20"/>
                <w:szCs w:val="20"/>
                <w:lang w:val="en-US"/>
              </w:rPr>
              <w:t>! </w:t>
            </w:r>
            <w:proofErr w:type="gramEnd"/>
            <w:r w:rsidRPr="009E5CCD">
              <w:rPr>
                <w:rFonts w:ascii="Arial" w:hAnsi="Arial" w:cs="Arial"/>
                <w:sz w:val="20"/>
                <w:szCs w:val="20"/>
                <w:lang w:val="en-US"/>
              </w:rPr>
              <w:t>37. Tarsila, menina pintora 38. Plantando as árvores do Quênia: a história de Wangari Maathai</w:t>
            </w:r>
            <w:r w:rsidR="00C84C8A" w:rsidRPr="009E5CCD">
              <w:rPr>
                <w:rFonts w:ascii="Arial" w:hAnsi="Arial" w:cs="Arial"/>
                <w:sz w:val="20"/>
                <w:szCs w:val="20"/>
                <w:lang w:val="en-US"/>
              </w:rPr>
              <w:t xml:space="preserve"> </w:t>
            </w:r>
            <w:r w:rsidRPr="009E5CCD">
              <w:rPr>
                <w:rFonts w:ascii="Arial" w:hAnsi="Arial" w:cs="Arial"/>
                <w:sz w:val="20"/>
                <w:szCs w:val="20"/>
                <w:lang w:val="en-US"/>
              </w:rPr>
              <w:t>39. Quarta-feira de Jonas 40. Tudo por causa do pum</w:t>
            </w:r>
            <w:proofErr w:type="gramStart"/>
            <w:r w:rsidRPr="009E5CCD">
              <w:rPr>
                <w:rFonts w:ascii="Arial" w:hAnsi="Arial" w:cs="Arial"/>
                <w:sz w:val="20"/>
                <w:szCs w:val="20"/>
                <w:lang w:val="en-US"/>
              </w:rPr>
              <w:t>? </w:t>
            </w:r>
            <w:proofErr w:type="gramEnd"/>
            <w:r w:rsidRPr="009E5CCD">
              <w:rPr>
                <w:rFonts w:ascii="Arial" w:hAnsi="Arial" w:cs="Arial"/>
                <w:sz w:val="20"/>
                <w:szCs w:val="20"/>
                <w:lang w:val="en-US"/>
              </w:rPr>
              <w:t xml:space="preserve">41. A poluição tem solução 42. </w:t>
            </w:r>
            <w:proofErr w:type="gramStart"/>
            <w:r w:rsidRPr="009E5CCD">
              <w:rPr>
                <w:rFonts w:ascii="Arial" w:hAnsi="Arial" w:cs="Arial"/>
                <w:sz w:val="20"/>
                <w:szCs w:val="20"/>
                <w:lang w:val="en-US"/>
              </w:rPr>
              <w:t>A</w:t>
            </w:r>
            <w:proofErr w:type="gramEnd"/>
            <w:r w:rsidRPr="009E5CCD">
              <w:rPr>
                <w:rFonts w:ascii="Arial" w:hAnsi="Arial" w:cs="Arial"/>
                <w:sz w:val="20"/>
                <w:szCs w:val="20"/>
                <w:lang w:val="en-US"/>
              </w:rPr>
              <w:t xml:space="preserve"> escola do cachorro sambista 43. Bumba-boi 44. Livro dos números, bichos e flores 45. Tem alguma coisa embaixo do cobertor 46. O livro das adivinhas 47. Dandara, o dragão e a lua 48. Pingo d’água 49. Mamãe é um lobo 50. Godô dança 51. Beleléu e os números 52. Nunca conte com ratinhos 53. Soltando os bichos 54. Turma da Mônica: folclore brasileiro 55. A boa dourada</w:t>
            </w:r>
            <w:r w:rsidR="00C84C8A" w:rsidRPr="009E5CCD">
              <w:rPr>
                <w:rFonts w:ascii="Arial" w:hAnsi="Arial" w:cs="Arial"/>
                <w:sz w:val="20"/>
                <w:szCs w:val="20"/>
                <w:lang w:val="en-US"/>
              </w:rPr>
              <w:t xml:space="preserve"> </w:t>
            </w:r>
            <w:r w:rsidRPr="009E5CCD">
              <w:rPr>
                <w:rFonts w:ascii="Arial" w:hAnsi="Arial" w:cs="Arial"/>
                <w:sz w:val="20"/>
                <w:szCs w:val="20"/>
                <w:lang w:val="en-US"/>
              </w:rPr>
              <w:t>56. Era uma vez uma gota de chuva 57. Pinga pingo pingado</w:t>
            </w:r>
            <w:proofErr w:type="gramStart"/>
            <w:r w:rsidRPr="009E5CCD">
              <w:rPr>
                <w:rFonts w:ascii="Arial" w:hAnsi="Arial" w:cs="Arial"/>
                <w:sz w:val="20"/>
                <w:szCs w:val="20"/>
                <w:lang w:val="en-US"/>
              </w:rPr>
              <w:t>! </w:t>
            </w:r>
            <w:proofErr w:type="gramEnd"/>
            <w:r w:rsidRPr="009E5CCD">
              <w:rPr>
                <w:rFonts w:ascii="Arial" w:hAnsi="Arial" w:cs="Arial"/>
                <w:sz w:val="20"/>
                <w:szCs w:val="20"/>
                <w:lang w:val="en-US"/>
              </w:rPr>
              <w:t>58</w:t>
            </w:r>
            <w:r w:rsidR="00C84C8A" w:rsidRPr="009E5CCD">
              <w:rPr>
                <w:rFonts w:ascii="Arial" w:hAnsi="Arial" w:cs="Arial"/>
                <w:sz w:val="20"/>
                <w:szCs w:val="20"/>
                <w:lang w:val="en-US"/>
              </w:rPr>
              <w:t xml:space="preserve">. Maracatu 59. Na venda de vera </w:t>
            </w:r>
            <w:r w:rsidRPr="009E5CCD">
              <w:rPr>
                <w:rFonts w:ascii="Arial" w:hAnsi="Arial" w:cs="Arial"/>
                <w:sz w:val="20"/>
                <w:szCs w:val="20"/>
                <w:lang w:val="en-US"/>
              </w:rPr>
              <w:t>60. Você troca</w:t>
            </w:r>
            <w:proofErr w:type="gramStart"/>
            <w:r w:rsidRPr="009E5CCD">
              <w:rPr>
                <w:rFonts w:ascii="Arial" w:hAnsi="Arial" w:cs="Arial"/>
                <w:sz w:val="20"/>
                <w:szCs w:val="20"/>
                <w:lang w:val="en-US"/>
              </w:rPr>
              <w:t>? </w:t>
            </w:r>
            <w:proofErr w:type="gramEnd"/>
            <w:r w:rsidRPr="009E5CCD">
              <w:rPr>
                <w:rFonts w:ascii="Arial" w:hAnsi="Arial" w:cs="Arial"/>
                <w:sz w:val="20"/>
                <w:szCs w:val="20"/>
                <w:lang w:val="en-US"/>
              </w:rPr>
              <w:t xml:space="preserve">61. Bicho que te quero livre 62. Assim assado 63. </w:t>
            </w:r>
            <w:proofErr w:type="gramStart"/>
            <w:r w:rsidRPr="009E5CCD">
              <w:rPr>
                <w:rFonts w:ascii="Arial" w:hAnsi="Arial" w:cs="Arial"/>
                <w:sz w:val="20"/>
                <w:szCs w:val="20"/>
                <w:lang w:val="en-US"/>
              </w:rPr>
              <w:t>A</w:t>
            </w:r>
            <w:proofErr w:type="gramEnd"/>
            <w:r w:rsidRPr="009E5CCD">
              <w:rPr>
                <w:rFonts w:ascii="Arial" w:hAnsi="Arial" w:cs="Arial"/>
                <w:sz w:val="20"/>
                <w:szCs w:val="20"/>
                <w:lang w:val="en-US"/>
              </w:rPr>
              <w:t xml:space="preserve"> e i o u 64. Cadê meu travesseiro? 65. Papo de pato 66. Para </w:t>
            </w:r>
            <w:r w:rsidRPr="009E5CCD">
              <w:rPr>
                <w:rFonts w:ascii="Arial" w:hAnsi="Arial" w:cs="Arial"/>
                <w:sz w:val="20"/>
                <w:szCs w:val="20"/>
                <w:lang w:val="en-US"/>
              </w:rPr>
              <w:lastRenderedPageBreak/>
              <w:t xml:space="preserve">onde pulou a pulga? 67. O guarda-chuva </w:t>
            </w:r>
            <w:proofErr w:type="gramStart"/>
            <w:r w:rsidRPr="009E5CCD">
              <w:rPr>
                <w:rFonts w:ascii="Arial" w:hAnsi="Arial" w:cs="Arial"/>
                <w:sz w:val="20"/>
                <w:szCs w:val="20"/>
                <w:lang w:val="en-US"/>
              </w:rPr>
              <w:t>do</w:t>
            </w:r>
            <w:proofErr w:type="gramEnd"/>
            <w:r w:rsidRPr="009E5CCD">
              <w:rPr>
                <w:rFonts w:ascii="Arial" w:hAnsi="Arial" w:cs="Arial"/>
                <w:sz w:val="20"/>
                <w:szCs w:val="20"/>
                <w:lang w:val="en-US"/>
              </w:rPr>
              <w:t xml:space="preserve"> guarda 68. Formiga amiga 69. Um zoológico de papel 70. O jogo da parlenda 71. Que horas são</w:t>
            </w:r>
            <w:proofErr w:type="gramStart"/>
            <w:r w:rsidRPr="009E5CCD">
              <w:rPr>
                <w:rFonts w:ascii="Arial" w:hAnsi="Arial" w:cs="Arial"/>
                <w:sz w:val="20"/>
                <w:szCs w:val="20"/>
                <w:lang w:val="en-US"/>
              </w:rPr>
              <w:t>? </w:t>
            </w:r>
            <w:proofErr w:type="gramEnd"/>
            <w:r w:rsidRPr="009E5CCD">
              <w:rPr>
                <w:rFonts w:ascii="Arial" w:hAnsi="Arial" w:cs="Arial"/>
                <w:sz w:val="20"/>
                <w:szCs w:val="20"/>
                <w:lang w:val="en-US"/>
              </w:rPr>
              <w:t>72. Pirata de palavras</w:t>
            </w:r>
          </w:p>
          <w:p w14:paraId="368A7711" w14:textId="77777777" w:rsidR="00D629B0" w:rsidRPr="009E5CCD" w:rsidRDefault="00D629B0" w:rsidP="001D2C5E">
            <w:pPr>
              <w:tabs>
                <w:tab w:val="left" w:pos="720"/>
              </w:tabs>
              <w:overflowPunct w:val="0"/>
              <w:autoSpaceDE w:val="0"/>
              <w:autoSpaceDN w:val="0"/>
              <w:adjustRightInd w:val="0"/>
              <w:jc w:val="both"/>
              <w:rPr>
                <w:rFonts w:ascii="Arial" w:hAnsi="Arial" w:cs="Arial"/>
                <w:sz w:val="20"/>
                <w:szCs w:val="20"/>
              </w:rPr>
            </w:pPr>
          </w:p>
          <w:p w14:paraId="790686C9" w14:textId="5B7B4DBB" w:rsidR="001D2C5E" w:rsidRPr="009E5CCD" w:rsidRDefault="0087623D" w:rsidP="001D2C5E">
            <w:pPr>
              <w:tabs>
                <w:tab w:val="left" w:pos="720"/>
              </w:tabs>
              <w:overflowPunct w:val="0"/>
              <w:autoSpaceDE w:val="0"/>
              <w:autoSpaceDN w:val="0"/>
              <w:adjustRightInd w:val="0"/>
              <w:jc w:val="both"/>
              <w:rPr>
                <w:rFonts w:ascii="Arial" w:hAnsi="Arial" w:cs="Arial"/>
                <w:i/>
                <w:sz w:val="20"/>
                <w:szCs w:val="20"/>
                <w:lang w:val="en-US"/>
              </w:rPr>
            </w:pPr>
            <w:r w:rsidRPr="009E5CCD">
              <w:rPr>
                <w:rFonts w:ascii="Arial" w:hAnsi="Arial" w:cs="Arial"/>
                <w:b/>
                <w:sz w:val="20"/>
                <w:szCs w:val="20"/>
              </w:rPr>
              <w:t>Leitura obrigatória para a próxima aula</w:t>
            </w:r>
            <w:r w:rsidRPr="009E5CCD">
              <w:rPr>
                <w:rFonts w:ascii="Arial" w:hAnsi="Arial" w:cs="Arial"/>
                <w:sz w:val="20"/>
                <w:szCs w:val="20"/>
              </w:rPr>
              <w:t xml:space="preserve">: </w:t>
            </w:r>
            <w:r w:rsidRPr="009E5CCD">
              <w:rPr>
                <w:rFonts w:ascii="Arial" w:hAnsi="Arial" w:cs="Arial"/>
                <w:i/>
                <w:sz w:val="20"/>
                <w:szCs w:val="20"/>
                <w:lang w:val="en-US"/>
              </w:rPr>
              <w:t xml:space="preserve">O Ensino do Sistema de Escrita Alfabética: </w:t>
            </w:r>
            <w:r w:rsidR="00C847D5">
              <w:rPr>
                <w:rFonts w:ascii="Arial" w:hAnsi="Arial" w:cs="Arial"/>
                <w:i/>
                <w:sz w:val="20"/>
                <w:szCs w:val="20"/>
                <w:lang w:val="en-US"/>
              </w:rPr>
              <w:t>P</w:t>
            </w:r>
            <w:r w:rsidRPr="009E5CCD">
              <w:rPr>
                <w:rFonts w:ascii="Arial" w:hAnsi="Arial" w:cs="Arial"/>
                <w:i/>
                <w:sz w:val="20"/>
                <w:szCs w:val="20"/>
                <w:lang w:val="en-US"/>
              </w:rPr>
              <w:t xml:space="preserve">or que vale a pena promover algumas habilidades de consciência fonológica? </w:t>
            </w:r>
            <w:r w:rsidRPr="009E5CCD">
              <w:rPr>
                <w:rFonts w:ascii="Arial" w:hAnsi="Arial" w:cs="Arial"/>
                <w:sz w:val="20"/>
                <w:szCs w:val="20"/>
                <w:lang w:val="en-US"/>
              </w:rPr>
              <w:t>Tânia Maria S. B. Rios Leite Artur Gomes de Morais</w:t>
            </w:r>
            <w:r w:rsidRPr="009E5CCD">
              <w:rPr>
                <w:rFonts w:ascii="Arial" w:hAnsi="Arial" w:cs="Arial"/>
                <w:i/>
                <w:sz w:val="20"/>
                <w:szCs w:val="20"/>
                <w:lang w:val="en-US"/>
              </w:rPr>
              <w:t xml:space="preserve">. </w:t>
            </w:r>
            <w:r w:rsidRPr="009E5CCD">
              <w:rPr>
                <w:rFonts w:ascii="Arial" w:hAnsi="Arial" w:cs="Arial"/>
                <w:sz w:val="20"/>
                <w:szCs w:val="20"/>
              </w:rPr>
              <w:t>Pacto. Ano 1. Unidade 3, da página 19 a 26.</w:t>
            </w:r>
          </w:p>
          <w:p w14:paraId="0A6DD565" w14:textId="77777777" w:rsidR="001A2ABE" w:rsidRPr="009E5CCD" w:rsidRDefault="001A2ABE" w:rsidP="007B067A">
            <w:pPr>
              <w:tabs>
                <w:tab w:val="left" w:pos="720"/>
              </w:tabs>
              <w:overflowPunct w:val="0"/>
              <w:autoSpaceDE w:val="0"/>
              <w:autoSpaceDN w:val="0"/>
              <w:adjustRightInd w:val="0"/>
              <w:jc w:val="both"/>
              <w:rPr>
                <w:rFonts w:ascii="Arial" w:hAnsi="Arial" w:cs="Arial"/>
                <w:sz w:val="20"/>
                <w:szCs w:val="20"/>
              </w:rPr>
            </w:pPr>
          </w:p>
        </w:tc>
      </w:tr>
      <w:tr w:rsidR="006679B6" w:rsidRPr="009E5CCD" w14:paraId="3756B2C4" w14:textId="77777777" w:rsidTr="00697505">
        <w:trPr>
          <w:trHeight w:val="702"/>
        </w:trPr>
        <w:tc>
          <w:tcPr>
            <w:tcW w:w="921" w:type="dxa"/>
            <w:tcBorders>
              <w:top w:val="single" w:sz="8" w:space="0" w:color="auto"/>
              <w:left w:val="single" w:sz="8" w:space="0" w:color="auto"/>
              <w:bottom w:val="single" w:sz="8" w:space="0" w:color="auto"/>
              <w:right w:val="single" w:sz="8" w:space="0" w:color="auto"/>
            </w:tcBorders>
          </w:tcPr>
          <w:p w14:paraId="450FD9B6" w14:textId="77777777" w:rsidR="006679B6" w:rsidRPr="009E5CCD" w:rsidRDefault="006679B6" w:rsidP="00247AC4">
            <w:pPr>
              <w:tabs>
                <w:tab w:val="left" w:pos="720"/>
              </w:tabs>
              <w:overflowPunct w:val="0"/>
              <w:autoSpaceDE w:val="0"/>
              <w:autoSpaceDN w:val="0"/>
              <w:adjustRightInd w:val="0"/>
              <w:jc w:val="center"/>
              <w:rPr>
                <w:rFonts w:ascii="Arial" w:hAnsi="Arial" w:cs="Arial"/>
                <w:sz w:val="20"/>
                <w:szCs w:val="20"/>
              </w:rPr>
            </w:pPr>
            <w:r w:rsidRPr="009E5CCD">
              <w:rPr>
                <w:rFonts w:ascii="Arial" w:hAnsi="Arial" w:cs="Arial"/>
                <w:sz w:val="20"/>
                <w:szCs w:val="20"/>
              </w:rPr>
              <w:lastRenderedPageBreak/>
              <w:t>Aula 5</w:t>
            </w:r>
          </w:p>
        </w:tc>
        <w:tc>
          <w:tcPr>
            <w:tcW w:w="992" w:type="dxa"/>
            <w:tcBorders>
              <w:top w:val="single" w:sz="8" w:space="0" w:color="auto"/>
              <w:left w:val="single" w:sz="8" w:space="0" w:color="auto"/>
              <w:bottom w:val="single" w:sz="8" w:space="0" w:color="auto"/>
              <w:right w:val="single" w:sz="8" w:space="0" w:color="auto"/>
            </w:tcBorders>
          </w:tcPr>
          <w:p w14:paraId="0C1FEBD2" w14:textId="77777777" w:rsidR="006679B6" w:rsidRPr="009E5CCD" w:rsidRDefault="006679B6" w:rsidP="00AE7065">
            <w:pPr>
              <w:tabs>
                <w:tab w:val="left" w:pos="720"/>
              </w:tabs>
              <w:overflowPunct w:val="0"/>
              <w:autoSpaceDE w:val="0"/>
              <w:autoSpaceDN w:val="0"/>
              <w:adjustRightInd w:val="0"/>
              <w:jc w:val="center"/>
              <w:rPr>
                <w:rFonts w:ascii="Arial" w:hAnsi="Arial" w:cs="Arial"/>
                <w:bCs/>
                <w:sz w:val="20"/>
                <w:szCs w:val="20"/>
              </w:rPr>
            </w:pPr>
            <w:r w:rsidRPr="009E5CCD">
              <w:rPr>
                <w:rFonts w:ascii="Arial" w:hAnsi="Arial" w:cs="Arial"/>
                <w:bCs/>
                <w:sz w:val="20"/>
                <w:szCs w:val="20"/>
              </w:rPr>
              <w:t>24/3</w:t>
            </w:r>
          </w:p>
          <w:p w14:paraId="3FA67C74" w14:textId="77777777" w:rsidR="00750D8E" w:rsidRPr="009E5CCD" w:rsidRDefault="00750D8E" w:rsidP="00750D8E">
            <w:pPr>
              <w:tabs>
                <w:tab w:val="left" w:pos="720"/>
              </w:tabs>
              <w:overflowPunct w:val="0"/>
              <w:autoSpaceDE w:val="0"/>
              <w:autoSpaceDN w:val="0"/>
              <w:adjustRightInd w:val="0"/>
              <w:jc w:val="center"/>
              <w:rPr>
                <w:rFonts w:ascii="Arial" w:hAnsi="Arial" w:cs="Arial"/>
                <w:bCs/>
                <w:sz w:val="20"/>
                <w:szCs w:val="20"/>
              </w:rPr>
            </w:pPr>
            <w:r w:rsidRPr="009E5CCD">
              <w:rPr>
                <w:rFonts w:ascii="Arial" w:hAnsi="Arial" w:cs="Arial"/>
                <w:bCs/>
                <w:sz w:val="20"/>
                <w:szCs w:val="20"/>
              </w:rPr>
              <w:t>3</w:t>
            </w:r>
            <w:r w:rsidRPr="009E5CCD">
              <w:rPr>
                <w:rFonts w:ascii="Arial" w:hAnsi="Arial" w:cs="Arial"/>
                <w:bCs/>
                <w:sz w:val="20"/>
                <w:szCs w:val="20"/>
                <w:vertAlign w:val="superscript"/>
              </w:rPr>
              <w:t>a</w:t>
            </w:r>
            <w:r w:rsidRPr="009E5CCD">
              <w:rPr>
                <w:rFonts w:ascii="Arial" w:hAnsi="Arial" w:cs="Arial"/>
                <w:bCs/>
                <w:sz w:val="20"/>
                <w:szCs w:val="20"/>
              </w:rPr>
              <w:t xml:space="preserve"> semana de aula</w:t>
            </w:r>
          </w:p>
          <w:p w14:paraId="71014B93" w14:textId="77777777" w:rsidR="008022C2" w:rsidRPr="009E5CCD" w:rsidRDefault="008022C2" w:rsidP="001A2ABE">
            <w:pPr>
              <w:tabs>
                <w:tab w:val="left" w:pos="720"/>
              </w:tabs>
              <w:overflowPunct w:val="0"/>
              <w:autoSpaceDE w:val="0"/>
              <w:autoSpaceDN w:val="0"/>
              <w:adjustRightInd w:val="0"/>
              <w:jc w:val="center"/>
              <w:rPr>
                <w:rFonts w:ascii="Arial" w:hAnsi="Arial" w:cs="Arial"/>
                <w:bCs/>
                <w:sz w:val="20"/>
                <w:szCs w:val="20"/>
              </w:rPr>
            </w:pPr>
            <w:r w:rsidRPr="009E5CCD">
              <w:rPr>
                <w:rFonts w:ascii="Arial" w:hAnsi="Arial" w:cs="Arial"/>
                <w:bCs/>
                <w:sz w:val="20"/>
                <w:szCs w:val="20"/>
              </w:rPr>
              <w:t>2</w:t>
            </w:r>
            <w:r w:rsidRPr="009E5CCD">
              <w:rPr>
                <w:rFonts w:ascii="Arial" w:hAnsi="Arial" w:cs="Arial"/>
                <w:bCs/>
                <w:sz w:val="20"/>
                <w:szCs w:val="20"/>
                <w:vertAlign w:val="superscript"/>
              </w:rPr>
              <w:t>a</w:t>
            </w:r>
            <w:r w:rsidRPr="009E5CCD">
              <w:rPr>
                <w:rFonts w:ascii="Arial" w:hAnsi="Arial" w:cs="Arial"/>
                <w:bCs/>
                <w:sz w:val="20"/>
                <w:szCs w:val="20"/>
              </w:rPr>
              <w:t xml:space="preserve"> feira</w:t>
            </w:r>
          </w:p>
          <w:p w14:paraId="59BD33A6" w14:textId="77777777" w:rsidR="009A5308" w:rsidRPr="009E5CCD" w:rsidRDefault="009A5308" w:rsidP="001A2ABE">
            <w:pPr>
              <w:tabs>
                <w:tab w:val="left" w:pos="720"/>
              </w:tabs>
              <w:overflowPunct w:val="0"/>
              <w:autoSpaceDE w:val="0"/>
              <w:autoSpaceDN w:val="0"/>
              <w:adjustRightInd w:val="0"/>
              <w:jc w:val="center"/>
              <w:rPr>
                <w:rFonts w:ascii="Arial" w:hAnsi="Arial" w:cs="Arial"/>
                <w:bCs/>
                <w:sz w:val="20"/>
                <w:szCs w:val="20"/>
              </w:rPr>
            </w:pPr>
          </w:p>
          <w:p w14:paraId="4A733AD9" w14:textId="77777777" w:rsidR="009A5308" w:rsidRPr="009E5CCD" w:rsidRDefault="009A5308" w:rsidP="001A2ABE">
            <w:pPr>
              <w:tabs>
                <w:tab w:val="left" w:pos="720"/>
              </w:tabs>
              <w:overflowPunct w:val="0"/>
              <w:autoSpaceDE w:val="0"/>
              <w:autoSpaceDN w:val="0"/>
              <w:adjustRightInd w:val="0"/>
              <w:jc w:val="center"/>
              <w:rPr>
                <w:rFonts w:ascii="Arial" w:hAnsi="Arial" w:cs="Arial"/>
                <w:bCs/>
                <w:color w:val="FF0000"/>
                <w:sz w:val="20"/>
                <w:szCs w:val="20"/>
              </w:rPr>
            </w:pPr>
            <w:r w:rsidRPr="009E5CCD">
              <w:rPr>
                <w:rFonts w:ascii="Arial" w:hAnsi="Arial" w:cs="Arial"/>
                <w:bCs/>
                <w:color w:val="FF0000"/>
                <w:sz w:val="20"/>
                <w:szCs w:val="20"/>
              </w:rPr>
              <w:t>FORMAÇÃO DO PNAIC</w:t>
            </w:r>
          </w:p>
          <w:p w14:paraId="41A584FA" w14:textId="77777777" w:rsidR="00750D8E" w:rsidRPr="009E5CCD" w:rsidRDefault="00750D8E" w:rsidP="00AE7065">
            <w:pPr>
              <w:tabs>
                <w:tab w:val="left" w:pos="720"/>
              </w:tabs>
              <w:overflowPunct w:val="0"/>
              <w:autoSpaceDE w:val="0"/>
              <w:autoSpaceDN w:val="0"/>
              <w:adjustRightInd w:val="0"/>
              <w:jc w:val="center"/>
              <w:rPr>
                <w:rFonts w:ascii="Arial" w:hAnsi="Arial" w:cs="Arial"/>
                <w:bCs/>
                <w:sz w:val="20"/>
                <w:szCs w:val="20"/>
              </w:rPr>
            </w:pPr>
          </w:p>
        </w:tc>
        <w:tc>
          <w:tcPr>
            <w:tcW w:w="8080" w:type="dxa"/>
            <w:tcBorders>
              <w:top w:val="single" w:sz="8" w:space="0" w:color="auto"/>
              <w:left w:val="single" w:sz="8" w:space="0" w:color="auto"/>
              <w:bottom w:val="single" w:sz="8" w:space="0" w:color="auto"/>
              <w:right w:val="single" w:sz="8" w:space="0" w:color="auto"/>
            </w:tcBorders>
          </w:tcPr>
          <w:p w14:paraId="05EB451D" w14:textId="7328E73A" w:rsidR="007F09EB" w:rsidRDefault="009107C9" w:rsidP="007F09EB">
            <w:pPr>
              <w:tabs>
                <w:tab w:val="left" w:pos="720"/>
              </w:tabs>
              <w:overflowPunct w:val="0"/>
              <w:autoSpaceDE w:val="0"/>
              <w:autoSpaceDN w:val="0"/>
              <w:adjustRightInd w:val="0"/>
              <w:jc w:val="both"/>
              <w:rPr>
                <w:rFonts w:ascii="Arial" w:hAnsi="Arial" w:cs="Arial"/>
                <w:sz w:val="20"/>
                <w:szCs w:val="20"/>
              </w:rPr>
            </w:pPr>
            <w:r>
              <w:rPr>
                <w:rFonts w:ascii="Arial" w:hAnsi="Arial" w:cs="Arial"/>
                <w:sz w:val="20"/>
                <w:szCs w:val="20"/>
              </w:rPr>
              <w:t>Consciência fonológica</w:t>
            </w:r>
          </w:p>
          <w:p w14:paraId="587E7C1E" w14:textId="020F0DA2" w:rsidR="007F09EB" w:rsidRDefault="009107C9" w:rsidP="007F09EB">
            <w:pPr>
              <w:tabs>
                <w:tab w:val="left" w:pos="720"/>
              </w:tabs>
              <w:overflowPunct w:val="0"/>
              <w:autoSpaceDE w:val="0"/>
              <w:autoSpaceDN w:val="0"/>
              <w:adjustRightInd w:val="0"/>
              <w:jc w:val="both"/>
              <w:rPr>
                <w:rFonts w:ascii="Arial" w:hAnsi="Arial" w:cs="Arial"/>
                <w:sz w:val="20"/>
                <w:szCs w:val="20"/>
              </w:rPr>
            </w:pPr>
            <w:r>
              <w:rPr>
                <w:rFonts w:ascii="Arial" w:hAnsi="Arial" w:cs="Arial"/>
                <w:sz w:val="20"/>
                <w:szCs w:val="20"/>
              </w:rPr>
              <w:t xml:space="preserve">Discussão sobre o texto </w:t>
            </w:r>
            <w:r w:rsidR="007F09EB" w:rsidRPr="009E5CCD">
              <w:rPr>
                <w:rFonts w:ascii="Arial" w:hAnsi="Arial" w:cs="Arial"/>
                <w:sz w:val="20"/>
                <w:szCs w:val="20"/>
              </w:rPr>
              <w:t>trechos mais importantes e trechos que geraram dúvidas para socializar no grande grupo</w:t>
            </w:r>
          </w:p>
          <w:p w14:paraId="72452935" w14:textId="77777777" w:rsidR="009107C9" w:rsidRPr="009E5CCD" w:rsidRDefault="009107C9" w:rsidP="007F09EB">
            <w:pPr>
              <w:tabs>
                <w:tab w:val="left" w:pos="720"/>
              </w:tabs>
              <w:overflowPunct w:val="0"/>
              <w:autoSpaceDE w:val="0"/>
              <w:autoSpaceDN w:val="0"/>
              <w:adjustRightInd w:val="0"/>
              <w:jc w:val="both"/>
              <w:rPr>
                <w:rFonts w:ascii="Arial" w:hAnsi="Arial" w:cs="Arial"/>
                <w:sz w:val="20"/>
                <w:szCs w:val="20"/>
              </w:rPr>
            </w:pPr>
          </w:p>
          <w:p w14:paraId="076C67E3" w14:textId="77777777" w:rsidR="007F09EB" w:rsidRPr="009E5CCD" w:rsidRDefault="007F09EB" w:rsidP="007F09EB">
            <w:pPr>
              <w:tabs>
                <w:tab w:val="left" w:pos="720"/>
              </w:tabs>
              <w:overflowPunct w:val="0"/>
              <w:autoSpaceDE w:val="0"/>
              <w:autoSpaceDN w:val="0"/>
              <w:adjustRightInd w:val="0"/>
              <w:jc w:val="both"/>
              <w:rPr>
                <w:rFonts w:ascii="Arial" w:hAnsi="Arial" w:cs="Arial"/>
                <w:bCs/>
                <w:sz w:val="20"/>
                <w:szCs w:val="20"/>
              </w:rPr>
            </w:pPr>
            <w:r w:rsidRPr="009E5CCD">
              <w:rPr>
                <w:rFonts w:ascii="Arial" w:hAnsi="Arial" w:cs="Arial"/>
                <w:bCs/>
                <w:sz w:val="20"/>
                <w:szCs w:val="20"/>
              </w:rPr>
              <w:t>Propostas de trabalho para desenvolver a consciência fonológica</w:t>
            </w:r>
          </w:p>
          <w:p w14:paraId="64DA32E6" w14:textId="77777777" w:rsidR="007F09EB" w:rsidRPr="009E5CCD" w:rsidRDefault="007F09EB" w:rsidP="007F09EB">
            <w:pPr>
              <w:numPr>
                <w:ilvl w:val="0"/>
                <w:numId w:val="4"/>
              </w:numPr>
              <w:tabs>
                <w:tab w:val="left" w:pos="720"/>
              </w:tabs>
              <w:overflowPunct w:val="0"/>
              <w:autoSpaceDE w:val="0"/>
              <w:autoSpaceDN w:val="0"/>
              <w:adjustRightInd w:val="0"/>
              <w:jc w:val="both"/>
              <w:rPr>
                <w:rFonts w:ascii="Arial" w:hAnsi="Arial" w:cs="Arial"/>
                <w:bCs/>
                <w:sz w:val="20"/>
                <w:szCs w:val="20"/>
                <w:lang w:val="en-US"/>
              </w:rPr>
            </w:pPr>
            <w:proofErr w:type="gramStart"/>
            <w:r w:rsidRPr="009E5CCD">
              <w:rPr>
                <w:rFonts w:ascii="Arial" w:hAnsi="Arial" w:cs="Arial"/>
                <w:bCs/>
                <w:sz w:val="20"/>
                <w:szCs w:val="20"/>
                <w:lang w:val="en-US"/>
              </w:rPr>
              <w:t>observar</w:t>
            </w:r>
            <w:proofErr w:type="gramEnd"/>
            <w:r w:rsidRPr="009E5CCD">
              <w:rPr>
                <w:rFonts w:ascii="Arial" w:hAnsi="Arial" w:cs="Arial"/>
                <w:bCs/>
                <w:sz w:val="20"/>
                <w:szCs w:val="20"/>
                <w:lang w:val="en-US"/>
              </w:rPr>
              <w:t xml:space="preserve"> que a palavra </w:t>
            </w:r>
            <w:r w:rsidRPr="009E5CCD">
              <w:rPr>
                <w:rFonts w:ascii="Arial" w:hAnsi="Arial" w:cs="Arial"/>
                <w:b/>
                <w:bCs/>
                <w:sz w:val="20"/>
                <w:szCs w:val="20"/>
                <w:lang w:val="en-US"/>
              </w:rPr>
              <w:t xml:space="preserve">janela </w:t>
            </w:r>
            <w:r w:rsidRPr="009E5CCD">
              <w:rPr>
                <w:rFonts w:ascii="Arial" w:hAnsi="Arial" w:cs="Arial"/>
                <w:bCs/>
                <w:sz w:val="20"/>
                <w:szCs w:val="20"/>
                <w:lang w:val="en-US"/>
              </w:rPr>
              <w:t xml:space="preserve">tem 3 pedaços” (sílabas), que a palavra casa tem 2 “pedaços” e que, portanto, a primeira palavra é maior; </w:t>
            </w:r>
          </w:p>
          <w:p w14:paraId="21DF8DAE" w14:textId="77777777" w:rsidR="007F09EB" w:rsidRPr="009E5CCD" w:rsidRDefault="007F09EB" w:rsidP="007F09EB">
            <w:pPr>
              <w:numPr>
                <w:ilvl w:val="0"/>
                <w:numId w:val="4"/>
              </w:numPr>
              <w:tabs>
                <w:tab w:val="left" w:pos="720"/>
              </w:tabs>
              <w:overflowPunct w:val="0"/>
              <w:autoSpaceDE w:val="0"/>
              <w:autoSpaceDN w:val="0"/>
              <w:adjustRightInd w:val="0"/>
              <w:jc w:val="both"/>
              <w:rPr>
                <w:rFonts w:ascii="Arial" w:hAnsi="Arial" w:cs="Arial"/>
                <w:bCs/>
                <w:sz w:val="20"/>
                <w:szCs w:val="20"/>
                <w:lang w:val="en-US"/>
              </w:rPr>
            </w:pPr>
            <w:proofErr w:type="gramStart"/>
            <w:r w:rsidRPr="009E5CCD">
              <w:rPr>
                <w:rFonts w:ascii="Arial" w:hAnsi="Arial" w:cs="Arial"/>
                <w:bCs/>
                <w:sz w:val="20"/>
                <w:szCs w:val="20"/>
                <w:lang w:val="en-US"/>
              </w:rPr>
              <w:t>identificar</w:t>
            </w:r>
            <w:proofErr w:type="gramEnd"/>
            <w:r w:rsidRPr="009E5CCD">
              <w:rPr>
                <w:rFonts w:ascii="Arial" w:hAnsi="Arial" w:cs="Arial"/>
                <w:bCs/>
                <w:sz w:val="20"/>
                <w:szCs w:val="20"/>
                <w:lang w:val="en-US"/>
              </w:rPr>
              <w:t>, ao lhe mostrarmos 4 figuras (</w:t>
            </w:r>
            <w:r w:rsidRPr="009E5CCD">
              <w:rPr>
                <w:rFonts w:ascii="Arial" w:hAnsi="Arial" w:cs="Arial"/>
                <w:b/>
                <w:bCs/>
                <w:sz w:val="20"/>
                <w:szCs w:val="20"/>
                <w:lang w:val="en-US"/>
              </w:rPr>
              <w:t>gato, bode, galho e mola</w:t>
            </w:r>
            <w:r w:rsidRPr="009E5CCD">
              <w:rPr>
                <w:rFonts w:ascii="Arial" w:hAnsi="Arial" w:cs="Arial"/>
                <w:bCs/>
                <w:sz w:val="20"/>
                <w:szCs w:val="20"/>
                <w:lang w:val="en-US"/>
              </w:rPr>
              <w:t xml:space="preserve">), que as palavras </w:t>
            </w:r>
            <w:r w:rsidRPr="009E5CCD">
              <w:rPr>
                <w:rFonts w:ascii="Arial" w:hAnsi="Arial" w:cs="Arial"/>
                <w:b/>
                <w:bCs/>
                <w:sz w:val="20"/>
                <w:szCs w:val="20"/>
                <w:lang w:val="en-US"/>
              </w:rPr>
              <w:t xml:space="preserve">gato </w:t>
            </w:r>
            <w:r w:rsidRPr="009E5CCD">
              <w:rPr>
                <w:rFonts w:ascii="Arial" w:hAnsi="Arial" w:cs="Arial"/>
                <w:bCs/>
                <w:sz w:val="20"/>
                <w:szCs w:val="20"/>
                <w:lang w:val="en-US"/>
              </w:rPr>
              <w:t xml:space="preserve">e </w:t>
            </w:r>
            <w:r w:rsidRPr="009E5CCD">
              <w:rPr>
                <w:rFonts w:ascii="Arial" w:hAnsi="Arial" w:cs="Arial"/>
                <w:b/>
                <w:bCs/>
                <w:sz w:val="20"/>
                <w:szCs w:val="20"/>
                <w:lang w:val="en-US"/>
              </w:rPr>
              <w:t xml:space="preserve">galho </w:t>
            </w:r>
            <w:r w:rsidRPr="009E5CCD">
              <w:rPr>
                <w:rFonts w:ascii="Arial" w:hAnsi="Arial" w:cs="Arial"/>
                <w:bCs/>
                <w:sz w:val="20"/>
                <w:szCs w:val="20"/>
                <w:lang w:val="en-US"/>
              </w:rPr>
              <w:t xml:space="preserve">são as que “começam parecido”, porque começam com /ga/; </w:t>
            </w:r>
          </w:p>
          <w:p w14:paraId="184B03CF" w14:textId="77777777" w:rsidR="007F09EB" w:rsidRPr="009E5CCD" w:rsidRDefault="007F09EB" w:rsidP="007F09EB">
            <w:pPr>
              <w:numPr>
                <w:ilvl w:val="0"/>
                <w:numId w:val="4"/>
              </w:numPr>
              <w:tabs>
                <w:tab w:val="left" w:pos="720"/>
              </w:tabs>
              <w:overflowPunct w:val="0"/>
              <w:autoSpaceDE w:val="0"/>
              <w:autoSpaceDN w:val="0"/>
              <w:adjustRightInd w:val="0"/>
              <w:jc w:val="both"/>
              <w:rPr>
                <w:rFonts w:ascii="Arial" w:hAnsi="Arial" w:cs="Arial"/>
                <w:bCs/>
                <w:sz w:val="20"/>
                <w:szCs w:val="20"/>
                <w:lang w:val="en-US"/>
              </w:rPr>
            </w:pPr>
            <w:proofErr w:type="gramStart"/>
            <w:r w:rsidRPr="009E5CCD">
              <w:rPr>
                <w:rFonts w:ascii="Arial" w:hAnsi="Arial" w:cs="Arial"/>
                <w:bCs/>
                <w:sz w:val="20"/>
                <w:szCs w:val="20"/>
                <w:lang w:val="en-US"/>
              </w:rPr>
              <w:t>falar</w:t>
            </w:r>
            <w:proofErr w:type="gramEnd"/>
            <w:r w:rsidRPr="009E5CCD">
              <w:rPr>
                <w:rFonts w:ascii="Arial" w:hAnsi="Arial" w:cs="Arial"/>
                <w:bCs/>
                <w:sz w:val="20"/>
                <w:szCs w:val="20"/>
                <w:lang w:val="en-US"/>
              </w:rPr>
              <w:t xml:space="preserve"> </w:t>
            </w:r>
            <w:r w:rsidRPr="009E5CCD">
              <w:rPr>
                <w:rFonts w:ascii="Arial" w:hAnsi="Arial" w:cs="Arial"/>
                <w:b/>
                <w:bCs/>
                <w:sz w:val="20"/>
                <w:szCs w:val="20"/>
                <w:lang w:val="en-US"/>
              </w:rPr>
              <w:t>cavalo</w:t>
            </w:r>
            <w:r w:rsidRPr="009E5CCD">
              <w:rPr>
                <w:rFonts w:ascii="Arial" w:hAnsi="Arial" w:cs="Arial"/>
                <w:bCs/>
                <w:sz w:val="20"/>
                <w:szCs w:val="20"/>
                <w:lang w:val="en-US"/>
              </w:rPr>
              <w:t xml:space="preserve">, quando lhe pedimos que diga uma palavra começada com o mesmo pedaço que aparece no início da palavra </w:t>
            </w:r>
            <w:r w:rsidRPr="009E5CCD">
              <w:rPr>
                <w:rFonts w:ascii="Arial" w:hAnsi="Arial" w:cs="Arial"/>
                <w:b/>
                <w:bCs/>
                <w:sz w:val="20"/>
                <w:szCs w:val="20"/>
                <w:lang w:val="en-US"/>
              </w:rPr>
              <w:t>casa</w:t>
            </w:r>
            <w:r w:rsidRPr="009E5CCD">
              <w:rPr>
                <w:rFonts w:ascii="Arial" w:hAnsi="Arial" w:cs="Arial"/>
                <w:bCs/>
                <w:sz w:val="20"/>
                <w:szCs w:val="20"/>
                <w:lang w:val="en-US"/>
              </w:rPr>
              <w:t xml:space="preserve">; </w:t>
            </w:r>
          </w:p>
          <w:p w14:paraId="10DDED80" w14:textId="77777777" w:rsidR="007F09EB" w:rsidRPr="009E5CCD" w:rsidRDefault="007F09EB" w:rsidP="007F09EB">
            <w:pPr>
              <w:numPr>
                <w:ilvl w:val="0"/>
                <w:numId w:val="4"/>
              </w:numPr>
              <w:tabs>
                <w:tab w:val="left" w:pos="720"/>
              </w:tabs>
              <w:overflowPunct w:val="0"/>
              <w:autoSpaceDE w:val="0"/>
              <w:autoSpaceDN w:val="0"/>
              <w:adjustRightInd w:val="0"/>
              <w:jc w:val="both"/>
              <w:rPr>
                <w:rFonts w:ascii="Arial" w:hAnsi="Arial" w:cs="Arial"/>
                <w:bCs/>
                <w:sz w:val="20"/>
                <w:szCs w:val="20"/>
                <w:lang w:val="en-US"/>
              </w:rPr>
            </w:pPr>
            <w:proofErr w:type="gramStart"/>
            <w:r w:rsidRPr="009E5CCD">
              <w:rPr>
                <w:rFonts w:ascii="Arial" w:hAnsi="Arial" w:cs="Arial"/>
                <w:bCs/>
                <w:sz w:val="20"/>
                <w:szCs w:val="20"/>
                <w:lang w:val="en-US"/>
              </w:rPr>
              <w:t>identificar</w:t>
            </w:r>
            <w:proofErr w:type="gramEnd"/>
            <w:r w:rsidRPr="009E5CCD">
              <w:rPr>
                <w:rFonts w:ascii="Arial" w:hAnsi="Arial" w:cs="Arial"/>
                <w:bCs/>
                <w:sz w:val="20"/>
                <w:szCs w:val="20"/>
                <w:lang w:val="en-US"/>
              </w:rPr>
              <w:t xml:space="preserve"> que no interior das palavras </w:t>
            </w:r>
            <w:r w:rsidRPr="009E5CCD">
              <w:rPr>
                <w:rFonts w:ascii="Arial" w:hAnsi="Arial" w:cs="Arial"/>
                <w:b/>
                <w:bCs/>
                <w:sz w:val="20"/>
                <w:szCs w:val="20"/>
                <w:lang w:val="en-US"/>
              </w:rPr>
              <w:t xml:space="preserve">serpente </w:t>
            </w:r>
            <w:r w:rsidRPr="009E5CCD">
              <w:rPr>
                <w:rFonts w:ascii="Arial" w:hAnsi="Arial" w:cs="Arial"/>
                <w:bCs/>
                <w:sz w:val="20"/>
                <w:szCs w:val="20"/>
                <w:lang w:val="en-US"/>
              </w:rPr>
              <w:t xml:space="preserve">e </w:t>
            </w:r>
            <w:r w:rsidRPr="009E5CCD">
              <w:rPr>
                <w:rFonts w:ascii="Arial" w:hAnsi="Arial" w:cs="Arial"/>
                <w:b/>
                <w:bCs/>
                <w:sz w:val="20"/>
                <w:szCs w:val="20"/>
                <w:lang w:val="en-US"/>
              </w:rPr>
              <w:t xml:space="preserve">camaleão </w:t>
            </w:r>
            <w:r w:rsidRPr="009E5CCD">
              <w:rPr>
                <w:rFonts w:ascii="Arial" w:hAnsi="Arial" w:cs="Arial"/>
                <w:bCs/>
                <w:sz w:val="20"/>
                <w:szCs w:val="20"/>
                <w:lang w:val="en-US"/>
              </w:rPr>
              <w:t>há outras palavras (</w:t>
            </w:r>
            <w:r w:rsidRPr="009E5CCD">
              <w:rPr>
                <w:rFonts w:ascii="Arial" w:hAnsi="Arial" w:cs="Arial"/>
                <w:b/>
                <w:bCs/>
                <w:sz w:val="20"/>
                <w:szCs w:val="20"/>
                <w:lang w:val="en-US"/>
              </w:rPr>
              <w:t>pente, leão, cama</w:t>
            </w:r>
            <w:r w:rsidRPr="009E5CCD">
              <w:rPr>
                <w:rFonts w:ascii="Arial" w:hAnsi="Arial" w:cs="Arial"/>
                <w:bCs/>
                <w:sz w:val="20"/>
                <w:szCs w:val="20"/>
                <w:lang w:val="en-US"/>
              </w:rPr>
              <w:t xml:space="preserve">);  Como se pode ver, as habilidades de cons- ciência fonológica se diferenciam não só quanto ao tipo de operação que o sujeito realiza em sua mente (separar, contar, com- parar quanto ao tamanho ou quanto à seme- lhança sonora etc.), mas também quanto ao tipo de segmento sonoro envolvido (rimas, </w:t>
            </w:r>
          </w:p>
          <w:p w14:paraId="2CECFE0D" w14:textId="77777777" w:rsidR="007F09EB" w:rsidRPr="009E5CCD" w:rsidRDefault="007F09EB" w:rsidP="007F09EB">
            <w:pPr>
              <w:numPr>
                <w:ilvl w:val="0"/>
                <w:numId w:val="4"/>
              </w:numPr>
              <w:tabs>
                <w:tab w:val="left" w:pos="720"/>
              </w:tabs>
              <w:overflowPunct w:val="0"/>
              <w:autoSpaceDE w:val="0"/>
              <w:autoSpaceDN w:val="0"/>
              <w:adjustRightInd w:val="0"/>
              <w:jc w:val="both"/>
              <w:rPr>
                <w:rFonts w:ascii="Arial" w:hAnsi="Arial" w:cs="Arial"/>
                <w:bCs/>
                <w:sz w:val="20"/>
                <w:szCs w:val="20"/>
                <w:lang w:val="en-US"/>
              </w:rPr>
            </w:pPr>
            <w:proofErr w:type="gramStart"/>
            <w:r w:rsidRPr="009E5CCD">
              <w:rPr>
                <w:rFonts w:ascii="Arial" w:hAnsi="Arial" w:cs="Arial"/>
                <w:bCs/>
                <w:sz w:val="20"/>
                <w:szCs w:val="20"/>
                <w:lang w:val="en-US"/>
              </w:rPr>
              <w:t>identificar</w:t>
            </w:r>
            <w:proofErr w:type="gramEnd"/>
            <w:r w:rsidRPr="009E5CCD">
              <w:rPr>
                <w:rFonts w:ascii="Arial" w:hAnsi="Arial" w:cs="Arial"/>
                <w:bCs/>
                <w:sz w:val="20"/>
                <w:szCs w:val="20"/>
                <w:lang w:val="en-US"/>
              </w:rPr>
              <w:t>, ao lhe mostrarmos 4 figuras (</w:t>
            </w:r>
            <w:r w:rsidRPr="009E5CCD">
              <w:rPr>
                <w:rFonts w:ascii="Arial" w:hAnsi="Arial" w:cs="Arial"/>
                <w:b/>
                <w:bCs/>
                <w:sz w:val="20"/>
                <w:szCs w:val="20"/>
                <w:lang w:val="en-US"/>
              </w:rPr>
              <w:t>chupeta, galinha, panela, varinha</w:t>
            </w:r>
            <w:r w:rsidRPr="009E5CCD">
              <w:rPr>
                <w:rFonts w:ascii="Arial" w:hAnsi="Arial" w:cs="Arial"/>
                <w:bCs/>
                <w:sz w:val="20"/>
                <w:szCs w:val="20"/>
                <w:lang w:val="en-US"/>
              </w:rPr>
              <w:t xml:space="preserve">), que as palavras </w:t>
            </w:r>
            <w:r w:rsidRPr="009E5CCD">
              <w:rPr>
                <w:rFonts w:ascii="Arial" w:hAnsi="Arial" w:cs="Arial"/>
                <w:b/>
                <w:bCs/>
                <w:sz w:val="20"/>
                <w:szCs w:val="20"/>
                <w:lang w:val="en-US"/>
              </w:rPr>
              <w:t xml:space="preserve">galinha </w:t>
            </w:r>
            <w:r w:rsidRPr="009E5CCD">
              <w:rPr>
                <w:rFonts w:ascii="Arial" w:hAnsi="Arial" w:cs="Arial"/>
                <w:bCs/>
                <w:sz w:val="20"/>
                <w:szCs w:val="20"/>
                <w:lang w:val="en-US"/>
              </w:rPr>
              <w:t xml:space="preserve">e </w:t>
            </w:r>
            <w:r w:rsidRPr="009E5CCD">
              <w:rPr>
                <w:rFonts w:ascii="Arial" w:hAnsi="Arial" w:cs="Arial"/>
                <w:b/>
                <w:bCs/>
                <w:sz w:val="20"/>
                <w:szCs w:val="20"/>
                <w:lang w:val="en-US"/>
              </w:rPr>
              <w:t xml:space="preserve">varinha </w:t>
            </w:r>
            <w:r w:rsidRPr="009E5CCD">
              <w:rPr>
                <w:rFonts w:ascii="Arial" w:hAnsi="Arial" w:cs="Arial"/>
                <w:bCs/>
                <w:sz w:val="20"/>
                <w:szCs w:val="20"/>
                <w:lang w:val="en-US"/>
              </w:rPr>
              <w:t xml:space="preserve">terminam parecido, isto é, rimam; </w:t>
            </w:r>
          </w:p>
          <w:p w14:paraId="1ADAF531" w14:textId="77777777" w:rsidR="007F09EB" w:rsidRPr="009E5CCD" w:rsidRDefault="007F09EB" w:rsidP="007F09EB">
            <w:pPr>
              <w:numPr>
                <w:ilvl w:val="0"/>
                <w:numId w:val="4"/>
              </w:numPr>
              <w:tabs>
                <w:tab w:val="left" w:pos="720"/>
              </w:tabs>
              <w:overflowPunct w:val="0"/>
              <w:autoSpaceDE w:val="0"/>
              <w:autoSpaceDN w:val="0"/>
              <w:adjustRightInd w:val="0"/>
              <w:jc w:val="both"/>
              <w:rPr>
                <w:rFonts w:ascii="Arial" w:hAnsi="Arial" w:cs="Arial"/>
                <w:bCs/>
                <w:sz w:val="20"/>
                <w:szCs w:val="20"/>
                <w:lang w:val="en-US"/>
              </w:rPr>
            </w:pPr>
            <w:proofErr w:type="gramStart"/>
            <w:r w:rsidRPr="009E5CCD">
              <w:rPr>
                <w:rFonts w:ascii="Arial" w:hAnsi="Arial" w:cs="Arial"/>
                <w:bCs/>
                <w:sz w:val="20"/>
                <w:szCs w:val="20"/>
                <w:lang w:val="en-US"/>
              </w:rPr>
              <w:t>falar</w:t>
            </w:r>
            <w:proofErr w:type="gramEnd"/>
            <w:r w:rsidRPr="009E5CCD">
              <w:rPr>
                <w:rFonts w:ascii="Arial" w:hAnsi="Arial" w:cs="Arial"/>
                <w:bCs/>
                <w:sz w:val="20"/>
                <w:szCs w:val="20"/>
                <w:lang w:val="en-US"/>
              </w:rPr>
              <w:t xml:space="preserve"> palavras como </w:t>
            </w:r>
            <w:r w:rsidRPr="009E5CCD">
              <w:rPr>
                <w:rFonts w:ascii="Arial" w:hAnsi="Arial" w:cs="Arial"/>
                <w:b/>
                <w:bCs/>
                <w:sz w:val="20"/>
                <w:szCs w:val="20"/>
                <w:lang w:val="en-US"/>
              </w:rPr>
              <w:t xml:space="preserve">caminhão </w:t>
            </w:r>
            <w:r w:rsidRPr="009E5CCD">
              <w:rPr>
                <w:rFonts w:ascii="Arial" w:hAnsi="Arial" w:cs="Arial"/>
                <w:bCs/>
                <w:sz w:val="20"/>
                <w:szCs w:val="20"/>
                <w:lang w:val="en-US"/>
              </w:rPr>
              <w:t xml:space="preserve">ou </w:t>
            </w:r>
            <w:r w:rsidRPr="009E5CCD">
              <w:rPr>
                <w:rFonts w:ascii="Arial" w:hAnsi="Arial" w:cs="Arial"/>
                <w:b/>
                <w:bCs/>
                <w:sz w:val="20"/>
                <w:szCs w:val="20"/>
                <w:lang w:val="en-US"/>
              </w:rPr>
              <w:t>macarrão</w:t>
            </w:r>
            <w:r w:rsidRPr="009E5CCD">
              <w:rPr>
                <w:rFonts w:ascii="Arial" w:hAnsi="Arial" w:cs="Arial"/>
                <w:bCs/>
                <w:sz w:val="20"/>
                <w:szCs w:val="20"/>
                <w:lang w:val="en-US"/>
              </w:rPr>
              <w:t xml:space="preserve">, quando lhe pedimos que diga uma palavra que rime com </w:t>
            </w:r>
            <w:r w:rsidRPr="009E5CCD">
              <w:rPr>
                <w:rFonts w:ascii="Arial" w:hAnsi="Arial" w:cs="Arial"/>
                <w:b/>
                <w:bCs/>
                <w:sz w:val="20"/>
                <w:szCs w:val="20"/>
                <w:lang w:val="en-US"/>
              </w:rPr>
              <w:t>feijão</w:t>
            </w:r>
            <w:r w:rsidRPr="009E5CCD">
              <w:rPr>
                <w:rFonts w:ascii="Arial" w:hAnsi="Arial" w:cs="Arial"/>
                <w:bCs/>
                <w:sz w:val="20"/>
                <w:szCs w:val="20"/>
                <w:lang w:val="en-US"/>
              </w:rPr>
              <w:t xml:space="preserve">; </w:t>
            </w:r>
          </w:p>
          <w:p w14:paraId="5CFD22AE" w14:textId="77777777" w:rsidR="007F09EB" w:rsidRPr="009E5CCD" w:rsidRDefault="007F09EB" w:rsidP="007F09EB">
            <w:pPr>
              <w:numPr>
                <w:ilvl w:val="0"/>
                <w:numId w:val="4"/>
              </w:numPr>
              <w:tabs>
                <w:tab w:val="left" w:pos="720"/>
              </w:tabs>
              <w:overflowPunct w:val="0"/>
              <w:autoSpaceDE w:val="0"/>
              <w:autoSpaceDN w:val="0"/>
              <w:adjustRightInd w:val="0"/>
              <w:jc w:val="both"/>
              <w:rPr>
                <w:rFonts w:ascii="Arial" w:hAnsi="Arial" w:cs="Arial"/>
                <w:bCs/>
                <w:sz w:val="20"/>
                <w:szCs w:val="20"/>
                <w:lang w:val="en-US"/>
              </w:rPr>
            </w:pPr>
            <w:proofErr w:type="gramStart"/>
            <w:r w:rsidRPr="009E5CCD">
              <w:rPr>
                <w:rFonts w:ascii="Arial" w:hAnsi="Arial" w:cs="Arial"/>
                <w:bCs/>
                <w:sz w:val="20"/>
                <w:szCs w:val="20"/>
                <w:lang w:val="en-US"/>
              </w:rPr>
              <w:t>identificar</w:t>
            </w:r>
            <w:proofErr w:type="gramEnd"/>
            <w:r w:rsidRPr="009E5CCD">
              <w:rPr>
                <w:rFonts w:ascii="Arial" w:hAnsi="Arial" w:cs="Arial"/>
                <w:bCs/>
                <w:sz w:val="20"/>
                <w:szCs w:val="20"/>
                <w:lang w:val="en-US"/>
              </w:rPr>
              <w:t>, ao lhe mostrarmos 4 figuras (</w:t>
            </w:r>
            <w:r w:rsidRPr="009E5CCD">
              <w:rPr>
                <w:rFonts w:ascii="Arial" w:hAnsi="Arial" w:cs="Arial"/>
                <w:b/>
                <w:bCs/>
                <w:sz w:val="20"/>
                <w:szCs w:val="20"/>
                <w:lang w:val="en-US"/>
              </w:rPr>
              <w:t>vestido, martelo, vampiro, coruja</w:t>
            </w:r>
            <w:r w:rsidRPr="009E5CCD">
              <w:rPr>
                <w:rFonts w:ascii="Arial" w:hAnsi="Arial" w:cs="Arial"/>
                <w:bCs/>
                <w:sz w:val="20"/>
                <w:szCs w:val="20"/>
                <w:lang w:val="en-US"/>
              </w:rPr>
              <w:t xml:space="preserve">), que as palavras </w:t>
            </w:r>
            <w:r w:rsidRPr="009E5CCD">
              <w:rPr>
                <w:rFonts w:ascii="Arial" w:hAnsi="Arial" w:cs="Arial"/>
                <w:b/>
                <w:bCs/>
                <w:sz w:val="20"/>
                <w:szCs w:val="20"/>
                <w:lang w:val="en-US"/>
              </w:rPr>
              <w:t xml:space="preserve">vestido </w:t>
            </w:r>
            <w:r w:rsidRPr="009E5CCD">
              <w:rPr>
                <w:rFonts w:ascii="Arial" w:hAnsi="Arial" w:cs="Arial"/>
                <w:bCs/>
                <w:sz w:val="20"/>
                <w:szCs w:val="20"/>
                <w:lang w:val="en-US"/>
              </w:rPr>
              <w:t xml:space="preserve">e </w:t>
            </w:r>
            <w:r w:rsidRPr="009E5CCD">
              <w:rPr>
                <w:rFonts w:ascii="Arial" w:hAnsi="Arial" w:cs="Arial"/>
                <w:b/>
                <w:bCs/>
                <w:sz w:val="20"/>
                <w:szCs w:val="20"/>
                <w:lang w:val="en-US"/>
              </w:rPr>
              <w:t xml:space="preserve">vampiro </w:t>
            </w:r>
            <w:r w:rsidRPr="009E5CCD">
              <w:rPr>
                <w:rFonts w:ascii="Arial" w:hAnsi="Arial" w:cs="Arial"/>
                <w:bCs/>
                <w:sz w:val="20"/>
                <w:szCs w:val="20"/>
                <w:lang w:val="en-US"/>
              </w:rPr>
              <w:t xml:space="preserve">são as que começam parecido, porque começam “com o mesmo sonzinho”. </w:t>
            </w:r>
          </w:p>
          <w:p w14:paraId="76284ACB" w14:textId="77777777" w:rsidR="007119B1" w:rsidRDefault="007F09EB" w:rsidP="000E313A">
            <w:pPr>
              <w:numPr>
                <w:ilvl w:val="0"/>
                <w:numId w:val="4"/>
              </w:numPr>
              <w:tabs>
                <w:tab w:val="left" w:pos="720"/>
              </w:tabs>
              <w:overflowPunct w:val="0"/>
              <w:autoSpaceDE w:val="0"/>
              <w:autoSpaceDN w:val="0"/>
              <w:adjustRightInd w:val="0"/>
              <w:jc w:val="both"/>
              <w:rPr>
                <w:rFonts w:ascii="Arial" w:hAnsi="Arial" w:cs="Arial"/>
                <w:bCs/>
                <w:sz w:val="20"/>
                <w:szCs w:val="20"/>
                <w:lang w:val="en-US"/>
              </w:rPr>
            </w:pPr>
            <w:proofErr w:type="gramStart"/>
            <w:r w:rsidRPr="009E5CCD">
              <w:rPr>
                <w:rFonts w:ascii="Arial" w:hAnsi="Arial" w:cs="Arial"/>
                <w:bCs/>
                <w:sz w:val="20"/>
                <w:szCs w:val="20"/>
                <w:lang w:val="en-US"/>
              </w:rPr>
              <w:t>jogos</w:t>
            </w:r>
            <w:proofErr w:type="gramEnd"/>
            <w:r w:rsidRPr="009E5CCD">
              <w:rPr>
                <w:rFonts w:ascii="Arial" w:hAnsi="Arial" w:cs="Arial"/>
                <w:bCs/>
                <w:sz w:val="20"/>
                <w:szCs w:val="20"/>
                <w:lang w:val="en-US"/>
              </w:rPr>
              <w:t xml:space="preserve"> que desenvolvem a consciência fonológica. Caixa de jogos de alfabetização distribuída pelo Ministério de Educação propõe alguns jogos que possibilitam esse tipo de reflexão, </w:t>
            </w:r>
            <w:proofErr w:type="gramStart"/>
            <w:r w:rsidRPr="009E5CCD">
              <w:rPr>
                <w:rFonts w:ascii="Arial" w:hAnsi="Arial" w:cs="Arial"/>
                <w:bCs/>
                <w:sz w:val="20"/>
                <w:szCs w:val="20"/>
                <w:lang w:val="en-US"/>
              </w:rPr>
              <w:t>tais</w:t>
            </w:r>
            <w:proofErr w:type="gramEnd"/>
            <w:r w:rsidRPr="009E5CCD">
              <w:rPr>
                <w:rFonts w:ascii="Arial" w:hAnsi="Arial" w:cs="Arial"/>
                <w:bCs/>
                <w:sz w:val="20"/>
                <w:szCs w:val="20"/>
                <w:lang w:val="en-US"/>
              </w:rPr>
              <w:t xml:space="preserve"> como: Bingo dos Sons Iniciais, Caça-Rimas, Dado Sonoro, Trinca Mágica. É importante ressaltar que o professor deve apresentar outras propostas de atividades que potencializem a reflexão sobre os segmentos sonoros que foram explorados no jogo, principalmente quanto à reflexão sobr</w:t>
            </w:r>
            <w:r w:rsidR="007C0447" w:rsidRPr="009E5CCD">
              <w:rPr>
                <w:rFonts w:ascii="Arial" w:hAnsi="Arial" w:cs="Arial"/>
                <w:bCs/>
                <w:sz w:val="20"/>
                <w:szCs w:val="20"/>
                <w:lang w:val="en-US"/>
              </w:rPr>
              <w:t>e o som e a grafia das palavras.</w:t>
            </w:r>
          </w:p>
          <w:p w14:paraId="02CA48EF" w14:textId="77777777" w:rsidR="00D711F9" w:rsidRPr="009E5CCD" w:rsidRDefault="00D711F9" w:rsidP="00D711F9">
            <w:pPr>
              <w:tabs>
                <w:tab w:val="left" w:pos="720"/>
              </w:tabs>
              <w:overflowPunct w:val="0"/>
              <w:autoSpaceDE w:val="0"/>
              <w:autoSpaceDN w:val="0"/>
              <w:adjustRightInd w:val="0"/>
              <w:ind w:left="720"/>
              <w:jc w:val="both"/>
              <w:rPr>
                <w:rFonts w:ascii="Arial" w:hAnsi="Arial" w:cs="Arial"/>
                <w:bCs/>
                <w:sz w:val="20"/>
                <w:szCs w:val="20"/>
                <w:lang w:val="en-US"/>
              </w:rPr>
            </w:pPr>
          </w:p>
          <w:p w14:paraId="255C9D9E" w14:textId="77777777" w:rsidR="00A02A1C" w:rsidRPr="00D711F9" w:rsidRDefault="00E500C4" w:rsidP="00D711F9">
            <w:pPr>
              <w:tabs>
                <w:tab w:val="left" w:pos="720"/>
              </w:tabs>
              <w:overflowPunct w:val="0"/>
              <w:autoSpaceDE w:val="0"/>
              <w:autoSpaceDN w:val="0"/>
              <w:adjustRightInd w:val="0"/>
              <w:jc w:val="both"/>
              <w:rPr>
                <w:rFonts w:ascii="Arial" w:hAnsi="Arial" w:cs="Arial"/>
                <w:bCs/>
                <w:sz w:val="20"/>
                <w:szCs w:val="20"/>
                <w:lang w:val="en-US"/>
              </w:rPr>
            </w:pPr>
            <w:r w:rsidRPr="009E5CCD">
              <w:rPr>
                <w:rFonts w:ascii="Arial" w:hAnsi="Arial" w:cs="Arial"/>
                <w:b/>
                <w:sz w:val="20"/>
                <w:szCs w:val="20"/>
              </w:rPr>
              <w:t>Leitura obrigatória para a próxima aula</w:t>
            </w:r>
            <w:r w:rsidRPr="009E5CCD">
              <w:rPr>
                <w:rFonts w:ascii="Arial" w:hAnsi="Arial" w:cs="Arial"/>
                <w:sz w:val="20"/>
                <w:szCs w:val="20"/>
              </w:rPr>
              <w:t xml:space="preserve">: </w:t>
            </w:r>
            <w:r w:rsidRPr="009E5CCD">
              <w:rPr>
                <w:rFonts w:ascii="Arial" w:hAnsi="Arial" w:cs="Arial"/>
                <w:bCs/>
                <w:i/>
                <w:sz w:val="20"/>
                <w:szCs w:val="20"/>
                <w:lang w:val="en-US"/>
              </w:rPr>
              <w:t>A psicogênese da língua escrita</w:t>
            </w:r>
            <w:r w:rsidR="00602B12" w:rsidRPr="009E5CCD">
              <w:rPr>
                <w:rFonts w:ascii="Arial" w:hAnsi="Arial" w:cs="Arial"/>
                <w:bCs/>
                <w:sz w:val="20"/>
                <w:szCs w:val="20"/>
                <w:lang w:val="en-US"/>
              </w:rPr>
              <w:t xml:space="preserve">, </w:t>
            </w:r>
          </w:p>
          <w:p w14:paraId="6D1770FE" w14:textId="77777777" w:rsidR="00953C25" w:rsidRPr="009E5CCD" w:rsidRDefault="00953C25" w:rsidP="00820A19">
            <w:pPr>
              <w:pStyle w:val="BodyText3"/>
              <w:rPr>
                <w:bCs/>
                <w:sz w:val="20"/>
                <w:szCs w:val="20"/>
              </w:rPr>
            </w:pPr>
          </w:p>
        </w:tc>
      </w:tr>
      <w:tr w:rsidR="006679B6" w:rsidRPr="009E5CCD" w14:paraId="545FF922" w14:textId="77777777" w:rsidTr="00697505">
        <w:tc>
          <w:tcPr>
            <w:tcW w:w="921" w:type="dxa"/>
            <w:tcBorders>
              <w:top w:val="single" w:sz="8" w:space="0" w:color="auto"/>
              <w:left w:val="single" w:sz="8" w:space="0" w:color="auto"/>
              <w:bottom w:val="single" w:sz="8" w:space="0" w:color="auto"/>
              <w:right w:val="single" w:sz="8" w:space="0" w:color="auto"/>
            </w:tcBorders>
          </w:tcPr>
          <w:p w14:paraId="1414D1A9" w14:textId="1EB0B4BB" w:rsidR="006679B6" w:rsidRPr="009E5CCD" w:rsidRDefault="006679B6" w:rsidP="00247AC4">
            <w:pPr>
              <w:tabs>
                <w:tab w:val="left" w:pos="720"/>
              </w:tabs>
              <w:overflowPunct w:val="0"/>
              <w:autoSpaceDE w:val="0"/>
              <w:autoSpaceDN w:val="0"/>
              <w:adjustRightInd w:val="0"/>
              <w:jc w:val="center"/>
              <w:rPr>
                <w:rFonts w:ascii="Arial" w:hAnsi="Arial" w:cs="Arial"/>
                <w:sz w:val="20"/>
                <w:szCs w:val="20"/>
                <w:highlight w:val="yellow"/>
              </w:rPr>
            </w:pPr>
            <w:r w:rsidRPr="009E5CCD">
              <w:rPr>
                <w:rFonts w:ascii="Arial" w:hAnsi="Arial" w:cs="Arial"/>
                <w:sz w:val="20"/>
                <w:szCs w:val="20"/>
              </w:rPr>
              <w:t>Aula 6</w:t>
            </w:r>
          </w:p>
        </w:tc>
        <w:tc>
          <w:tcPr>
            <w:tcW w:w="992" w:type="dxa"/>
            <w:tcBorders>
              <w:top w:val="single" w:sz="8" w:space="0" w:color="auto"/>
              <w:left w:val="single" w:sz="8" w:space="0" w:color="auto"/>
              <w:bottom w:val="single" w:sz="8" w:space="0" w:color="auto"/>
              <w:right w:val="single" w:sz="8" w:space="0" w:color="auto"/>
            </w:tcBorders>
          </w:tcPr>
          <w:p w14:paraId="7DBC0CAB" w14:textId="77777777" w:rsidR="006679B6" w:rsidRPr="009E5CCD" w:rsidRDefault="006679B6" w:rsidP="00AE7065">
            <w:pPr>
              <w:tabs>
                <w:tab w:val="left" w:pos="720"/>
              </w:tabs>
              <w:overflowPunct w:val="0"/>
              <w:autoSpaceDE w:val="0"/>
              <w:autoSpaceDN w:val="0"/>
              <w:adjustRightInd w:val="0"/>
              <w:jc w:val="center"/>
              <w:rPr>
                <w:rFonts w:ascii="Arial" w:hAnsi="Arial" w:cs="Arial"/>
                <w:bCs/>
                <w:sz w:val="20"/>
                <w:szCs w:val="20"/>
              </w:rPr>
            </w:pPr>
            <w:r w:rsidRPr="009E5CCD">
              <w:rPr>
                <w:rFonts w:ascii="Arial" w:hAnsi="Arial" w:cs="Arial"/>
                <w:bCs/>
                <w:sz w:val="20"/>
                <w:szCs w:val="20"/>
              </w:rPr>
              <w:t>26/3</w:t>
            </w:r>
          </w:p>
          <w:p w14:paraId="34DE93D9" w14:textId="77777777" w:rsidR="009A5308" w:rsidRPr="009E5CCD" w:rsidRDefault="009A5308" w:rsidP="009107C9">
            <w:pPr>
              <w:tabs>
                <w:tab w:val="left" w:pos="720"/>
              </w:tabs>
              <w:overflowPunct w:val="0"/>
              <w:autoSpaceDE w:val="0"/>
              <w:autoSpaceDN w:val="0"/>
              <w:adjustRightInd w:val="0"/>
              <w:jc w:val="center"/>
              <w:rPr>
                <w:rFonts w:ascii="Arial" w:hAnsi="Arial" w:cs="Arial"/>
                <w:bCs/>
                <w:sz w:val="20"/>
                <w:szCs w:val="20"/>
                <w:highlight w:val="yellow"/>
              </w:rPr>
            </w:pPr>
          </w:p>
        </w:tc>
        <w:tc>
          <w:tcPr>
            <w:tcW w:w="8080" w:type="dxa"/>
            <w:tcBorders>
              <w:top w:val="single" w:sz="8" w:space="0" w:color="auto"/>
              <w:left w:val="single" w:sz="8" w:space="0" w:color="auto"/>
              <w:bottom w:val="single" w:sz="8" w:space="0" w:color="auto"/>
              <w:right w:val="single" w:sz="8" w:space="0" w:color="auto"/>
            </w:tcBorders>
          </w:tcPr>
          <w:p w14:paraId="59DAC9F1" w14:textId="77777777" w:rsidR="00602B12" w:rsidRPr="009E5CCD" w:rsidRDefault="000E313A" w:rsidP="000E313A">
            <w:pPr>
              <w:autoSpaceDE w:val="0"/>
              <w:autoSpaceDN w:val="0"/>
              <w:adjustRightInd w:val="0"/>
              <w:rPr>
                <w:rFonts w:ascii="Arial" w:hAnsi="Arial" w:cs="Arial"/>
                <w:bCs/>
                <w:sz w:val="20"/>
                <w:szCs w:val="20"/>
                <w:lang w:val="en-US"/>
              </w:rPr>
            </w:pPr>
            <w:r w:rsidRPr="009E5CCD">
              <w:rPr>
                <w:rFonts w:ascii="Arial" w:hAnsi="Arial" w:cs="Arial"/>
                <w:bCs/>
                <w:sz w:val="20"/>
                <w:szCs w:val="20"/>
                <w:lang w:val="en-US"/>
              </w:rPr>
              <w:t xml:space="preserve">Diagnósticos (incluindo o teste da psicogênese, mas não se restringindo a ele). </w:t>
            </w:r>
          </w:p>
          <w:p w14:paraId="4B8B50B0" w14:textId="6195B49F" w:rsidR="00063A87" w:rsidRDefault="00602B12" w:rsidP="009107C9">
            <w:pPr>
              <w:autoSpaceDE w:val="0"/>
              <w:autoSpaceDN w:val="0"/>
              <w:adjustRightInd w:val="0"/>
              <w:rPr>
                <w:rFonts w:ascii="Arial" w:hAnsi="Arial" w:cs="Arial"/>
                <w:bCs/>
                <w:sz w:val="20"/>
                <w:szCs w:val="20"/>
                <w:lang w:val="en-US"/>
              </w:rPr>
            </w:pPr>
            <w:r w:rsidRPr="009E5CCD">
              <w:rPr>
                <w:rFonts w:ascii="Arial" w:hAnsi="Arial" w:cs="Arial"/>
                <w:bCs/>
                <w:sz w:val="20"/>
                <w:szCs w:val="20"/>
                <w:lang w:val="en-US"/>
              </w:rPr>
              <w:t xml:space="preserve">Discutir texto </w:t>
            </w:r>
            <w:r w:rsidR="000E313A" w:rsidRPr="009E5CCD">
              <w:rPr>
                <w:rFonts w:ascii="Arial" w:hAnsi="Arial" w:cs="Arial"/>
                <w:bCs/>
                <w:sz w:val="20"/>
                <w:szCs w:val="20"/>
                <w:lang w:val="en-US"/>
              </w:rPr>
              <w:t>A psicogênese da língua escrita</w:t>
            </w:r>
          </w:p>
          <w:p w14:paraId="618E2A1D" w14:textId="65BBB3B7" w:rsidR="00355E6D" w:rsidRPr="009E5CCD" w:rsidRDefault="00355E6D" w:rsidP="00355E6D">
            <w:pPr>
              <w:autoSpaceDE w:val="0"/>
              <w:autoSpaceDN w:val="0"/>
              <w:adjustRightInd w:val="0"/>
              <w:jc w:val="both"/>
              <w:rPr>
                <w:rFonts w:ascii="Arial" w:hAnsi="Arial" w:cs="Arial"/>
                <w:bCs/>
                <w:sz w:val="20"/>
                <w:szCs w:val="20"/>
                <w:lang w:val="en-US"/>
              </w:rPr>
            </w:pPr>
            <w:r>
              <w:rPr>
                <w:rFonts w:ascii="Arial" w:hAnsi="Arial" w:cs="Arial"/>
                <w:bCs/>
                <w:sz w:val="20"/>
                <w:szCs w:val="20"/>
                <w:lang w:val="en-US"/>
              </w:rPr>
              <w:t>Grupos áulicos</w:t>
            </w:r>
          </w:p>
          <w:p w14:paraId="3AA35385" w14:textId="473F156C" w:rsidR="00602B12" w:rsidRPr="009E5CCD" w:rsidRDefault="00602B12" w:rsidP="00355E6D">
            <w:pPr>
              <w:autoSpaceDE w:val="0"/>
              <w:autoSpaceDN w:val="0"/>
              <w:adjustRightInd w:val="0"/>
              <w:jc w:val="both"/>
              <w:rPr>
                <w:rFonts w:ascii="Arial" w:hAnsi="Arial" w:cs="Arial"/>
                <w:bCs/>
                <w:sz w:val="20"/>
                <w:szCs w:val="20"/>
                <w:lang w:val="en-US"/>
              </w:rPr>
            </w:pPr>
            <w:r w:rsidRPr="009E5CCD">
              <w:rPr>
                <w:rFonts w:ascii="Arial" w:hAnsi="Arial" w:cs="Arial"/>
                <w:bCs/>
                <w:sz w:val="20"/>
                <w:szCs w:val="20"/>
                <w:lang w:val="en-US"/>
              </w:rPr>
              <w:t xml:space="preserve">Exercícios com teste da psicogênese. </w:t>
            </w:r>
          </w:p>
          <w:p w14:paraId="26C7D828" w14:textId="77777777" w:rsidR="000E313A" w:rsidRPr="009E5CCD" w:rsidRDefault="000E313A" w:rsidP="00355E6D">
            <w:pPr>
              <w:pStyle w:val="BodyText3"/>
              <w:rPr>
                <w:bCs/>
                <w:sz w:val="20"/>
                <w:szCs w:val="20"/>
                <w:lang w:val="en-US"/>
              </w:rPr>
            </w:pPr>
            <w:r w:rsidRPr="009E5CCD">
              <w:rPr>
                <w:bCs/>
                <w:sz w:val="20"/>
                <w:szCs w:val="20"/>
                <w:lang w:val="en-US"/>
              </w:rPr>
              <w:t>Por que construir uma hipótese alfabética de escrita não é sinônimo de estar alfabetizado? Por que é importante ensinar sistematicamente as relações som-grafia?</w:t>
            </w:r>
          </w:p>
          <w:p w14:paraId="5CC6DED8" w14:textId="5A25AC05" w:rsidR="00C665F0" w:rsidRPr="009E5CCD" w:rsidRDefault="000E313A" w:rsidP="009A5308">
            <w:pPr>
              <w:pStyle w:val="BodyText3"/>
              <w:rPr>
                <w:bCs/>
                <w:sz w:val="20"/>
                <w:szCs w:val="20"/>
              </w:rPr>
            </w:pPr>
            <w:r w:rsidRPr="009E5CCD">
              <w:rPr>
                <w:bCs/>
                <w:sz w:val="20"/>
                <w:szCs w:val="20"/>
              </w:rPr>
              <w:t xml:space="preserve"> </w:t>
            </w:r>
          </w:p>
        </w:tc>
      </w:tr>
      <w:tr w:rsidR="006679B6" w:rsidRPr="009E5CCD" w14:paraId="3C3AF7E4" w14:textId="77777777" w:rsidTr="00697505">
        <w:tc>
          <w:tcPr>
            <w:tcW w:w="921" w:type="dxa"/>
            <w:tcBorders>
              <w:top w:val="single" w:sz="8" w:space="0" w:color="auto"/>
              <w:left w:val="single" w:sz="8" w:space="0" w:color="auto"/>
              <w:bottom w:val="single" w:sz="8" w:space="0" w:color="auto"/>
              <w:right w:val="single" w:sz="8" w:space="0" w:color="auto"/>
            </w:tcBorders>
          </w:tcPr>
          <w:p w14:paraId="00E56014" w14:textId="77777777" w:rsidR="006679B6" w:rsidRPr="009E5CCD" w:rsidRDefault="006679B6" w:rsidP="00247AC4">
            <w:pPr>
              <w:tabs>
                <w:tab w:val="left" w:pos="720"/>
              </w:tabs>
              <w:overflowPunct w:val="0"/>
              <w:autoSpaceDE w:val="0"/>
              <w:autoSpaceDN w:val="0"/>
              <w:adjustRightInd w:val="0"/>
              <w:jc w:val="center"/>
              <w:rPr>
                <w:rFonts w:ascii="Arial" w:hAnsi="Arial" w:cs="Arial"/>
                <w:sz w:val="20"/>
                <w:szCs w:val="20"/>
              </w:rPr>
            </w:pPr>
            <w:r w:rsidRPr="009E5CCD">
              <w:rPr>
                <w:rFonts w:ascii="Arial" w:hAnsi="Arial" w:cs="Arial"/>
                <w:sz w:val="20"/>
                <w:szCs w:val="20"/>
              </w:rPr>
              <w:t>Aula 7</w:t>
            </w:r>
          </w:p>
        </w:tc>
        <w:tc>
          <w:tcPr>
            <w:tcW w:w="992" w:type="dxa"/>
            <w:tcBorders>
              <w:top w:val="single" w:sz="8" w:space="0" w:color="auto"/>
              <w:left w:val="single" w:sz="8" w:space="0" w:color="auto"/>
              <w:bottom w:val="single" w:sz="8" w:space="0" w:color="auto"/>
              <w:right w:val="single" w:sz="8" w:space="0" w:color="auto"/>
            </w:tcBorders>
          </w:tcPr>
          <w:p w14:paraId="7AA380C1" w14:textId="77777777" w:rsidR="006679B6" w:rsidRPr="009E5CCD" w:rsidRDefault="006679B6" w:rsidP="00247AC4">
            <w:pPr>
              <w:tabs>
                <w:tab w:val="left" w:pos="720"/>
              </w:tabs>
              <w:overflowPunct w:val="0"/>
              <w:autoSpaceDE w:val="0"/>
              <w:autoSpaceDN w:val="0"/>
              <w:adjustRightInd w:val="0"/>
              <w:jc w:val="center"/>
              <w:rPr>
                <w:rFonts w:ascii="Arial" w:hAnsi="Arial" w:cs="Arial"/>
                <w:bCs/>
                <w:sz w:val="20"/>
                <w:szCs w:val="20"/>
              </w:rPr>
            </w:pPr>
            <w:r w:rsidRPr="009E5CCD">
              <w:rPr>
                <w:rFonts w:ascii="Arial" w:hAnsi="Arial" w:cs="Arial"/>
                <w:bCs/>
                <w:sz w:val="20"/>
                <w:szCs w:val="20"/>
              </w:rPr>
              <w:t>31/3</w:t>
            </w:r>
          </w:p>
          <w:p w14:paraId="6D8F73BB" w14:textId="77777777" w:rsidR="008022C2" w:rsidRPr="009E5CCD" w:rsidRDefault="008022C2" w:rsidP="008022C2">
            <w:pPr>
              <w:tabs>
                <w:tab w:val="left" w:pos="720"/>
              </w:tabs>
              <w:overflowPunct w:val="0"/>
              <w:autoSpaceDE w:val="0"/>
              <w:autoSpaceDN w:val="0"/>
              <w:adjustRightInd w:val="0"/>
              <w:jc w:val="center"/>
              <w:rPr>
                <w:rFonts w:ascii="Arial" w:hAnsi="Arial" w:cs="Arial"/>
                <w:bCs/>
                <w:sz w:val="20"/>
                <w:szCs w:val="20"/>
              </w:rPr>
            </w:pPr>
            <w:r w:rsidRPr="009E5CCD">
              <w:rPr>
                <w:rFonts w:ascii="Arial" w:hAnsi="Arial" w:cs="Arial"/>
                <w:bCs/>
                <w:sz w:val="20"/>
                <w:szCs w:val="20"/>
              </w:rPr>
              <w:t>2</w:t>
            </w:r>
            <w:r w:rsidRPr="009E5CCD">
              <w:rPr>
                <w:rFonts w:ascii="Arial" w:hAnsi="Arial" w:cs="Arial"/>
                <w:bCs/>
                <w:sz w:val="20"/>
                <w:szCs w:val="20"/>
                <w:vertAlign w:val="superscript"/>
              </w:rPr>
              <w:t>a</w:t>
            </w:r>
            <w:r w:rsidRPr="009E5CCD">
              <w:rPr>
                <w:rFonts w:ascii="Arial" w:hAnsi="Arial" w:cs="Arial"/>
                <w:bCs/>
                <w:sz w:val="20"/>
                <w:szCs w:val="20"/>
              </w:rPr>
              <w:t xml:space="preserve"> feira</w:t>
            </w:r>
          </w:p>
          <w:p w14:paraId="3357CFD6" w14:textId="77777777" w:rsidR="009A5308" w:rsidRPr="009E5CCD" w:rsidRDefault="009A5308" w:rsidP="009A5308">
            <w:pPr>
              <w:tabs>
                <w:tab w:val="left" w:pos="720"/>
              </w:tabs>
              <w:overflowPunct w:val="0"/>
              <w:autoSpaceDE w:val="0"/>
              <w:autoSpaceDN w:val="0"/>
              <w:adjustRightInd w:val="0"/>
              <w:jc w:val="center"/>
              <w:rPr>
                <w:rFonts w:ascii="Arial" w:hAnsi="Arial" w:cs="Arial"/>
                <w:bCs/>
                <w:sz w:val="20"/>
                <w:szCs w:val="20"/>
              </w:rPr>
            </w:pPr>
            <w:r w:rsidRPr="009E5CCD">
              <w:rPr>
                <w:rFonts w:ascii="Arial" w:hAnsi="Arial" w:cs="Arial"/>
                <w:bCs/>
                <w:sz w:val="20"/>
                <w:szCs w:val="20"/>
              </w:rPr>
              <w:t>4</w:t>
            </w:r>
            <w:r w:rsidRPr="009E5CCD">
              <w:rPr>
                <w:rFonts w:ascii="Arial" w:hAnsi="Arial" w:cs="Arial"/>
                <w:bCs/>
                <w:sz w:val="20"/>
                <w:szCs w:val="20"/>
                <w:vertAlign w:val="superscript"/>
              </w:rPr>
              <w:t>a</w:t>
            </w:r>
            <w:r w:rsidRPr="009E5CCD">
              <w:rPr>
                <w:rFonts w:ascii="Arial" w:hAnsi="Arial" w:cs="Arial"/>
                <w:bCs/>
                <w:sz w:val="20"/>
                <w:szCs w:val="20"/>
              </w:rPr>
              <w:t xml:space="preserve"> semana de aula</w:t>
            </w:r>
          </w:p>
          <w:p w14:paraId="4ACD04CE" w14:textId="77777777" w:rsidR="008022C2" w:rsidRPr="009E5CCD" w:rsidRDefault="008022C2" w:rsidP="00247AC4">
            <w:pPr>
              <w:tabs>
                <w:tab w:val="left" w:pos="720"/>
              </w:tabs>
              <w:overflowPunct w:val="0"/>
              <w:autoSpaceDE w:val="0"/>
              <w:autoSpaceDN w:val="0"/>
              <w:adjustRightInd w:val="0"/>
              <w:jc w:val="center"/>
              <w:rPr>
                <w:rFonts w:ascii="Arial" w:hAnsi="Arial" w:cs="Arial"/>
                <w:bCs/>
                <w:sz w:val="20"/>
                <w:szCs w:val="20"/>
              </w:rPr>
            </w:pPr>
          </w:p>
        </w:tc>
        <w:tc>
          <w:tcPr>
            <w:tcW w:w="8080" w:type="dxa"/>
            <w:tcBorders>
              <w:top w:val="single" w:sz="8" w:space="0" w:color="auto"/>
              <w:left w:val="single" w:sz="8" w:space="0" w:color="auto"/>
              <w:bottom w:val="single" w:sz="8" w:space="0" w:color="auto"/>
              <w:right w:val="single" w:sz="8" w:space="0" w:color="auto"/>
            </w:tcBorders>
          </w:tcPr>
          <w:p w14:paraId="363E384A" w14:textId="77777777" w:rsidR="000E313A" w:rsidRPr="009E5CCD" w:rsidRDefault="000E313A" w:rsidP="000E313A">
            <w:pPr>
              <w:pStyle w:val="BodyText3"/>
              <w:rPr>
                <w:bCs/>
                <w:sz w:val="20"/>
                <w:szCs w:val="20"/>
              </w:rPr>
            </w:pPr>
            <w:r w:rsidRPr="009E5CCD">
              <w:rPr>
                <w:bCs/>
                <w:sz w:val="20"/>
                <w:szCs w:val="20"/>
              </w:rPr>
              <w:t xml:space="preserve">Discussão da proposta para a primeira visita à escola. </w:t>
            </w:r>
          </w:p>
          <w:p w14:paraId="0C02467A" w14:textId="77777777" w:rsidR="009A5308" w:rsidRPr="009E5CCD" w:rsidRDefault="009A5308" w:rsidP="009A5308">
            <w:pPr>
              <w:pStyle w:val="BodyText3"/>
              <w:rPr>
                <w:bCs/>
                <w:sz w:val="20"/>
                <w:szCs w:val="20"/>
                <w:lang w:val="en-US"/>
              </w:rPr>
            </w:pPr>
            <w:r w:rsidRPr="009E5CCD">
              <w:rPr>
                <w:bCs/>
                <w:sz w:val="20"/>
                <w:szCs w:val="20"/>
                <w:lang w:val="en-US"/>
              </w:rPr>
              <w:t>Apresentação do grupo</w:t>
            </w:r>
          </w:p>
          <w:p w14:paraId="4E5676C2" w14:textId="77777777" w:rsidR="009A5308" w:rsidRDefault="009A5308" w:rsidP="009A5308">
            <w:pPr>
              <w:pStyle w:val="BodyText3"/>
              <w:rPr>
                <w:bCs/>
                <w:sz w:val="20"/>
                <w:szCs w:val="20"/>
                <w:lang w:val="en-US"/>
              </w:rPr>
            </w:pPr>
            <w:r w:rsidRPr="009E5CCD">
              <w:rPr>
                <w:bCs/>
                <w:sz w:val="20"/>
                <w:szCs w:val="20"/>
                <w:lang w:val="en-US"/>
              </w:rPr>
              <w:t>Diagnóstico: Realizar um ditado de uma lista de palavras de mesmo campo semântico e com diferentes quantidades e tipos de sílabas, para diagnosticar os níveis de escrita dos alunos; levar para o encontro seguinte, para discutir as dúvidas, fazer um mapa da distribuição dos alunos de cada turma.</w:t>
            </w:r>
          </w:p>
          <w:p w14:paraId="6616D268" w14:textId="7DE15286" w:rsidR="009A5308" w:rsidRPr="00BA2FB3" w:rsidRDefault="00BA2FB3" w:rsidP="00BA2FB3">
            <w:pPr>
              <w:autoSpaceDE w:val="0"/>
              <w:autoSpaceDN w:val="0"/>
              <w:adjustRightInd w:val="0"/>
              <w:rPr>
                <w:rFonts w:ascii="Arial" w:hAnsi="Arial" w:cs="Arial"/>
                <w:bCs/>
                <w:sz w:val="20"/>
                <w:szCs w:val="20"/>
              </w:rPr>
            </w:pPr>
            <w:r w:rsidRPr="009E5CCD">
              <w:rPr>
                <w:rFonts w:ascii="Arial" w:hAnsi="Arial" w:cs="Arial"/>
                <w:bCs/>
                <w:sz w:val="20"/>
                <w:szCs w:val="20"/>
              </w:rPr>
              <w:t>Sugestões de atividades que podem ser realizadas: leitura de livros, realização de jogos diversos, etc.</w:t>
            </w:r>
          </w:p>
          <w:p w14:paraId="1492C922" w14:textId="77777777" w:rsidR="000E313A" w:rsidRPr="009E5CCD" w:rsidRDefault="000E313A" w:rsidP="000E313A">
            <w:pPr>
              <w:pStyle w:val="BodyText3"/>
              <w:rPr>
                <w:bCs/>
                <w:sz w:val="20"/>
                <w:szCs w:val="20"/>
              </w:rPr>
            </w:pPr>
            <w:r w:rsidRPr="009E5CCD">
              <w:rPr>
                <w:bCs/>
                <w:sz w:val="20"/>
                <w:szCs w:val="20"/>
              </w:rPr>
              <w:t>Todos os grupos devem apresentar em até 15 minutos a sua proposta. 4 grupos</w:t>
            </w:r>
          </w:p>
          <w:p w14:paraId="5E3ADFA9" w14:textId="77777777" w:rsidR="000E313A" w:rsidRPr="009E5CCD" w:rsidRDefault="00541FAE" w:rsidP="000E313A">
            <w:pPr>
              <w:pStyle w:val="BodyText3"/>
              <w:rPr>
                <w:bCs/>
                <w:sz w:val="20"/>
                <w:szCs w:val="20"/>
              </w:rPr>
            </w:pPr>
            <w:r w:rsidRPr="009E5CCD">
              <w:rPr>
                <w:bCs/>
                <w:sz w:val="20"/>
                <w:szCs w:val="20"/>
              </w:rPr>
              <w:t>O</w:t>
            </w:r>
            <w:r w:rsidR="000E313A" w:rsidRPr="009E5CCD">
              <w:rPr>
                <w:bCs/>
                <w:sz w:val="20"/>
                <w:szCs w:val="20"/>
              </w:rPr>
              <w:t>rganização dos trabalhos.</w:t>
            </w:r>
          </w:p>
          <w:p w14:paraId="7AD0EDAD" w14:textId="4827C974" w:rsidR="008022C2" w:rsidRPr="00BA2FB3" w:rsidRDefault="000E313A" w:rsidP="00B27F71">
            <w:pPr>
              <w:autoSpaceDE w:val="0"/>
              <w:autoSpaceDN w:val="0"/>
              <w:adjustRightInd w:val="0"/>
              <w:rPr>
                <w:rFonts w:ascii="Arial" w:hAnsi="Arial" w:cs="Arial"/>
                <w:bCs/>
                <w:sz w:val="20"/>
                <w:szCs w:val="20"/>
                <w:lang w:val="en-US"/>
              </w:rPr>
            </w:pPr>
            <w:r w:rsidRPr="009E5CCD">
              <w:rPr>
                <w:rFonts w:ascii="Arial" w:hAnsi="Arial" w:cs="Arial"/>
                <w:bCs/>
                <w:sz w:val="20"/>
                <w:szCs w:val="20"/>
                <w:lang w:val="en-US"/>
              </w:rPr>
              <w:t>Sugestão de registro e acompanhamento individual e de turma.</w:t>
            </w:r>
          </w:p>
        </w:tc>
      </w:tr>
      <w:tr w:rsidR="006679B6" w:rsidRPr="009E5CCD" w14:paraId="28BC8577" w14:textId="77777777" w:rsidTr="00697505">
        <w:tc>
          <w:tcPr>
            <w:tcW w:w="921" w:type="dxa"/>
            <w:tcBorders>
              <w:top w:val="single" w:sz="8" w:space="0" w:color="auto"/>
              <w:left w:val="single" w:sz="8" w:space="0" w:color="auto"/>
              <w:bottom w:val="single" w:sz="8" w:space="0" w:color="auto"/>
              <w:right w:val="single" w:sz="8" w:space="0" w:color="auto"/>
            </w:tcBorders>
          </w:tcPr>
          <w:p w14:paraId="3D44AAFD" w14:textId="77777777" w:rsidR="006679B6" w:rsidRPr="009E5CCD" w:rsidRDefault="006679B6" w:rsidP="00247AC4">
            <w:pPr>
              <w:tabs>
                <w:tab w:val="left" w:pos="720"/>
              </w:tabs>
              <w:overflowPunct w:val="0"/>
              <w:autoSpaceDE w:val="0"/>
              <w:autoSpaceDN w:val="0"/>
              <w:adjustRightInd w:val="0"/>
              <w:jc w:val="center"/>
              <w:rPr>
                <w:rFonts w:ascii="Arial" w:hAnsi="Arial" w:cs="Arial"/>
                <w:sz w:val="20"/>
                <w:szCs w:val="20"/>
              </w:rPr>
            </w:pPr>
            <w:r w:rsidRPr="009E5CCD">
              <w:rPr>
                <w:rFonts w:ascii="Arial" w:hAnsi="Arial" w:cs="Arial"/>
                <w:sz w:val="20"/>
                <w:szCs w:val="20"/>
              </w:rPr>
              <w:lastRenderedPageBreak/>
              <w:t>Aula 8</w:t>
            </w:r>
          </w:p>
        </w:tc>
        <w:tc>
          <w:tcPr>
            <w:tcW w:w="992" w:type="dxa"/>
            <w:tcBorders>
              <w:top w:val="single" w:sz="8" w:space="0" w:color="auto"/>
              <w:left w:val="single" w:sz="8" w:space="0" w:color="auto"/>
              <w:bottom w:val="single" w:sz="8" w:space="0" w:color="auto"/>
              <w:right w:val="single" w:sz="8" w:space="0" w:color="auto"/>
            </w:tcBorders>
          </w:tcPr>
          <w:p w14:paraId="0E60787D" w14:textId="77777777" w:rsidR="006679B6" w:rsidRPr="009E5CCD" w:rsidRDefault="006679B6" w:rsidP="00AE7065">
            <w:pPr>
              <w:tabs>
                <w:tab w:val="left" w:pos="720"/>
              </w:tabs>
              <w:overflowPunct w:val="0"/>
              <w:autoSpaceDE w:val="0"/>
              <w:autoSpaceDN w:val="0"/>
              <w:adjustRightInd w:val="0"/>
              <w:jc w:val="center"/>
              <w:rPr>
                <w:rFonts w:ascii="Arial" w:hAnsi="Arial" w:cs="Arial"/>
                <w:bCs/>
                <w:sz w:val="20"/>
                <w:szCs w:val="20"/>
              </w:rPr>
            </w:pPr>
            <w:r w:rsidRPr="009E5CCD">
              <w:rPr>
                <w:rFonts w:ascii="Arial" w:hAnsi="Arial" w:cs="Arial"/>
                <w:bCs/>
                <w:sz w:val="20"/>
                <w:szCs w:val="20"/>
              </w:rPr>
              <w:t>2/4</w:t>
            </w:r>
          </w:p>
          <w:p w14:paraId="25FB1F50" w14:textId="77777777" w:rsidR="005A0FB2" w:rsidRPr="009E5CCD" w:rsidRDefault="005A0FB2" w:rsidP="00AE7065">
            <w:pPr>
              <w:tabs>
                <w:tab w:val="left" w:pos="720"/>
              </w:tabs>
              <w:overflowPunct w:val="0"/>
              <w:autoSpaceDE w:val="0"/>
              <w:autoSpaceDN w:val="0"/>
              <w:adjustRightInd w:val="0"/>
              <w:jc w:val="center"/>
              <w:rPr>
                <w:rFonts w:ascii="Arial" w:hAnsi="Arial" w:cs="Arial"/>
                <w:bCs/>
                <w:sz w:val="20"/>
                <w:szCs w:val="20"/>
              </w:rPr>
            </w:pPr>
          </w:p>
        </w:tc>
        <w:tc>
          <w:tcPr>
            <w:tcW w:w="8080" w:type="dxa"/>
            <w:tcBorders>
              <w:top w:val="single" w:sz="8" w:space="0" w:color="auto"/>
              <w:left w:val="single" w:sz="8" w:space="0" w:color="auto"/>
              <w:bottom w:val="single" w:sz="8" w:space="0" w:color="auto"/>
              <w:right w:val="single" w:sz="8" w:space="0" w:color="auto"/>
            </w:tcBorders>
          </w:tcPr>
          <w:p w14:paraId="2DED19FA" w14:textId="77777777" w:rsidR="00541FAE" w:rsidRPr="009E5CCD" w:rsidRDefault="00541FAE" w:rsidP="00541FAE">
            <w:pPr>
              <w:autoSpaceDE w:val="0"/>
              <w:autoSpaceDN w:val="0"/>
              <w:adjustRightInd w:val="0"/>
              <w:rPr>
                <w:rFonts w:ascii="Arial" w:hAnsi="Arial" w:cs="Arial"/>
                <w:bCs/>
                <w:sz w:val="20"/>
                <w:szCs w:val="20"/>
              </w:rPr>
            </w:pPr>
            <w:r w:rsidRPr="009E5CCD">
              <w:rPr>
                <w:rFonts w:ascii="Arial" w:hAnsi="Arial" w:cs="Arial"/>
                <w:b/>
                <w:bCs/>
                <w:sz w:val="20"/>
                <w:szCs w:val="20"/>
              </w:rPr>
              <w:t>1a Visita à escola</w:t>
            </w:r>
            <w:r w:rsidRPr="009E5CCD">
              <w:rPr>
                <w:rFonts w:ascii="Arial" w:hAnsi="Arial" w:cs="Arial"/>
                <w:bCs/>
                <w:sz w:val="20"/>
                <w:szCs w:val="20"/>
              </w:rPr>
              <w:t>. Objetivo: apresentar o grupo, conhecer o perfil dos alunos, aplicar diagnósticos.</w:t>
            </w:r>
          </w:p>
          <w:p w14:paraId="35BCD823" w14:textId="77777777" w:rsidR="005C16E4" w:rsidRPr="009E5CCD" w:rsidRDefault="005C16E4" w:rsidP="00BA2FB3">
            <w:pPr>
              <w:autoSpaceDE w:val="0"/>
              <w:autoSpaceDN w:val="0"/>
              <w:adjustRightInd w:val="0"/>
              <w:rPr>
                <w:rFonts w:ascii="Arial" w:hAnsi="Arial" w:cs="Arial"/>
                <w:b/>
                <w:sz w:val="20"/>
                <w:szCs w:val="20"/>
              </w:rPr>
            </w:pPr>
          </w:p>
        </w:tc>
      </w:tr>
      <w:tr w:rsidR="006679B6" w:rsidRPr="009E5CCD" w14:paraId="7E6BBA74" w14:textId="77777777" w:rsidTr="00697505">
        <w:tc>
          <w:tcPr>
            <w:tcW w:w="921" w:type="dxa"/>
            <w:tcBorders>
              <w:top w:val="single" w:sz="8" w:space="0" w:color="auto"/>
              <w:left w:val="single" w:sz="8" w:space="0" w:color="auto"/>
              <w:bottom w:val="single" w:sz="8" w:space="0" w:color="auto"/>
              <w:right w:val="single" w:sz="8" w:space="0" w:color="auto"/>
            </w:tcBorders>
          </w:tcPr>
          <w:p w14:paraId="6358FC65" w14:textId="77777777" w:rsidR="006679B6" w:rsidRPr="009E5CCD" w:rsidRDefault="006679B6" w:rsidP="007116D5">
            <w:pPr>
              <w:tabs>
                <w:tab w:val="left" w:pos="720"/>
              </w:tabs>
              <w:overflowPunct w:val="0"/>
              <w:autoSpaceDE w:val="0"/>
              <w:autoSpaceDN w:val="0"/>
              <w:adjustRightInd w:val="0"/>
              <w:jc w:val="center"/>
              <w:rPr>
                <w:rFonts w:ascii="Arial" w:hAnsi="Arial" w:cs="Arial"/>
                <w:sz w:val="20"/>
                <w:szCs w:val="20"/>
              </w:rPr>
            </w:pPr>
            <w:r w:rsidRPr="009E5CCD">
              <w:rPr>
                <w:rFonts w:ascii="Arial" w:hAnsi="Arial" w:cs="Arial"/>
                <w:sz w:val="20"/>
                <w:szCs w:val="20"/>
              </w:rPr>
              <w:t>Aula 9</w:t>
            </w:r>
          </w:p>
        </w:tc>
        <w:tc>
          <w:tcPr>
            <w:tcW w:w="992" w:type="dxa"/>
            <w:tcBorders>
              <w:top w:val="single" w:sz="8" w:space="0" w:color="auto"/>
              <w:left w:val="single" w:sz="8" w:space="0" w:color="auto"/>
              <w:bottom w:val="single" w:sz="8" w:space="0" w:color="auto"/>
              <w:right w:val="single" w:sz="8" w:space="0" w:color="auto"/>
            </w:tcBorders>
          </w:tcPr>
          <w:p w14:paraId="67D7AA8C" w14:textId="77777777" w:rsidR="006679B6" w:rsidRPr="009E5CCD" w:rsidRDefault="006679B6" w:rsidP="00AE7065">
            <w:pPr>
              <w:tabs>
                <w:tab w:val="left" w:pos="720"/>
              </w:tabs>
              <w:overflowPunct w:val="0"/>
              <w:autoSpaceDE w:val="0"/>
              <w:autoSpaceDN w:val="0"/>
              <w:adjustRightInd w:val="0"/>
              <w:jc w:val="center"/>
              <w:rPr>
                <w:rFonts w:ascii="Arial" w:hAnsi="Arial" w:cs="Arial"/>
                <w:bCs/>
                <w:sz w:val="20"/>
                <w:szCs w:val="20"/>
              </w:rPr>
            </w:pPr>
            <w:r w:rsidRPr="009E5CCD">
              <w:rPr>
                <w:rFonts w:ascii="Arial" w:hAnsi="Arial" w:cs="Arial"/>
                <w:bCs/>
                <w:sz w:val="20"/>
                <w:szCs w:val="20"/>
              </w:rPr>
              <w:t>7/4</w:t>
            </w:r>
          </w:p>
          <w:p w14:paraId="57B6A05D" w14:textId="77777777" w:rsidR="008022C2" w:rsidRPr="009E5CCD" w:rsidRDefault="008022C2" w:rsidP="008022C2">
            <w:pPr>
              <w:tabs>
                <w:tab w:val="left" w:pos="720"/>
              </w:tabs>
              <w:overflowPunct w:val="0"/>
              <w:autoSpaceDE w:val="0"/>
              <w:autoSpaceDN w:val="0"/>
              <w:adjustRightInd w:val="0"/>
              <w:jc w:val="center"/>
              <w:rPr>
                <w:rFonts w:ascii="Arial" w:hAnsi="Arial" w:cs="Arial"/>
                <w:bCs/>
                <w:sz w:val="20"/>
                <w:szCs w:val="20"/>
              </w:rPr>
            </w:pPr>
            <w:r w:rsidRPr="009E5CCD">
              <w:rPr>
                <w:rFonts w:ascii="Arial" w:hAnsi="Arial" w:cs="Arial"/>
                <w:bCs/>
                <w:sz w:val="20"/>
                <w:szCs w:val="20"/>
              </w:rPr>
              <w:t>2</w:t>
            </w:r>
            <w:r w:rsidRPr="009E5CCD">
              <w:rPr>
                <w:rFonts w:ascii="Arial" w:hAnsi="Arial" w:cs="Arial"/>
                <w:bCs/>
                <w:sz w:val="20"/>
                <w:szCs w:val="20"/>
                <w:vertAlign w:val="superscript"/>
              </w:rPr>
              <w:t>a</w:t>
            </w:r>
            <w:r w:rsidRPr="009E5CCD">
              <w:rPr>
                <w:rFonts w:ascii="Arial" w:hAnsi="Arial" w:cs="Arial"/>
                <w:bCs/>
                <w:sz w:val="20"/>
                <w:szCs w:val="20"/>
              </w:rPr>
              <w:t xml:space="preserve"> feira</w:t>
            </w:r>
          </w:p>
          <w:p w14:paraId="1432F205" w14:textId="77777777" w:rsidR="008022C2" w:rsidRPr="009E5CCD" w:rsidRDefault="008022C2" w:rsidP="00AE7065">
            <w:pPr>
              <w:tabs>
                <w:tab w:val="left" w:pos="720"/>
              </w:tabs>
              <w:overflowPunct w:val="0"/>
              <w:autoSpaceDE w:val="0"/>
              <w:autoSpaceDN w:val="0"/>
              <w:adjustRightInd w:val="0"/>
              <w:jc w:val="center"/>
              <w:rPr>
                <w:rFonts w:ascii="Arial" w:hAnsi="Arial" w:cs="Arial"/>
                <w:bCs/>
                <w:sz w:val="20"/>
                <w:szCs w:val="20"/>
              </w:rPr>
            </w:pPr>
          </w:p>
        </w:tc>
        <w:tc>
          <w:tcPr>
            <w:tcW w:w="8080" w:type="dxa"/>
            <w:tcBorders>
              <w:top w:val="single" w:sz="8" w:space="0" w:color="auto"/>
              <w:left w:val="single" w:sz="8" w:space="0" w:color="auto"/>
              <w:bottom w:val="single" w:sz="8" w:space="0" w:color="auto"/>
              <w:right w:val="single" w:sz="8" w:space="0" w:color="auto"/>
            </w:tcBorders>
          </w:tcPr>
          <w:p w14:paraId="017B6251" w14:textId="77777777" w:rsidR="00541FAE" w:rsidRPr="009E5CCD" w:rsidRDefault="00541FAE" w:rsidP="00541FAE">
            <w:pPr>
              <w:autoSpaceDE w:val="0"/>
              <w:autoSpaceDN w:val="0"/>
              <w:adjustRightInd w:val="0"/>
              <w:rPr>
                <w:rFonts w:ascii="Arial" w:hAnsi="Arial" w:cs="Arial"/>
                <w:bCs/>
                <w:sz w:val="20"/>
                <w:szCs w:val="20"/>
              </w:rPr>
            </w:pPr>
            <w:r w:rsidRPr="009E5CCD">
              <w:rPr>
                <w:rFonts w:ascii="Arial" w:hAnsi="Arial" w:cs="Arial"/>
                <w:bCs/>
                <w:sz w:val="20"/>
                <w:szCs w:val="20"/>
              </w:rPr>
              <w:t>Avaliação da 1</w:t>
            </w:r>
            <w:r w:rsidRPr="009E5CCD">
              <w:rPr>
                <w:rFonts w:ascii="Arial" w:hAnsi="Arial" w:cs="Arial"/>
                <w:bCs/>
                <w:sz w:val="20"/>
                <w:szCs w:val="20"/>
                <w:vertAlign w:val="superscript"/>
              </w:rPr>
              <w:t>a</w:t>
            </w:r>
            <w:r w:rsidRPr="009E5CCD">
              <w:rPr>
                <w:rFonts w:ascii="Arial" w:hAnsi="Arial" w:cs="Arial"/>
                <w:bCs/>
                <w:sz w:val="20"/>
                <w:szCs w:val="20"/>
              </w:rPr>
              <w:t xml:space="preserve"> visita à escola. 20 minutos.</w:t>
            </w:r>
          </w:p>
          <w:p w14:paraId="75776F40" w14:textId="77777777" w:rsidR="00541FAE" w:rsidRPr="009E5CCD" w:rsidRDefault="00541FAE" w:rsidP="00541FAE">
            <w:pPr>
              <w:autoSpaceDE w:val="0"/>
              <w:autoSpaceDN w:val="0"/>
              <w:adjustRightInd w:val="0"/>
              <w:rPr>
                <w:rFonts w:ascii="Arial" w:hAnsi="Arial" w:cs="Arial"/>
                <w:bCs/>
                <w:sz w:val="20"/>
                <w:szCs w:val="20"/>
              </w:rPr>
            </w:pPr>
          </w:p>
          <w:p w14:paraId="01F3E271" w14:textId="77777777" w:rsidR="00541FAE" w:rsidRPr="009E5CCD" w:rsidRDefault="00541FAE" w:rsidP="00541FAE">
            <w:pPr>
              <w:pStyle w:val="BodyText3"/>
              <w:rPr>
                <w:bCs/>
                <w:sz w:val="20"/>
                <w:szCs w:val="20"/>
                <w:lang w:val="en-US"/>
              </w:rPr>
            </w:pPr>
            <w:r w:rsidRPr="009E5CCD">
              <w:rPr>
                <w:bCs/>
                <w:sz w:val="20"/>
                <w:szCs w:val="20"/>
                <w:lang w:val="en-US"/>
              </w:rPr>
              <w:t xml:space="preserve">Analisar, em pequenos grupos, algumas escritas de crianças trazidas pelo grupo, identificando os conhecimentos sobre </w:t>
            </w:r>
            <w:proofErr w:type="gramStart"/>
            <w:r w:rsidRPr="009E5CCD">
              <w:rPr>
                <w:bCs/>
                <w:sz w:val="20"/>
                <w:szCs w:val="20"/>
                <w:lang w:val="en-US"/>
              </w:rPr>
              <w:t>a</w:t>
            </w:r>
            <w:proofErr w:type="gramEnd"/>
            <w:r w:rsidRPr="009E5CCD">
              <w:rPr>
                <w:bCs/>
                <w:sz w:val="20"/>
                <w:szCs w:val="20"/>
                <w:lang w:val="en-US"/>
              </w:rPr>
              <w:t xml:space="preserve"> escrita demonstrados pelas crianças; relacionar com as experiências vivenciadas pelos professores ao utilizarem as atividades planejadas no encontro anterior.</w:t>
            </w:r>
          </w:p>
          <w:p w14:paraId="0442AF31" w14:textId="77777777" w:rsidR="005D5B91" w:rsidRPr="009E5CCD" w:rsidRDefault="005D5B91" w:rsidP="00541FAE">
            <w:pPr>
              <w:pStyle w:val="BodyText3"/>
              <w:rPr>
                <w:bCs/>
                <w:sz w:val="20"/>
                <w:szCs w:val="20"/>
                <w:lang w:val="en-US"/>
              </w:rPr>
            </w:pPr>
          </w:p>
          <w:p w14:paraId="0D47AFBE" w14:textId="77777777" w:rsidR="005D5B91" w:rsidRPr="009E5CCD" w:rsidRDefault="005D5B91" w:rsidP="00541FAE">
            <w:pPr>
              <w:pStyle w:val="BodyText3"/>
              <w:rPr>
                <w:bCs/>
                <w:sz w:val="20"/>
                <w:szCs w:val="20"/>
                <w:lang w:val="en-US"/>
              </w:rPr>
            </w:pPr>
            <w:r w:rsidRPr="00EB5B75">
              <w:rPr>
                <w:b/>
                <w:bCs/>
                <w:sz w:val="20"/>
                <w:szCs w:val="20"/>
                <w:lang w:val="en-US"/>
              </w:rPr>
              <w:t>Atividade para a próxima aula:</w:t>
            </w:r>
            <w:r w:rsidRPr="009E5CCD">
              <w:rPr>
                <w:bCs/>
                <w:sz w:val="20"/>
                <w:szCs w:val="20"/>
                <w:lang w:val="en-US"/>
              </w:rPr>
              <w:t xml:space="preserve"> A partir dos conhecimentos sobre a escrita demonstrados pela criança, cada grupo deverá propor atividades (jogos e brincadeiras) que levem os alunos a se apropriarem do SEA</w:t>
            </w:r>
          </w:p>
          <w:p w14:paraId="122DB454" w14:textId="77777777" w:rsidR="0042747C" w:rsidRPr="009E5CCD" w:rsidRDefault="0042747C" w:rsidP="00B12103">
            <w:pPr>
              <w:autoSpaceDE w:val="0"/>
              <w:autoSpaceDN w:val="0"/>
              <w:adjustRightInd w:val="0"/>
              <w:rPr>
                <w:rFonts w:ascii="Arial" w:hAnsi="Arial" w:cs="Arial"/>
                <w:sz w:val="20"/>
                <w:szCs w:val="20"/>
              </w:rPr>
            </w:pPr>
          </w:p>
        </w:tc>
      </w:tr>
      <w:tr w:rsidR="007F3F64" w:rsidRPr="009E5CCD" w14:paraId="508FB240" w14:textId="77777777" w:rsidTr="00697505">
        <w:tc>
          <w:tcPr>
            <w:tcW w:w="921" w:type="dxa"/>
            <w:tcBorders>
              <w:top w:val="single" w:sz="8" w:space="0" w:color="auto"/>
              <w:left w:val="single" w:sz="8" w:space="0" w:color="auto"/>
              <w:bottom w:val="single" w:sz="8" w:space="0" w:color="auto"/>
              <w:right w:val="single" w:sz="8" w:space="0" w:color="auto"/>
            </w:tcBorders>
          </w:tcPr>
          <w:p w14:paraId="05DCF971" w14:textId="77777777" w:rsidR="007F3F64" w:rsidRPr="009E5CCD" w:rsidRDefault="007F3F64" w:rsidP="00247AC4">
            <w:pPr>
              <w:tabs>
                <w:tab w:val="left" w:pos="720"/>
              </w:tabs>
              <w:overflowPunct w:val="0"/>
              <w:autoSpaceDE w:val="0"/>
              <w:autoSpaceDN w:val="0"/>
              <w:adjustRightInd w:val="0"/>
              <w:jc w:val="center"/>
              <w:rPr>
                <w:rFonts w:ascii="Arial" w:hAnsi="Arial" w:cs="Arial"/>
                <w:sz w:val="20"/>
                <w:szCs w:val="20"/>
              </w:rPr>
            </w:pPr>
            <w:r w:rsidRPr="009E5CCD">
              <w:rPr>
                <w:rFonts w:ascii="Arial" w:hAnsi="Arial" w:cs="Arial"/>
                <w:sz w:val="20"/>
                <w:szCs w:val="20"/>
              </w:rPr>
              <w:t>Aula 10</w:t>
            </w:r>
          </w:p>
        </w:tc>
        <w:tc>
          <w:tcPr>
            <w:tcW w:w="992" w:type="dxa"/>
            <w:tcBorders>
              <w:top w:val="single" w:sz="8" w:space="0" w:color="auto"/>
              <w:left w:val="single" w:sz="8" w:space="0" w:color="auto"/>
              <w:bottom w:val="single" w:sz="8" w:space="0" w:color="auto"/>
              <w:right w:val="single" w:sz="8" w:space="0" w:color="auto"/>
            </w:tcBorders>
          </w:tcPr>
          <w:p w14:paraId="095A1CED" w14:textId="77777777" w:rsidR="007F3F64" w:rsidRPr="009E5CCD" w:rsidRDefault="007F3F64" w:rsidP="00AE7065">
            <w:pPr>
              <w:tabs>
                <w:tab w:val="left" w:pos="720"/>
              </w:tabs>
              <w:overflowPunct w:val="0"/>
              <w:autoSpaceDE w:val="0"/>
              <w:autoSpaceDN w:val="0"/>
              <w:adjustRightInd w:val="0"/>
              <w:jc w:val="center"/>
              <w:rPr>
                <w:rFonts w:ascii="Arial" w:hAnsi="Arial" w:cs="Arial"/>
                <w:bCs/>
                <w:sz w:val="20"/>
                <w:szCs w:val="20"/>
              </w:rPr>
            </w:pPr>
            <w:r w:rsidRPr="009E5CCD">
              <w:rPr>
                <w:rFonts w:ascii="Arial" w:hAnsi="Arial" w:cs="Arial"/>
                <w:bCs/>
                <w:sz w:val="20"/>
                <w:szCs w:val="20"/>
              </w:rPr>
              <w:t>9/4</w:t>
            </w:r>
          </w:p>
          <w:p w14:paraId="61145E67" w14:textId="77777777" w:rsidR="00541FAE" w:rsidRPr="009E5CCD" w:rsidRDefault="00541FAE" w:rsidP="00346E26">
            <w:pPr>
              <w:tabs>
                <w:tab w:val="left" w:pos="720"/>
              </w:tabs>
              <w:overflowPunct w:val="0"/>
              <w:autoSpaceDE w:val="0"/>
              <w:autoSpaceDN w:val="0"/>
              <w:adjustRightInd w:val="0"/>
              <w:jc w:val="center"/>
              <w:rPr>
                <w:rFonts w:ascii="Arial" w:hAnsi="Arial" w:cs="Arial"/>
                <w:bCs/>
                <w:sz w:val="20"/>
                <w:szCs w:val="20"/>
              </w:rPr>
            </w:pPr>
          </w:p>
        </w:tc>
        <w:tc>
          <w:tcPr>
            <w:tcW w:w="8080" w:type="dxa"/>
            <w:tcBorders>
              <w:top w:val="single" w:sz="8" w:space="0" w:color="auto"/>
              <w:left w:val="single" w:sz="8" w:space="0" w:color="auto"/>
              <w:bottom w:val="single" w:sz="8" w:space="0" w:color="auto"/>
              <w:right w:val="single" w:sz="8" w:space="0" w:color="auto"/>
            </w:tcBorders>
          </w:tcPr>
          <w:p w14:paraId="657678FF" w14:textId="77777777" w:rsidR="005D5B91" w:rsidRPr="009E5CCD" w:rsidRDefault="00346E26" w:rsidP="00541FAE">
            <w:pPr>
              <w:autoSpaceDE w:val="0"/>
              <w:autoSpaceDN w:val="0"/>
              <w:adjustRightInd w:val="0"/>
              <w:rPr>
                <w:rFonts w:ascii="Arial" w:hAnsi="Arial" w:cs="Arial"/>
                <w:bCs/>
                <w:sz w:val="20"/>
                <w:szCs w:val="20"/>
                <w:highlight w:val="yellow"/>
                <w:lang w:val="en-US"/>
              </w:rPr>
            </w:pPr>
            <w:r w:rsidRPr="009E5CCD">
              <w:rPr>
                <w:rFonts w:ascii="Arial" w:hAnsi="Arial" w:cs="Arial"/>
                <w:sz w:val="20"/>
                <w:szCs w:val="20"/>
              </w:rPr>
              <w:t>Apresentação de jogos de alfabetização criados pelos grupos</w:t>
            </w:r>
            <w:r w:rsidRPr="009E5CCD">
              <w:rPr>
                <w:rFonts w:ascii="Arial" w:hAnsi="Arial" w:cs="Arial"/>
                <w:bCs/>
                <w:sz w:val="20"/>
                <w:szCs w:val="20"/>
                <w:highlight w:val="yellow"/>
                <w:lang w:val="en-US"/>
              </w:rPr>
              <w:t xml:space="preserve"> </w:t>
            </w:r>
          </w:p>
          <w:p w14:paraId="3BF5677B" w14:textId="77777777" w:rsidR="007F3F64" w:rsidRPr="009E5CCD" w:rsidRDefault="007F3F64" w:rsidP="005D5B91">
            <w:pPr>
              <w:autoSpaceDE w:val="0"/>
              <w:autoSpaceDN w:val="0"/>
              <w:adjustRightInd w:val="0"/>
              <w:rPr>
                <w:rFonts w:ascii="Arial" w:hAnsi="Arial" w:cs="Arial"/>
                <w:b/>
                <w:sz w:val="20"/>
                <w:szCs w:val="20"/>
              </w:rPr>
            </w:pPr>
          </w:p>
        </w:tc>
      </w:tr>
      <w:tr w:rsidR="007F3F64" w:rsidRPr="009E5CCD" w14:paraId="5D4E7922" w14:textId="77777777" w:rsidTr="00697505">
        <w:tc>
          <w:tcPr>
            <w:tcW w:w="921" w:type="dxa"/>
            <w:tcBorders>
              <w:top w:val="single" w:sz="8" w:space="0" w:color="auto"/>
              <w:left w:val="single" w:sz="8" w:space="0" w:color="auto"/>
              <w:bottom w:val="single" w:sz="8" w:space="0" w:color="auto"/>
              <w:right w:val="single" w:sz="8" w:space="0" w:color="auto"/>
            </w:tcBorders>
          </w:tcPr>
          <w:p w14:paraId="33B60F8D" w14:textId="77777777" w:rsidR="007F3F64" w:rsidRPr="009E5CCD" w:rsidRDefault="007F3F64" w:rsidP="00247AC4">
            <w:pPr>
              <w:tabs>
                <w:tab w:val="left" w:pos="720"/>
              </w:tabs>
              <w:overflowPunct w:val="0"/>
              <w:autoSpaceDE w:val="0"/>
              <w:autoSpaceDN w:val="0"/>
              <w:adjustRightInd w:val="0"/>
              <w:jc w:val="center"/>
              <w:rPr>
                <w:rFonts w:ascii="Arial" w:hAnsi="Arial" w:cs="Arial"/>
                <w:sz w:val="20"/>
                <w:szCs w:val="20"/>
              </w:rPr>
            </w:pPr>
            <w:r w:rsidRPr="009E5CCD">
              <w:rPr>
                <w:rFonts w:ascii="Arial" w:hAnsi="Arial" w:cs="Arial"/>
                <w:sz w:val="20"/>
                <w:szCs w:val="20"/>
              </w:rPr>
              <w:t>Aula 11</w:t>
            </w:r>
          </w:p>
        </w:tc>
        <w:tc>
          <w:tcPr>
            <w:tcW w:w="992" w:type="dxa"/>
            <w:tcBorders>
              <w:top w:val="single" w:sz="8" w:space="0" w:color="auto"/>
              <w:left w:val="single" w:sz="8" w:space="0" w:color="auto"/>
              <w:bottom w:val="single" w:sz="8" w:space="0" w:color="auto"/>
              <w:right w:val="single" w:sz="8" w:space="0" w:color="auto"/>
            </w:tcBorders>
          </w:tcPr>
          <w:p w14:paraId="6A7F66F1" w14:textId="77777777" w:rsidR="007F3F64" w:rsidRPr="009E5CCD" w:rsidRDefault="007F3F64" w:rsidP="00AE7065">
            <w:pPr>
              <w:tabs>
                <w:tab w:val="left" w:pos="720"/>
              </w:tabs>
              <w:overflowPunct w:val="0"/>
              <w:autoSpaceDE w:val="0"/>
              <w:autoSpaceDN w:val="0"/>
              <w:adjustRightInd w:val="0"/>
              <w:jc w:val="center"/>
              <w:rPr>
                <w:rFonts w:ascii="Arial" w:hAnsi="Arial" w:cs="Arial"/>
                <w:bCs/>
                <w:sz w:val="20"/>
                <w:szCs w:val="20"/>
              </w:rPr>
            </w:pPr>
            <w:r w:rsidRPr="009E5CCD">
              <w:rPr>
                <w:rFonts w:ascii="Arial" w:hAnsi="Arial" w:cs="Arial"/>
                <w:bCs/>
                <w:sz w:val="20"/>
                <w:szCs w:val="20"/>
              </w:rPr>
              <w:t>14/4</w:t>
            </w:r>
          </w:p>
          <w:p w14:paraId="349D19C5" w14:textId="77777777" w:rsidR="007F3F64" w:rsidRPr="009E5CCD" w:rsidRDefault="007F3F64" w:rsidP="008022C2">
            <w:pPr>
              <w:tabs>
                <w:tab w:val="left" w:pos="720"/>
              </w:tabs>
              <w:overflowPunct w:val="0"/>
              <w:autoSpaceDE w:val="0"/>
              <w:autoSpaceDN w:val="0"/>
              <w:adjustRightInd w:val="0"/>
              <w:jc w:val="center"/>
              <w:rPr>
                <w:rFonts w:ascii="Arial" w:hAnsi="Arial" w:cs="Arial"/>
                <w:bCs/>
                <w:sz w:val="20"/>
                <w:szCs w:val="20"/>
              </w:rPr>
            </w:pPr>
            <w:r w:rsidRPr="009E5CCD">
              <w:rPr>
                <w:rFonts w:ascii="Arial" w:hAnsi="Arial" w:cs="Arial"/>
                <w:bCs/>
                <w:sz w:val="20"/>
                <w:szCs w:val="20"/>
              </w:rPr>
              <w:t>2</w:t>
            </w:r>
            <w:r w:rsidRPr="009E5CCD">
              <w:rPr>
                <w:rFonts w:ascii="Arial" w:hAnsi="Arial" w:cs="Arial"/>
                <w:bCs/>
                <w:sz w:val="20"/>
                <w:szCs w:val="20"/>
                <w:vertAlign w:val="superscript"/>
              </w:rPr>
              <w:t>a</w:t>
            </w:r>
            <w:r w:rsidRPr="009E5CCD">
              <w:rPr>
                <w:rFonts w:ascii="Arial" w:hAnsi="Arial" w:cs="Arial"/>
                <w:bCs/>
                <w:sz w:val="20"/>
                <w:szCs w:val="20"/>
              </w:rPr>
              <w:t xml:space="preserve"> feira</w:t>
            </w:r>
          </w:p>
          <w:p w14:paraId="09F27BD4" w14:textId="77777777" w:rsidR="007F3F64" w:rsidRPr="009E5CCD" w:rsidRDefault="007F3F64" w:rsidP="00AE7065">
            <w:pPr>
              <w:tabs>
                <w:tab w:val="left" w:pos="720"/>
              </w:tabs>
              <w:overflowPunct w:val="0"/>
              <w:autoSpaceDE w:val="0"/>
              <w:autoSpaceDN w:val="0"/>
              <w:adjustRightInd w:val="0"/>
              <w:jc w:val="center"/>
              <w:rPr>
                <w:rFonts w:ascii="Arial" w:hAnsi="Arial" w:cs="Arial"/>
                <w:bCs/>
                <w:sz w:val="20"/>
                <w:szCs w:val="20"/>
              </w:rPr>
            </w:pPr>
          </w:p>
        </w:tc>
        <w:tc>
          <w:tcPr>
            <w:tcW w:w="8080" w:type="dxa"/>
            <w:tcBorders>
              <w:top w:val="single" w:sz="8" w:space="0" w:color="auto"/>
              <w:left w:val="single" w:sz="8" w:space="0" w:color="auto"/>
              <w:bottom w:val="single" w:sz="8" w:space="0" w:color="auto"/>
              <w:right w:val="single" w:sz="8" w:space="0" w:color="auto"/>
            </w:tcBorders>
          </w:tcPr>
          <w:p w14:paraId="36851EA7" w14:textId="77777777" w:rsidR="00346E26" w:rsidRPr="009E5CCD" w:rsidRDefault="00346E26" w:rsidP="00346E26">
            <w:pPr>
              <w:rPr>
                <w:rFonts w:ascii="Arial" w:hAnsi="Arial" w:cs="Arial"/>
                <w:sz w:val="20"/>
                <w:szCs w:val="20"/>
              </w:rPr>
            </w:pPr>
            <w:r w:rsidRPr="009E5CCD">
              <w:rPr>
                <w:rFonts w:ascii="Arial" w:hAnsi="Arial" w:cs="Arial"/>
                <w:b/>
                <w:sz w:val="20"/>
                <w:szCs w:val="20"/>
              </w:rPr>
              <w:t>2</w:t>
            </w:r>
            <w:r w:rsidRPr="009E5CCD">
              <w:rPr>
                <w:rFonts w:ascii="Arial" w:hAnsi="Arial" w:cs="Arial"/>
                <w:b/>
                <w:sz w:val="20"/>
                <w:szCs w:val="20"/>
                <w:vertAlign w:val="superscript"/>
              </w:rPr>
              <w:t>a</w:t>
            </w:r>
            <w:r w:rsidRPr="009E5CCD">
              <w:rPr>
                <w:rFonts w:ascii="Arial" w:hAnsi="Arial" w:cs="Arial"/>
                <w:b/>
                <w:sz w:val="20"/>
                <w:szCs w:val="20"/>
              </w:rPr>
              <w:t xml:space="preserve"> visita à escola. </w:t>
            </w:r>
            <w:r w:rsidRPr="009E5CCD">
              <w:rPr>
                <w:rFonts w:ascii="Arial" w:hAnsi="Arial" w:cs="Arial"/>
                <w:sz w:val="20"/>
                <w:szCs w:val="20"/>
              </w:rPr>
              <w:t>Desenvolvimento de jogos de alfabetização criados pelos grupos</w:t>
            </w:r>
          </w:p>
          <w:p w14:paraId="2BF5ADB5" w14:textId="77777777" w:rsidR="00346E26" w:rsidRPr="009E5CCD" w:rsidRDefault="00346E26" w:rsidP="00346E26">
            <w:pPr>
              <w:rPr>
                <w:rFonts w:ascii="Arial" w:hAnsi="Arial" w:cs="Arial"/>
                <w:sz w:val="20"/>
                <w:szCs w:val="20"/>
              </w:rPr>
            </w:pPr>
          </w:p>
          <w:p w14:paraId="0B15C5B5" w14:textId="35BA4CCF" w:rsidR="007F3F64" w:rsidRPr="009E5CCD" w:rsidRDefault="00346E26" w:rsidP="00346E26">
            <w:pPr>
              <w:rPr>
                <w:rFonts w:ascii="Arial" w:hAnsi="Arial" w:cs="Arial"/>
                <w:sz w:val="20"/>
                <w:szCs w:val="20"/>
              </w:rPr>
            </w:pPr>
            <w:r w:rsidRPr="009E5CCD">
              <w:rPr>
                <w:rFonts w:ascii="Arial" w:hAnsi="Arial" w:cs="Arial"/>
                <w:b/>
                <w:sz w:val="20"/>
                <w:szCs w:val="20"/>
              </w:rPr>
              <w:t>Leitura obrigatória para a próxima aula</w:t>
            </w:r>
            <w:r w:rsidRPr="009E5CCD">
              <w:rPr>
                <w:rFonts w:ascii="Arial" w:hAnsi="Arial" w:cs="Arial"/>
                <w:sz w:val="20"/>
                <w:szCs w:val="20"/>
              </w:rPr>
              <w:t xml:space="preserve">: </w:t>
            </w:r>
            <w:r w:rsidRPr="00346536">
              <w:rPr>
                <w:rFonts w:ascii="Arial" w:hAnsi="Arial" w:cs="Arial"/>
                <w:i/>
                <w:sz w:val="20"/>
                <w:szCs w:val="20"/>
              </w:rPr>
              <w:t>Guia Teórico do Alfabetizador</w:t>
            </w:r>
            <w:r w:rsidR="005F2C69">
              <w:rPr>
                <w:rFonts w:ascii="Arial" w:hAnsi="Arial" w:cs="Arial"/>
                <w:sz w:val="20"/>
                <w:szCs w:val="20"/>
              </w:rPr>
              <w:t>,</w:t>
            </w:r>
            <w:r w:rsidRPr="009E5CCD">
              <w:rPr>
                <w:rFonts w:ascii="Arial" w:hAnsi="Arial" w:cs="Arial"/>
                <w:sz w:val="20"/>
                <w:szCs w:val="20"/>
              </w:rPr>
              <w:t xml:space="preserve"> Miriam Lemle</w:t>
            </w:r>
          </w:p>
        </w:tc>
      </w:tr>
      <w:tr w:rsidR="007F3F64" w:rsidRPr="009E5CCD" w14:paraId="342F2D1A" w14:textId="77777777" w:rsidTr="00697505">
        <w:tc>
          <w:tcPr>
            <w:tcW w:w="921" w:type="dxa"/>
            <w:tcBorders>
              <w:top w:val="single" w:sz="8" w:space="0" w:color="auto"/>
              <w:left w:val="single" w:sz="8" w:space="0" w:color="auto"/>
              <w:bottom w:val="single" w:sz="8" w:space="0" w:color="auto"/>
              <w:right w:val="single" w:sz="8" w:space="0" w:color="auto"/>
            </w:tcBorders>
          </w:tcPr>
          <w:p w14:paraId="2689F907" w14:textId="77777777" w:rsidR="007F3F64" w:rsidRPr="009E5CCD" w:rsidRDefault="007F3F64" w:rsidP="00247AC4">
            <w:pPr>
              <w:tabs>
                <w:tab w:val="left" w:pos="720"/>
              </w:tabs>
              <w:overflowPunct w:val="0"/>
              <w:autoSpaceDE w:val="0"/>
              <w:autoSpaceDN w:val="0"/>
              <w:adjustRightInd w:val="0"/>
              <w:jc w:val="center"/>
              <w:rPr>
                <w:rFonts w:ascii="Arial" w:hAnsi="Arial" w:cs="Arial"/>
                <w:sz w:val="20"/>
                <w:szCs w:val="20"/>
              </w:rPr>
            </w:pPr>
            <w:r w:rsidRPr="009E5CCD">
              <w:rPr>
                <w:rFonts w:ascii="Arial" w:hAnsi="Arial" w:cs="Arial"/>
                <w:sz w:val="20"/>
                <w:szCs w:val="20"/>
              </w:rPr>
              <w:t>Aula 12</w:t>
            </w:r>
          </w:p>
        </w:tc>
        <w:tc>
          <w:tcPr>
            <w:tcW w:w="992" w:type="dxa"/>
            <w:tcBorders>
              <w:top w:val="single" w:sz="8" w:space="0" w:color="auto"/>
              <w:left w:val="single" w:sz="8" w:space="0" w:color="auto"/>
              <w:bottom w:val="single" w:sz="8" w:space="0" w:color="auto"/>
              <w:right w:val="single" w:sz="8" w:space="0" w:color="auto"/>
            </w:tcBorders>
          </w:tcPr>
          <w:p w14:paraId="162335B2" w14:textId="77777777" w:rsidR="007F3F64" w:rsidRPr="009E5CCD" w:rsidRDefault="007F3F64" w:rsidP="00AE7065">
            <w:pPr>
              <w:tabs>
                <w:tab w:val="left" w:pos="720"/>
              </w:tabs>
              <w:overflowPunct w:val="0"/>
              <w:autoSpaceDE w:val="0"/>
              <w:autoSpaceDN w:val="0"/>
              <w:adjustRightInd w:val="0"/>
              <w:jc w:val="center"/>
              <w:rPr>
                <w:rFonts w:ascii="Arial" w:hAnsi="Arial" w:cs="Arial"/>
                <w:bCs/>
                <w:sz w:val="20"/>
                <w:szCs w:val="20"/>
              </w:rPr>
            </w:pPr>
            <w:r w:rsidRPr="009E5CCD">
              <w:rPr>
                <w:rFonts w:ascii="Arial" w:hAnsi="Arial" w:cs="Arial"/>
                <w:bCs/>
                <w:sz w:val="20"/>
                <w:szCs w:val="20"/>
              </w:rPr>
              <w:t>16/4</w:t>
            </w:r>
          </w:p>
        </w:tc>
        <w:tc>
          <w:tcPr>
            <w:tcW w:w="8080" w:type="dxa"/>
            <w:tcBorders>
              <w:top w:val="single" w:sz="8" w:space="0" w:color="auto"/>
              <w:left w:val="single" w:sz="8" w:space="0" w:color="auto"/>
              <w:bottom w:val="single" w:sz="8" w:space="0" w:color="auto"/>
              <w:right w:val="single" w:sz="8" w:space="0" w:color="auto"/>
            </w:tcBorders>
          </w:tcPr>
          <w:p w14:paraId="5FCFB153" w14:textId="77777777" w:rsidR="00346E26" w:rsidRPr="009E5CCD" w:rsidRDefault="00346E26" w:rsidP="00346E26">
            <w:pPr>
              <w:rPr>
                <w:rFonts w:ascii="Arial" w:hAnsi="Arial" w:cs="Arial"/>
                <w:sz w:val="20"/>
                <w:szCs w:val="20"/>
              </w:rPr>
            </w:pPr>
            <w:r w:rsidRPr="009E5CCD">
              <w:rPr>
                <w:rFonts w:ascii="Arial" w:hAnsi="Arial" w:cs="Arial"/>
                <w:sz w:val="20"/>
                <w:szCs w:val="20"/>
              </w:rPr>
              <w:t>Avaliação da visita à escola.</w:t>
            </w:r>
          </w:p>
          <w:p w14:paraId="3DD297D1" w14:textId="77777777" w:rsidR="00346E26" w:rsidRPr="00346536" w:rsidRDefault="00346E26" w:rsidP="00346E26">
            <w:pPr>
              <w:autoSpaceDE w:val="0"/>
              <w:autoSpaceDN w:val="0"/>
              <w:adjustRightInd w:val="0"/>
              <w:rPr>
                <w:rFonts w:ascii="Arial" w:hAnsi="Arial" w:cs="Arial"/>
                <w:bCs/>
                <w:sz w:val="20"/>
                <w:szCs w:val="20"/>
                <w:lang w:val="en-US"/>
              </w:rPr>
            </w:pPr>
            <w:r w:rsidRPr="00346536">
              <w:rPr>
                <w:rFonts w:ascii="Arial" w:hAnsi="Arial" w:cs="Arial"/>
                <w:bCs/>
                <w:sz w:val="20"/>
                <w:szCs w:val="20"/>
                <w:lang w:val="en-US"/>
              </w:rPr>
              <w:t xml:space="preserve">Atividades envolvendo o ensino da </w:t>
            </w:r>
            <w:r w:rsidRPr="00346536">
              <w:rPr>
                <w:rFonts w:ascii="Arial" w:hAnsi="Arial" w:cs="Arial"/>
                <w:b/>
                <w:bCs/>
                <w:sz w:val="20"/>
                <w:szCs w:val="20"/>
                <w:lang w:val="en-US"/>
              </w:rPr>
              <w:t>ortografia</w:t>
            </w:r>
            <w:r w:rsidRPr="00346536">
              <w:rPr>
                <w:rFonts w:ascii="Arial" w:hAnsi="Arial" w:cs="Arial"/>
                <w:bCs/>
                <w:sz w:val="20"/>
                <w:szCs w:val="20"/>
                <w:lang w:val="en-US"/>
              </w:rPr>
              <w:t>, mais especificamente, nas atividades que permitem os alunos refletirem sobre as correspondências letra-som regulares diretas (P, B, T, D, F, V) e sobre as correspondências letra-som regulares contextuais (C/QU; G/GU; R/RR; SA/SO/SU em início de palavra; JA/JO/JU; Z inicial; O ou U/ E ou I em sílaba final; M e N nasalizando final de sílaba; NH; Ã e ÃO em final de substantivos e adjetivos).</w:t>
            </w:r>
          </w:p>
          <w:p w14:paraId="5316FE86" w14:textId="0797AC04" w:rsidR="005D5B91" w:rsidRPr="009E5CCD" w:rsidRDefault="005D5B91" w:rsidP="007F3F64">
            <w:pPr>
              <w:rPr>
                <w:rFonts w:ascii="Arial" w:hAnsi="Arial" w:cs="Arial"/>
                <w:sz w:val="20"/>
                <w:szCs w:val="20"/>
              </w:rPr>
            </w:pPr>
          </w:p>
        </w:tc>
      </w:tr>
      <w:tr w:rsidR="007F3F64" w:rsidRPr="009E5CCD" w14:paraId="3B7787CD" w14:textId="77777777" w:rsidTr="00697505">
        <w:tc>
          <w:tcPr>
            <w:tcW w:w="921" w:type="dxa"/>
            <w:tcBorders>
              <w:top w:val="single" w:sz="8" w:space="0" w:color="auto"/>
              <w:left w:val="single" w:sz="8" w:space="0" w:color="auto"/>
              <w:bottom w:val="single" w:sz="8" w:space="0" w:color="auto"/>
              <w:right w:val="single" w:sz="8" w:space="0" w:color="auto"/>
            </w:tcBorders>
          </w:tcPr>
          <w:p w14:paraId="10E210CB" w14:textId="77777777" w:rsidR="007F3F64" w:rsidRPr="009E5CCD" w:rsidRDefault="007F3F64" w:rsidP="00247AC4">
            <w:pPr>
              <w:tabs>
                <w:tab w:val="left" w:pos="720"/>
              </w:tabs>
              <w:overflowPunct w:val="0"/>
              <w:autoSpaceDE w:val="0"/>
              <w:autoSpaceDN w:val="0"/>
              <w:adjustRightInd w:val="0"/>
              <w:jc w:val="center"/>
              <w:rPr>
                <w:rFonts w:ascii="Arial" w:hAnsi="Arial" w:cs="Arial"/>
                <w:sz w:val="20"/>
                <w:szCs w:val="20"/>
              </w:rPr>
            </w:pPr>
            <w:r w:rsidRPr="009E5CCD">
              <w:rPr>
                <w:rFonts w:ascii="Arial" w:hAnsi="Arial" w:cs="Arial"/>
                <w:sz w:val="20"/>
                <w:szCs w:val="20"/>
              </w:rPr>
              <w:t>Aula 13</w:t>
            </w:r>
          </w:p>
        </w:tc>
        <w:tc>
          <w:tcPr>
            <w:tcW w:w="992" w:type="dxa"/>
            <w:tcBorders>
              <w:top w:val="single" w:sz="8" w:space="0" w:color="auto"/>
              <w:left w:val="single" w:sz="8" w:space="0" w:color="auto"/>
              <w:bottom w:val="single" w:sz="8" w:space="0" w:color="auto"/>
              <w:right w:val="single" w:sz="8" w:space="0" w:color="auto"/>
            </w:tcBorders>
          </w:tcPr>
          <w:p w14:paraId="4BAB0720" w14:textId="77777777" w:rsidR="007F3F64" w:rsidRPr="009E5CCD" w:rsidRDefault="007F3F64" w:rsidP="00AE7065">
            <w:pPr>
              <w:tabs>
                <w:tab w:val="left" w:pos="720"/>
              </w:tabs>
              <w:overflowPunct w:val="0"/>
              <w:autoSpaceDE w:val="0"/>
              <w:autoSpaceDN w:val="0"/>
              <w:adjustRightInd w:val="0"/>
              <w:jc w:val="center"/>
              <w:rPr>
                <w:rFonts w:ascii="Arial" w:hAnsi="Arial" w:cs="Arial"/>
                <w:bCs/>
                <w:sz w:val="20"/>
                <w:szCs w:val="20"/>
              </w:rPr>
            </w:pPr>
            <w:r w:rsidRPr="009E5CCD">
              <w:rPr>
                <w:rFonts w:ascii="Arial" w:hAnsi="Arial" w:cs="Arial"/>
                <w:bCs/>
                <w:sz w:val="20"/>
                <w:szCs w:val="20"/>
              </w:rPr>
              <w:t>21/4</w:t>
            </w:r>
          </w:p>
          <w:p w14:paraId="7B3D261F" w14:textId="77777777" w:rsidR="007F3F64" w:rsidRPr="009E5CCD" w:rsidRDefault="007F3F64" w:rsidP="008022C2">
            <w:pPr>
              <w:tabs>
                <w:tab w:val="left" w:pos="720"/>
              </w:tabs>
              <w:overflowPunct w:val="0"/>
              <w:autoSpaceDE w:val="0"/>
              <w:autoSpaceDN w:val="0"/>
              <w:adjustRightInd w:val="0"/>
              <w:jc w:val="center"/>
              <w:rPr>
                <w:rFonts w:ascii="Arial" w:hAnsi="Arial" w:cs="Arial"/>
                <w:bCs/>
                <w:sz w:val="20"/>
                <w:szCs w:val="20"/>
              </w:rPr>
            </w:pPr>
            <w:r w:rsidRPr="009E5CCD">
              <w:rPr>
                <w:rFonts w:ascii="Arial" w:hAnsi="Arial" w:cs="Arial"/>
                <w:bCs/>
                <w:sz w:val="20"/>
                <w:szCs w:val="20"/>
              </w:rPr>
              <w:t>2</w:t>
            </w:r>
            <w:r w:rsidRPr="009E5CCD">
              <w:rPr>
                <w:rFonts w:ascii="Arial" w:hAnsi="Arial" w:cs="Arial"/>
                <w:bCs/>
                <w:sz w:val="20"/>
                <w:szCs w:val="20"/>
                <w:vertAlign w:val="superscript"/>
              </w:rPr>
              <w:t>a</w:t>
            </w:r>
            <w:r w:rsidRPr="009E5CCD">
              <w:rPr>
                <w:rFonts w:ascii="Arial" w:hAnsi="Arial" w:cs="Arial"/>
                <w:bCs/>
                <w:sz w:val="20"/>
                <w:szCs w:val="20"/>
              </w:rPr>
              <w:t xml:space="preserve"> feira</w:t>
            </w:r>
          </w:p>
          <w:p w14:paraId="73EC68BF" w14:textId="77777777" w:rsidR="007F3F64" w:rsidRPr="009E5CCD" w:rsidRDefault="007F3F64" w:rsidP="00AE7065">
            <w:pPr>
              <w:tabs>
                <w:tab w:val="left" w:pos="720"/>
              </w:tabs>
              <w:overflowPunct w:val="0"/>
              <w:autoSpaceDE w:val="0"/>
              <w:autoSpaceDN w:val="0"/>
              <w:adjustRightInd w:val="0"/>
              <w:jc w:val="center"/>
              <w:rPr>
                <w:rFonts w:ascii="Arial" w:hAnsi="Arial" w:cs="Arial"/>
                <w:bCs/>
                <w:sz w:val="20"/>
                <w:szCs w:val="20"/>
              </w:rPr>
            </w:pPr>
          </w:p>
        </w:tc>
        <w:tc>
          <w:tcPr>
            <w:tcW w:w="8080" w:type="dxa"/>
            <w:tcBorders>
              <w:top w:val="single" w:sz="8" w:space="0" w:color="auto"/>
              <w:left w:val="single" w:sz="8" w:space="0" w:color="auto"/>
              <w:bottom w:val="single" w:sz="8" w:space="0" w:color="auto"/>
              <w:right w:val="single" w:sz="8" w:space="0" w:color="auto"/>
            </w:tcBorders>
          </w:tcPr>
          <w:p w14:paraId="4B2DEA04" w14:textId="60AEB73E" w:rsidR="007F3F64" w:rsidRPr="009E5CCD" w:rsidRDefault="00346E26" w:rsidP="007F3F64">
            <w:pPr>
              <w:rPr>
                <w:rFonts w:ascii="Arial" w:hAnsi="Arial" w:cs="Arial"/>
                <w:sz w:val="20"/>
                <w:szCs w:val="20"/>
              </w:rPr>
            </w:pPr>
            <w:r w:rsidRPr="009E5CCD">
              <w:rPr>
                <w:rFonts w:ascii="Arial" w:hAnsi="Arial" w:cs="Arial"/>
                <w:sz w:val="20"/>
                <w:szCs w:val="20"/>
              </w:rPr>
              <w:t>Ortografia. Continuação</w:t>
            </w:r>
          </w:p>
        </w:tc>
      </w:tr>
      <w:tr w:rsidR="007F3F64" w:rsidRPr="009E5CCD" w14:paraId="43BB2D54" w14:textId="77777777" w:rsidTr="00697505">
        <w:tc>
          <w:tcPr>
            <w:tcW w:w="921" w:type="dxa"/>
            <w:tcBorders>
              <w:top w:val="single" w:sz="8" w:space="0" w:color="auto"/>
              <w:left w:val="single" w:sz="8" w:space="0" w:color="auto"/>
              <w:bottom w:val="single" w:sz="8" w:space="0" w:color="auto"/>
              <w:right w:val="single" w:sz="8" w:space="0" w:color="auto"/>
            </w:tcBorders>
          </w:tcPr>
          <w:p w14:paraId="73A18FF9" w14:textId="77777777" w:rsidR="007F3F64" w:rsidRPr="009E5CCD" w:rsidRDefault="007F3F64" w:rsidP="00247AC4">
            <w:pPr>
              <w:tabs>
                <w:tab w:val="left" w:pos="720"/>
              </w:tabs>
              <w:overflowPunct w:val="0"/>
              <w:autoSpaceDE w:val="0"/>
              <w:autoSpaceDN w:val="0"/>
              <w:adjustRightInd w:val="0"/>
              <w:jc w:val="center"/>
              <w:rPr>
                <w:rFonts w:ascii="Arial" w:hAnsi="Arial" w:cs="Arial"/>
                <w:sz w:val="20"/>
                <w:szCs w:val="20"/>
              </w:rPr>
            </w:pPr>
            <w:r w:rsidRPr="009E5CCD">
              <w:rPr>
                <w:rFonts w:ascii="Arial" w:hAnsi="Arial" w:cs="Arial"/>
                <w:sz w:val="20"/>
                <w:szCs w:val="20"/>
              </w:rPr>
              <w:t>Aula 14</w:t>
            </w:r>
          </w:p>
        </w:tc>
        <w:tc>
          <w:tcPr>
            <w:tcW w:w="992" w:type="dxa"/>
            <w:tcBorders>
              <w:top w:val="single" w:sz="8" w:space="0" w:color="auto"/>
              <w:left w:val="single" w:sz="8" w:space="0" w:color="auto"/>
              <w:bottom w:val="single" w:sz="8" w:space="0" w:color="auto"/>
              <w:right w:val="single" w:sz="8" w:space="0" w:color="auto"/>
            </w:tcBorders>
          </w:tcPr>
          <w:p w14:paraId="181D2EC2" w14:textId="77777777" w:rsidR="007F3F64" w:rsidRPr="009E5CCD" w:rsidRDefault="007F3F64" w:rsidP="00EC36CD">
            <w:pPr>
              <w:tabs>
                <w:tab w:val="left" w:pos="720"/>
              </w:tabs>
              <w:overflowPunct w:val="0"/>
              <w:autoSpaceDE w:val="0"/>
              <w:autoSpaceDN w:val="0"/>
              <w:adjustRightInd w:val="0"/>
              <w:jc w:val="center"/>
              <w:rPr>
                <w:rFonts w:ascii="Arial" w:hAnsi="Arial" w:cs="Arial"/>
                <w:bCs/>
                <w:sz w:val="20"/>
                <w:szCs w:val="20"/>
              </w:rPr>
            </w:pPr>
            <w:r w:rsidRPr="009E5CCD">
              <w:rPr>
                <w:rFonts w:ascii="Arial" w:hAnsi="Arial" w:cs="Arial"/>
                <w:bCs/>
                <w:sz w:val="20"/>
                <w:szCs w:val="20"/>
              </w:rPr>
              <w:t>23/4</w:t>
            </w:r>
          </w:p>
        </w:tc>
        <w:tc>
          <w:tcPr>
            <w:tcW w:w="8080" w:type="dxa"/>
            <w:tcBorders>
              <w:top w:val="single" w:sz="8" w:space="0" w:color="auto"/>
              <w:left w:val="single" w:sz="8" w:space="0" w:color="auto"/>
              <w:bottom w:val="single" w:sz="8" w:space="0" w:color="auto"/>
              <w:right w:val="single" w:sz="8" w:space="0" w:color="auto"/>
            </w:tcBorders>
          </w:tcPr>
          <w:p w14:paraId="32978026" w14:textId="77777777" w:rsidR="005A0FB2" w:rsidRPr="009E5CCD" w:rsidRDefault="005A0FB2" w:rsidP="0097512C">
            <w:pPr>
              <w:rPr>
                <w:rFonts w:ascii="Arial" w:hAnsi="Arial" w:cs="Arial"/>
                <w:sz w:val="20"/>
                <w:szCs w:val="20"/>
              </w:rPr>
            </w:pPr>
            <w:r w:rsidRPr="009E5CCD">
              <w:rPr>
                <w:rFonts w:ascii="Arial" w:hAnsi="Arial" w:cs="Arial"/>
                <w:sz w:val="20"/>
                <w:szCs w:val="20"/>
              </w:rPr>
              <w:t>Ortografia. Da fala para a escrita</w:t>
            </w:r>
          </w:p>
          <w:p w14:paraId="3010678C" w14:textId="77777777" w:rsidR="00541FAE" w:rsidRDefault="00541FAE" w:rsidP="00346E26">
            <w:pPr>
              <w:tabs>
                <w:tab w:val="left" w:pos="720"/>
              </w:tabs>
              <w:overflowPunct w:val="0"/>
              <w:autoSpaceDE w:val="0"/>
              <w:autoSpaceDN w:val="0"/>
              <w:adjustRightInd w:val="0"/>
              <w:jc w:val="both"/>
              <w:rPr>
                <w:rFonts w:ascii="Arial" w:hAnsi="Arial" w:cs="Arial"/>
                <w:b/>
                <w:sz w:val="20"/>
                <w:szCs w:val="20"/>
              </w:rPr>
            </w:pPr>
          </w:p>
          <w:p w14:paraId="566368F0" w14:textId="77777777" w:rsidR="00AC637D" w:rsidRDefault="003834AA" w:rsidP="00346E26">
            <w:pPr>
              <w:tabs>
                <w:tab w:val="left" w:pos="720"/>
              </w:tabs>
              <w:overflowPunct w:val="0"/>
              <w:autoSpaceDE w:val="0"/>
              <w:autoSpaceDN w:val="0"/>
              <w:adjustRightInd w:val="0"/>
              <w:jc w:val="both"/>
              <w:rPr>
                <w:rFonts w:ascii="Arial" w:hAnsi="Arial" w:cs="Arial"/>
                <w:sz w:val="20"/>
                <w:szCs w:val="20"/>
              </w:rPr>
            </w:pPr>
            <w:r w:rsidRPr="009E5CCD">
              <w:rPr>
                <w:rFonts w:ascii="Arial" w:hAnsi="Arial" w:cs="Arial"/>
                <w:b/>
                <w:sz w:val="20"/>
                <w:szCs w:val="20"/>
              </w:rPr>
              <w:t>Leitura obrigatória para a próxima aula</w:t>
            </w:r>
            <w:r w:rsidRPr="009E5CCD">
              <w:rPr>
                <w:rFonts w:ascii="Arial" w:hAnsi="Arial" w:cs="Arial"/>
                <w:sz w:val="20"/>
                <w:szCs w:val="20"/>
              </w:rPr>
              <w:t>:</w:t>
            </w:r>
            <w:r>
              <w:rPr>
                <w:rFonts w:ascii="Arial" w:hAnsi="Arial" w:cs="Arial"/>
                <w:sz w:val="20"/>
                <w:szCs w:val="20"/>
              </w:rPr>
              <w:t xml:space="preserve"> Material do PNAIC.</w:t>
            </w:r>
            <w:r w:rsidR="00AC637D">
              <w:rPr>
                <w:rFonts w:ascii="Arial" w:hAnsi="Arial" w:cs="Arial"/>
                <w:sz w:val="20"/>
                <w:szCs w:val="20"/>
              </w:rPr>
              <w:t>:</w:t>
            </w:r>
          </w:p>
          <w:p w14:paraId="3047A9F5" w14:textId="6ABE93BE" w:rsidR="005F2C69" w:rsidRPr="001E7D68" w:rsidRDefault="003834AA" w:rsidP="00AC637D">
            <w:pPr>
              <w:pStyle w:val="ListParagraph"/>
              <w:numPr>
                <w:ilvl w:val="0"/>
                <w:numId w:val="11"/>
              </w:numPr>
              <w:tabs>
                <w:tab w:val="left" w:pos="720"/>
              </w:tabs>
              <w:overflowPunct w:val="0"/>
              <w:autoSpaceDE w:val="0"/>
              <w:autoSpaceDN w:val="0"/>
              <w:adjustRightInd w:val="0"/>
              <w:jc w:val="both"/>
              <w:rPr>
                <w:rFonts w:ascii="Arial" w:hAnsi="Arial" w:cs="Arial"/>
                <w:sz w:val="20"/>
                <w:szCs w:val="20"/>
              </w:rPr>
            </w:pPr>
            <w:r w:rsidRPr="001E7D68">
              <w:rPr>
                <w:rFonts w:ascii="Arial" w:hAnsi="Arial" w:cs="Arial"/>
                <w:sz w:val="20"/>
                <w:szCs w:val="20"/>
              </w:rPr>
              <w:t>Ano 1, Unidade 1, p. 30 a 41.</w:t>
            </w:r>
          </w:p>
          <w:p w14:paraId="4DF27D52" w14:textId="7CEF0736" w:rsidR="00AC637D" w:rsidRPr="001E7D68" w:rsidRDefault="00AC637D" w:rsidP="00AC637D">
            <w:pPr>
              <w:pStyle w:val="ListParagraph"/>
              <w:numPr>
                <w:ilvl w:val="0"/>
                <w:numId w:val="11"/>
              </w:numPr>
              <w:tabs>
                <w:tab w:val="left" w:pos="720"/>
              </w:tabs>
              <w:overflowPunct w:val="0"/>
              <w:autoSpaceDE w:val="0"/>
              <w:autoSpaceDN w:val="0"/>
              <w:adjustRightInd w:val="0"/>
              <w:jc w:val="both"/>
              <w:rPr>
                <w:rFonts w:ascii="Arial" w:hAnsi="Arial" w:cs="Arial"/>
                <w:sz w:val="20"/>
                <w:szCs w:val="20"/>
              </w:rPr>
            </w:pPr>
            <w:r w:rsidRPr="001E7D68">
              <w:rPr>
                <w:rFonts w:ascii="Arial" w:hAnsi="Arial" w:cs="Arial"/>
                <w:sz w:val="20"/>
              </w:rPr>
              <w:t>Ano 1. Unidade 2, p. 5 a 16.</w:t>
            </w:r>
          </w:p>
          <w:p w14:paraId="0845A4F7" w14:textId="4816854F" w:rsidR="00393F99" w:rsidRPr="00393F99" w:rsidRDefault="00393F99" w:rsidP="00AC637D">
            <w:pPr>
              <w:pStyle w:val="ListParagraph"/>
              <w:numPr>
                <w:ilvl w:val="0"/>
                <w:numId w:val="11"/>
              </w:numPr>
              <w:tabs>
                <w:tab w:val="left" w:pos="720"/>
              </w:tabs>
              <w:overflowPunct w:val="0"/>
              <w:autoSpaceDE w:val="0"/>
              <w:autoSpaceDN w:val="0"/>
              <w:adjustRightInd w:val="0"/>
              <w:jc w:val="both"/>
              <w:rPr>
                <w:rFonts w:ascii="Arial" w:hAnsi="Arial" w:cs="Arial"/>
                <w:sz w:val="20"/>
                <w:szCs w:val="20"/>
              </w:rPr>
            </w:pPr>
            <w:r w:rsidRPr="001E7D68">
              <w:rPr>
                <w:rFonts w:ascii="Arial" w:hAnsi="Arial" w:cs="Arial"/>
                <w:sz w:val="20"/>
              </w:rPr>
              <w:t xml:space="preserve">Ano 1. Unidade </w:t>
            </w:r>
            <w:r>
              <w:rPr>
                <w:rFonts w:ascii="Arial" w:hAnsi="Arial" w:cs="Arial"/>
                <w:sz w:val="20"/>
              </w:rPr>
              <w:t>5, p. 5 a 30</w:t>
            </w:r>
          </w:p>
          <w:p w14:paraId="78F49F5F" w14:textId="1F5EE226" w:rsidR="00AC637D" w:rsidRPr="001E7D68" w:rsidRDefault="001E7D68" w:rsidP="00AC637D">
            <w:pPr>
              <w:pStyle w:val="ListParagraph"/>
              <w:numPr>
                <w:ilvl w:val="0"/>
                <w:numId w:val="11"/>
              </w:numPr>
              <w:tabs>
                <w:tab w:val="left" w:pos="720"/>
              </w:tabs>
              <w:overflowPunct w:val="0"/>
              <w:autoSpaceDE w:val="0"/>
              <w:autoSpaceDN w:val="0"/>
              <w:adjustRightInd w:val="0"/>
              <w:jc w:val="both"/>
              <w:rPr>
                <w:rFonts w:ascii="Arial" w:hAnsi="Arial" w:cs="Arial"/>
                <w:sz w:val="20"/>
                <w:szCs w:val="20"/>
              </w:rPr>
            </w:pPr>
            <w:r w:rsidRPr="001E7D68">
              <w:rPr>
                <w:rFonts w:ascii="Arial" w:hAnsi="Arial" w:cs="Arial"/>
                <w:sz w:val="20"/>
              </w:rPr>
              <w:t>Ano 1. Unidade 6,</w:t>
            </w:r>
            <w:r w:rsidRPr="001E7D68">
              <w:rPr>
                <w:rFonts w:ascii="Arial" w:hAnsi="Arial" w:cs="Arial"/>
                <w:sz w:val="20"/>
              </w:rPr>
              <w:t xml:space="preserve"> </w:t>
            </w:r>
            <w:r w:rsidR="00AC637D" w:rsidRPr="001E7D68">
              <w:rPr>
                <w:rFonts w:ascii="Arial" w:hAnsi="Arial" w:cs="Arial"/>
                <w:sz w:val="20"/>
                <w:szCs w:val="20"/>
              </w:rPr>
              <w:t>até p. 42</w:t>
            </w:r>
          </w:p>
          <w:p w14:paraId="791C0A11" w14:textId="096DA228" w:rsidR="00AC637D" w:rsidRPr="009E5CCD" w:rsidRDefault="00AC637D" w:rsidP="00346E26">
            <w:pPr>
              <w:tabs>
                <w:tab w:val="left" w:pos="720"/>
              </w:tabs>
              <w:overflowPunct w:val="0"/>
              <w:autoSpaceDE w:val="0"/>
              <w:autoSpaceDN w:val="0"/>
              <w:adjustRightInd w:val="0"/>
              <w:jc w:val="both"/>
              <w:rPr>
                <w:rFonts w:ascii="Arial" w:hAnsi="Arial" w:cs="Arial"/>
                <w:b/>
                <w:sz w:val="20"/>
                <w:szCs w:val="20"/>
              </w:rPr>
            </w:pPr>
          </w:p>
        </w:tc>
      </w:tr>
      <w:tr w:rsidR="007F3F64" w:rsidRPr="009E5CCD" w14:paraId="76DE481E" w14:textId="77777777" w:rsidTr="00697505">
        <w:tc>
          <w:tcPr>
            <w:tcW w:w="921" w:type="dxa"/>
            <w:tcBorders>
              <w:top w:val="single" w:sz="8" w:space="0" w:color="auto"/>
              <w:left w:val="single" w:sz="8" w:space="0" w:color="auto"/>
              <w:bottom w:val="single" w:sz="8" w:space="0" w:color="auto"/>
              <w:right w:val="single" w:sz="8" w:space="0" w:color="auto"/>
            </w:tcBorders>
          </w:tcPr>
          <w:p w14:paraId="7EC6D2CB" w14:textId="72D63AA5" w:rsidR="007F3F64" w:rsidRPr="009E5CCD" w:rsidRDefault="007F3F64" w:rsidP="00247AC4">
            <w:pPr>
              <w:tabs>
                <w:tab w:val="left" w:pos="720"/>
              </w:tabs>
              <w:overflowPunct w:val="0"/>
              <w:autoSpaceDE w:val="0"/>
              <w:autoSpaceDN w:val="0"/>
              <w:adjustRightInd w:val="0"/>
              <w:jc w:val="center"/>
              <w:rPr>
                <w:rFonts w:ascii="Arial" w:hAnsi="Arial" w:cs="Arial"/>
                <w:sz w:val="20"/>
                <w:szCs w:val="20"/>
              </w:rPr>
            </w:pPr>
            <w:r w:rsidRPr="009E5CCD">
              <w:rPr>
                <w:rFonts w:ascii="Arial" w:hAnsi="Arial" w:cs="Arial"/>
                <w:sz w:val="20"/>
                <w:szCs w:val="20"/>
              </w:rPr>
              <w:t>Aula 15</w:t>
            </w:r>
          </w:p>
        </w:tc>
        <w:tc>
          <w:tcPr>
            <w:tcW w:w="992" w:type="dxa"/>
            <w:tcBorders>
              <w:top w:val="single" w:sz="8" w:space="0" w:color="auto"/>
              <w:left w:val="single" w:sz="8" w:space="0" w:color="auto"/>
              <w:bottom w:val="single" w:sz="8" w:space="0" w:color="auto"/>
              <w:right w:val="single" w:sz="8" w:space="0" w:color="auto"/>
            </w:tcBorders>
          </w:tcPr>
          <w:p w14:paraId="2C91A970" w14:textId="77777777" w:rsidR="007F3F64" w:rsidRPr="009E5CCD" w:rsidRDefault="007F3F64" w:rsidP="00EC36CD">
            <w:pPr>
              <w:tabs>
                <w:tab w:val="left" w:pos="720"/>
              </w:tabs>
              <w:overflowPunct w:val="0"/>
              <w:autoSpaceDE w:val="0"/>
              <w:autoSpaceDN w:val="0"/>
              <w:adjustRightInd w:val="0"/>
              <w:jc w:val="center"/>
              <w:rPr>
                <w:rFonts w:ascii="Arial" w:hAnsi="Arial" w:cs="Arial"/>
                <w:bCs/>
                <w:sz w:val="20"/>
                <w:szCs w:val="20"/>
              </w:rPr>
            </w:pPr>
            <w:r w:rsidRPr="009E5CCD">
              <w:rPr>
                <w:rFonts w:ascii="Arial" w:hAnsi="Arial" w:cs="Arial"/>
                <w:bCs/>
                <w:sz w:val="20"/>
                <w:szCs w:val="20"/>
              </w:rPr>
              <w:t>28/4</w:t>
            </w:r>
          </w:p>
          <w:p w14:paraId="6B1DF28B" w14:textId="77777777" w:rsidR="007F3F64" w:rsidRPr="009E5CCD" w:rsidRDefault="007F3F64" w:rsidP="008022C2">
            <w:pPr>
              <w:tabs>
                <w:tab w:val="left" w:pos="720"/>
              </w:tabs>
              <w:overflowPunct w:val="0"/>
              <w:autoSpaceDE w:val="0"/>
              <w:autoSpaceDN w:val="0"/>
              <w:adjustRightInd w:val="0"/>
              <w:jc w:val="center"/>
              <w:rPr>
                <w:rFonts w:ascii="Arial" w:hAnsi="Arial" w:cs="Arial"/>
                <w:bCs/>
                <w:sz w:val="20"/>
                <w:szCs w:val="20"/>
              </w:rPr>
            </w:pPr>
            <w:r w:rsidRPr="009E5CCD">
              <w:rPr>
                <w:rFonts w:ascii="Arial" w:hAnsi="Arial" w:cs="Arial"/>
                <w:bCs/>
                <w:sz w:val="20"/>
                <w:szCs w:val="20"/>
              </w:rPr>
              <w:t>2</w:t>
            </w:r>
            <w:r w:rsidRPr="009E5CCD">
              <w:rPr>
                <w:rFonts w:ascii="Arial" w:hAnsi="Arial" w:cs="Arial"/>
                <w:bCs/>
                <w:sz w:val="20"/>
                <w:szCs w:val="20"/>
                <w:vertAlign w:val="superscript"/>
              </w:rPr>
              <w:t>a</w:t>
            </w:r>
            <w:r w:rsidRPr="009E5CCD">
              <w:rPr>
                <w:rFonts w:ascii="Arial" w:hAnsi="Arial" w:cs="Arial"/>
                <w:bCs/>
                <w:sz w:val="20"/>
                <w:szCs w:val="20"/>
              </w:rPr>
              <w:t xml:space="preserve"> feira</w:t>
            </w:r>
          </w:p>
          <w:p w14:paraId="76EEBBEC" w14:textId="77777777" w:rsidR="007F3F64" w:rsidRPr="009E5CCD" w:rsidRDefault="007F3F64" w:rsidP="00EC36CD">
            <w:pPr>
              <w:tabs>
                <w:tab w:val="left" w:pos="720"/>
              </w:tabs>
              <w:overflowPunct w:val="0"/>
              <w:autoSpaceDE w:val="0"/>
              <w:autoSpaceDN w:val="0"/>
              <w:adjustRightInd w:val="0"/>
              <w:jc w:val="center"/>
              <w:rPr>
                <w:rFonts w:ascii="Arial" w:hAnsi="Arial" w:cs="Arial"/>
                <w:bCs/>
                <w:sz w:val="20"/>
                <w:szCs w:val="20"/>
              </w:rPr>
            </w:pPr>
          </w:p>
        </w:tc>
        <w:tc>
          <w:tcPr>
            <w:tcW w:w="8080" w:type="dxa"/>
            <w:tcBorders>
              <w:top w:val="single" w:sz="8" w:space="0" w:color="auto"/>
              <w:left w:val="single" w:sz="8" w:space="0" w:color="auto"/>
              <w:bottom w:val="single" w:sz="8" w:space="0" w:color="auto"/>
              <w:right w:val="single" w:sz="8" w:space="0" w:color="auto"/>
            </w:tcBorders>
          </w:tcPr>
          <w:p w14:paraId="3FAC4FA2" w14:textId="77777777" w:rsidR="00346E26" w:rsidRPr="009E5CCD" w:rsidRDefault="00346E26" w:rsidP="00346E26">
            <w:pPr>
              <w:rPr>
                <w:rFonts w:ascii="Arial" w:hAnsi="Arial" w:cs="Arial"/>
                <w:sz w:val="20"/>
                <w:szCs w:val="20"/>
              </w:rPr>
            </w:pPr>
            <w:r w:rsidRPr="009E5CCD">
              <w:rPr>
                <w:rFonts w:ascii="Arial" w:hAnsi="Arial" w:cs="Arial"/>
                <w:sz w:val="20"/>
                <w:szCs w:val="20"/>
              </w:rPr>
              <w:t>Eixos para o ensino de língua materna</w:t>
            </w:r>
          </w:p>
          <w:p w14:paraId="5077E047" w14:textId="77777777" w:rsidR="00346E26" w:rsidRPr="009E5CCD" w:rsidRDefault="00346E26" w:rsidP="00346E26">
            <w:pPr>
              <w:rPr>
                <w:rFonts w:ascii="Arial" w:hAnsi="Arial" w:cs="Arial"/>
                <w:sz w:val="20"/>
                <w:szCs w:val="20"/>
              </w:rPr>
            </w:pPr>
            <w:r w:rsidRPr="009E5CCD">
              <w:rPr>
                <w:rFonts w:ascii="Arial" w:hAnsi="Arial" w:cs="Arial"/>
                <w:sz w:val="20"/>
                <w:szCs w:val="20"/>
              </w:rPr>
              <w:t>Direitos de aprendizagem</w:t>
            </w:r>
          </w:p>
          <w:p w14:paraId="21E3E93F" w14:textId="77777777" w:rsidR="00346E26" w:rsidRPr="009E5CCD" w:rsidRDefault="00346E26" w:rsidP="00346E26">
            <w:pPr>
              <w:autoSpaceDE w:val="0"/>
              <w:autoSpaceDN w:val="0"/>
              <w:adjustRightInd w:val="0"/>
              <w:rPr>
                <w:rFonts w:ascii="Arial" w:hAnsi="Arial" w:cs="Arial"/>
                <w:sz w:val="20"/>
                <w:szCs w:val="20"/>
              </w:rPr>
            </w:pPr>
            <w:r w:rsidRPr="009E5CCD">
              <w:rPr>
                <w:rFonts w:ascii="Arial" w:hAnsi="Arial" w:cs="Arial"/>
                <w:sz w:val="20"/>
                <w:szCs w:val="20"/>
              </w:rPr>
              <w:t xml:space="preserve">Gêneros textuais </w:t>
            </w:r>
          </w:p>
          <w:p w14:paraId="29B8C2A8" w14:textId="77777777" w:rsidR="007F3F64" w:rsidRPr="00167993" w:rsidRDefault="00346E26" w:rsidP="00346E26">
            <w:pPr>
              <w:tabs>
                <w:tab w:val="left" w:pos="720"/>
              </w:tabs>
              <w:overflowPunct w:val="0"/>
              <w:autoSpaceDE w:val="0"/>
              <w:autoSpaceDN w:val="0"/>
              <w:adjustRightInd w:val="0"/>
              <w:jc w:val="both"/>
              <w:rPr>
                <w:rFonts w:ascii="Arial" w:hAnsi="Arial" w:cs="Arial"/>
                <w:sz w:val="20"/>
                <w:szCs w:val="20"/>
              </w:rPr>
            </w:pPr>
            <w:r w:rsidRPr="00167993">
              <w:rPr>
                <w:rFonts w:ascii="Arial" w:hAnsi="Arial" w:cs="Arial"/>
                <w:sz w:val="20"/>
                <w:szCs w:val="20"/>
              </w:rPr>
              <w:t>Sequências didáticas e projetos didático</w:t>
            </w:r>
          </w:p>
          <w:p w14:paraId="3F77ED7A" w14:textId="77777777" w:rsidR="005F2C69" w:rsidRPr="009E5CCD" w:rsidRDefault="005F2C69" w:rsidP="00346E26">
            <w:pPr>
              <w:tabs>
                <w:tab w:val="left" w:pos="720"/>
              </w:tabs>
              <w:overflowPunct w:val="0"/>
              <w:autoSpaceDE w:val="0"/>
              <w:autoSpaceDN w:val="0"/>
              <w:adjustRightInd w:val="0"/>
              <w:jc w:val="both"/>
              <w:rPr>
                <w:rFonts w:ascii="Arial" w:hAnsi="Arial" w:cs="Arial"/>
                <w:b/>
                <w:sz w:val="20"/>
                <w:szCs w:val="20"/>
              </w:rPr>
            </w:pPr>
          </w:p>
        </w:tc>
      </w:tr>
      <w:tr w:rsidR="0097512C" w:rsidRPr="009E5CCD" w14:paraId="2BD05CFB" w14:textId="77777777" w:rsidTr="00697505">
        <w:tc>
          <w:tcPr>
            <w:tcW w:w="921" w:type="dxa"/>
            <w:tcBorders>
              <w:top w:val="single" w:sz="8" w:space="0" w:color="auto"/>
              <w:left w:val="single" w:sz="8" w:space="0" w:color="auto"/>
              <w:bottom w:val="single" w:sz="8" w:space="0" w:color="auto"/>
              <w:right w:val="single" w:sz="8" w:space="0" w:color="auto"/>
            </w:tcBorders>
          </w:tcPr>
          <w:p w14:paraId="4881AF31" w14:textId="77777777" w:rsidR="0097512C" w:rsidRPr="009E5CCD" w:rsidRDefault="0097512C" w:rsidP="00247AC4">
            <w:pPr>
              <w:tabs>
                <w:tab w:val="left" w:pos="720"/>
              </w:tabs>
              <w:overflowPunct w:val="0"/>
              <w:autoSpaceDE w:val="0"/>
              <w:autoSpaceDN w:val="0"/>
              <w:adjustRightInd w:val="0"/>
              <w:jc w:val="center"/>
              <w:rPr>
                <w:rFonts w:ascii="Arial" w:hAnsi="Arial" w:cs="Arial"/>
                <w:sz w:val="20"/>
                <w:szCs w:val="20"/>
              </w:rPr>
            </w:pPr>
            <w:r w:rsidRPr="009E5CCD">
              <w:rPr>
                <w:rFonts w:ascii="Arial" w:hAnsi="Arial" w:cs="Arial"/>
                <w:sz w:val="20"/>
                <w:szCs w:val="20"/>
              </w:rPr>
              <w:t>Aula 16</w:t>
            </w:r>
          </w:p>
        </w:tc>
        <w:tc>
          <w:tcPr>
            <w:tcW w:w="992" w:type="dxa"/>
            <w:tcBorders>
              <w:top w:val="single" w:sz="8" w:space="0" w:color="auto"/>
              <w:left w:val="single" w:sz="8" w:space="0" w:color="auto"/>
              <w:bottom w:val="single" w:sz="8" w:space="0" w:color="auto"/>
              <w:right w:val="single" w:sz="8" w:space="0" w:color="auto"/>
            </w:tcBorders>
          </w:tcPr>
          <w:p w14:paraId="322AD43A" w14:textId="77777777" w:rsidR="0097512C" w:rsidRPr="009E5CCD" w:rsidRDefault="0097512C" w:rsidP="00EC36CD">
            <w:pPr>
              <w:tabs>
                <w:tab w:val="left" w:pos="720"/>
              </w:tabs>
              <w:overflowPunct w:val="0"/>
              <w:autoSpaceDE w:val="0"/>
              <w:autoSpaceDN w:val="0"/>
              <w:adjustRightInd w:val="0"/>
              <w:jc w:val="center"/>
              <w:rPr>
                <w:rFonts w:ascii="Arial" w:hAnsi="Arial" w:cs="Arial"/>
                <w:bCs/>
                <w:sz w:val="20"/>
                <w:szCs w:val="20"/>
              </w:rPr>
            </w:pPr>
            <w:r w:rsidRPr="009E5CCD">
              <w:rPr>
                <w:rFonts w:ascii="Arial" w:hAnsi="Arial" w:cs="Arial"/>
                <w:bCs/>
                <w:sz w:val="20"/>
                <w:szCs w:val="20"/>
              </w:rPr>
              <w:t>30/4</w:t>
            </w:r>
          </w:p>
        </w:tc>
        <w:tc>
          <w:tcPr>
            <w:tcW w:w="8080" w:type="dxa"/>
            <w:tcBorders>
              <w:top w:val="single" w:sz="8" w:space="0" w:color="auto"/>
              <w:left w:val="single" w:sz="8" w:space="0" w:color="auto"/>
              <w:bottom w:val="single" w:sz="8" w:space="0" w:color="auto"/>
              <w:right w:val="single" w:sz="8" w:space="0" w:color="auto"/>
            </w:tcBorders>
          </w:tcPr>
          <w:p w14:paraId="301C7E5A" w14:textId="77777777" w:rsidR="00346E26" w:rsidRPr="009E5CCD" w:rsidRDefault="00346E26" w:rsidP="00346E26">
            <w:pPr>
              <w:autoSpaceDE w:val="0"/>
              <w:autoSpaceDN w:val="0"/>
              <w:adjustRightInd w:val="0"/>
              <w:rPr>
                <w:rFonts w:ascii="Arial" w:hAnsi="Arial" w:cs="Arial"/>
                <w:sz w:val="20"/>
                <w:szCs w:val="20"/>
              </w:rPr>
            </w:pPr>
            <w:r w:rsidRPr="009E5CCD">
              <w:rPr>
                <w:rFonts w:ascii="Arial" w:hAnsi="Arial" w:cs="Arial"/>
                <w:sz w:val="20"/>
                <w:szCs w:val="20"/>
              </w:rPr>
              <w:t>Apresentação de sequência didática para ser aplicada em uma aula com alunos da SE</w:t>
            </w:r>
          </w:p>
          <w:p w14:paraId="50280EE6" w14:textId="77777777" w:rsidR="0097512C" w:rsidRPr="009E5CCD" w:rsidRDefault="00346E26" w:rsidP="00346E26">
            <w:pPr>
              <w:tabs>
                <w:tab w:val="left" w:pos="720"/>
              </w:tabs>
              <w:overflowPunct w:val="0"/>
              <w:autoSpaceDE w:val="0"/>
              <w:autoSpaceDN w:val="0"/>
              <w:adjustRightInd w:val="0"/>
              <w:jc w:val="both"/>
              <w:rPr>
                <w:rFonts w:ascii="Arial" w:hAnsi="Arial" w:cs="Arial"/>
                <w:b/>
                <w:sz w:val="20"/>
                <w:szCs w:val="20"/>
              </w:rPr>
            </w:pPr>
            <w:r w:rsidRPr="009E5CCD">
              <w:rPr>
                <w:rFonts w:ascii="Arial" w:hAnsi="Arial" w:cs="Arial"/>
                <w:sz w:val="20"/>
                <w:szCs w:val="20"/>
              </w:rPr>
              <w:t>Distribuição de tarefas</w:t>
            </w:r>
          </w:p>
        </w:tc>
      </w:tr>
      <w:tr w:rsidR="0097512C" w:rsidRPr="009E5CCD" w14:paraId="2CFC7C0C" w14:textId="77777777" w:rsidTr="00697505">
        <w:tc>
          <w:tcPr>
            <w:tcW w:w="921" w:type="dxa"/>
            <w:tcBorders>
              <w:top w:val="single" w:sz="8" w:space="0" w:color="auto"/>
              <w:left w:val="single" w:sz="8" w:space="0" w:color="auto"/>
              <w:bottom w:val="single" w:sz="8" w:space="0" w:color="auto"/>
              <w:right w:val="single" w:sz="8" w:space="0" w:color="auto"/>
            </w:tcBorders>
          </w:tcPr>
          <w:p w14:paraId="738BD156" w14:textId="77777777" w:rsidR="0097512C" w:rsidRPr="009E5CCD" w:rsidRDefault="0097512C" w:rsidP="00247AC4">
            <w:pPr>
              <w:tabs>
                <w:tab w:val="left" w:pos="720"/>
              </w:tabs>
              <w:overflowPunct w:val="0"/>
              <w:autoSpaceDE w:val="0"/>
              <w:autoSpaceDN w:val="0"/>
              <w:adjustRightInd w:val="0"/>
              <w:jc w:val="center"/>
              <w:rPr>
                <w:rFonts w:ascii="Arial" w:hAnsi="Arial" w:cs="Arial"/>
                <w:sz w:val="20"/>
                <w:szCs w:val="20"/>
              </w:rPr>
            </w:pPr>
            <w:r w:rsidRPr="009E5CCD">
              <w:rPr>
                <w:rFonts w:ascii="Arial" w:hAnsi="Arial" w:cs="Arial"/>
                <w:sz w:val="20"/>
                <w:szCs w:val="20"/>
              </w:rPr>
              <w:t>Aula 17</w:t>
            </w:r>
          </w:p>
        </w:tc>
        <w:tc>
          <w:tcPr>
            <w:tcW w:w="992" w:type="dxa"/>
            <w:tcBorders>
              <w:top w:val="single" w:sz="8" w:space="0" w:color="auto"/>
              <w:left w:val="single" w:sz="8" w:space="0" w:color="auto"/>
              <w:bottom w:val="single" w:sz="8" w:space="0" w:color="auto"/>
              <w:right w:val="single" w:sz="8" w:space="0" w:color="auto"/>
            </w:tcBorders>
          </w:tcPr>
          <w:p w14:paraId="55EACD5F" w14:textId="77777777" w:rsidR="0097512C" w:rsidRPr="009E5CCD" w:rsidRDefault="0097512C" w:rsidP="00EC36CD">
            <w:pPr>
              <w:tabs>
                <w:tab w:val="left" w:pos="720"/>
              </w:tabs>
              <w:overflowPunct w:val="0"/>
              <w:autoSpaceDE w:val="0"/>
              <w:autoSpaceDN w:val="0"/>
              <w:adjustRightInd w:val="0"/>
              <w:jc w:val="center"/>
              <w:rPr>
                <w:rFonts w:ascii="Arial" w:hAnsi="Arial" w:cs="Arial"/>
                <w:bCs/>
                <w:sz w:val="20"/>
                <w:szCs w:val="20"/>
              </w:rPr>
            </w:pPr>
            <w:r w:rsidRPr="009E5CCD">
              <w:rPr>
                <w:rFonts w:ascii="Arial" w:hAnsi="Arial" w:cs="Arial"/>
                <w:bCs/>
                <w:sz w:val="20"/>
                <w:szCs w:val="20"/>
              </w:rPr>
              <w:t>5/5</w:t>
            </w:r>
          </w:p>
          <w:p w14:paraId="2BD59C8A" w14:textId="77777777" w:rsidR="0097512C" w:rsidRPr="009E5CCD" w:rsidRDefault="0097512C" w:rsidP="008022C2">
            <w:pPr>
              <w:tabs>
                <w:tab w:val="left" w:pos="720"/>
              </w:tabs>
              <w:overflowPunct w:val="0"/>
              <w:autoSpaceDE w:val="0"/>
              <w:autoSpaceDN w:val="0"/>
              <w:adjustRightInd w:val="0"/>
              <w:jc w:val="center"/>
              <w:rPr>
                <w:rFonts w:ascii="Arial" w:hAnsi="Arial" w:cs="Arial"/>
                <w:bCs/>
                <w:sz w:val="20"/>
                <w:szCs w:val="20"/>
              </w:rPr>
            </w:pPr>
            <w:r w:rsidRPr="009E5CCD">
              <w:rPr>
                <w:rFonts w:ascii="Arial" w:hAnsi="Arial" w:cs="Arial"/>
                <w:bCs/>
                <w:sz w:val="20"/>
                <w:szCs w:val="20"/>
              </w:rPr>
              <w:t>2</w:t>
            </w:r>
            <w:r w:rsidRPr="009E5CCD">
              <w:rPr>
                <w:rFonts w:ascii="Arial" w:hAnsi="Arial" w:cs="Arial"/>
                <w:bCs/>
                <w:sz w:val="20"/>
                <w:szCs w:val="20"/>
                <w:vertAlign w:val="superscript"/>
              </w:rPr>
              <w:t>a</w:t>
            </w:r>
            <w:r w:rsidRPr="009E5CCD">
              <w:rPr>
                <w:rFonts w:ascii="Arial" w:hAnsi="Arial" w:cs="Arial"/>
                <w:bCs/>
                <w:sz w:val="20"/>
                <w:szCs w:val="20"/>
              </w:rPr>
              <w:t xml:space="preserve"> feira</w:t>
            </w:r>
          </w:p>
          <w:p w14:paraId="3CE32A9B" w14:textId="77777777" w:rsidR="0097512C" w:rsidRPr="009E5CCD" w:rsidRDefault="0097512C" w:rsidP="00EC36CD">
            <w:pPr>
              <w:tabs>
                <w:tab w:val="left" w:pos="720"/>
              </w:tabs>
              <w:overflowPunct w:val="0"/>
              <w:autoSpaceDE w:val="0"/>
              <w:autoSpaceDN w:val="0"/>
              <w:adjustRightInd w:val="0"/>
              <w:jc w:val="center"/>
              <w:rPr>
                <w:rFonts w:ascii="Arial" w:hAnsi="Arial" w:cs="Arial"/>
                <w:bCs/>
                <w:sz w:val="20"/>
                <w:szCs w:val="20"/>
              </w:rPr>
            </w:pPr>
          </w:p>
        </w:tc>
        <w:tc>
          <w:tcPr>
            <w:tcW w:w="8080" w:type="dxa"/>
            <w:tcBorders>
              <w:top w:val="single" w:sz="8" w:space="0" w:color="auto"/>
              <w:left w:val="single" w:sz="8" w:space="0" w:color="auto"/>
              <w:bottom w:val="single" w:sz="8" w:space="0" w:color="auto"/>
              <w:right w:val="single" w:sz="8" w:space="0" w:color="auto"/>
            </w:tcBorders>
          </w:tcPr>
          <w:p w14:paraId="71E6594B" w14:textId="77777777" w:rsidR="0097512C" w:rsidRPr="009E5CCD" w:rsidRDefault="00346E26" w:rsidP="0097512C">
            <w:pPr>
              <w:rPr>
                <w:rFonts w:ascii="Arial" w:hAnsi="Arial" w:cs="Arial"/>
                <w:sz w:val="20"/>
                <w:szCs w:val="20"/>
              </w:rPr>
            </w:pPr>
            <w:r w:rsidRPr="009E5CCD">
              <w:rPr>
                <w:rFonts w:ascii="Arial" w:hAnsi="Arial" w:cs="Arial"/>
                <w:b/>
                <w:sz w:val="20"/>
                <w:szCs w:val="20"/>
              </w:rPr>
              <w:t>3</w:t>
            </w:r>
            <w:r w:rsidR="0097512C" w:rsidRPr="009E5CCD">
              <w:rPr>
                <w:rFonts w:ascii="Arial" w:hAnsi="Arial" w:cs="Arial"/>
                <w:b/>
                <w:sz w:val="20"/>
                <w:szCs w:val="20"/>
                <w:vertAlign w:val="superscript"/>
              </w:rPr>
              <w:t>a</w:t>
            </w:r>
            <w:r w:rsidR="0097512C" w:rsidRPr="009E5CCD">
              <w:rPr>
                <w:rFonts w:ascii="Arial" w:hAnsi="Arial" w:cs="Arial"/>
                <w:b/>
                <w:sz w:val="20"/>
                <w:szCs w:val="20"/>
              </w:rPr>
              <w:t xml:space="preserve"> visita à escola</w:t>
            </w:r>
            <w:r w:rsidRPr="009E5CCD">
              <w:rPr>
                <w:rFonts w:ascii="Arial" w:hAnsi="Arial" w:cs="Arial"/>
                <w:b/>
                <w:sz w:val="20"/>
                <w:szCs w:val="20"/>
              </w:rPr>
              <w:t>. Aplicação da sequência didática proposta pela Professora</w:t>
            </w:r>
          </w:p>
        </w:tc>
      </w:tr>
      <w:tr w:rsidR="0097512C" w:rsidRPr="009E5CCD" w14:paraId="0902AC3B" w14:textId="77777777" w:rsidTr="00697505">
        <w:tc>
          <w:tcPr>
            <w:tcW w:w="921" w:type="dxa"/>
            <w:tcBorders>
              <w:top w:val="single" w:sz="8" w:space="0" w:color="auto"/>
              <w:left w:val="single" w:sz="8" w:space="0" w:color="auto"/>
              <w:bottom w:val="single" w:sz="8" w:space="0" w:color="auto"/>
              <w:right w:val="single" w:sz="8" w:space="0" w:color="auto"/>
            </w:tcBorders>
          </w:tcPr>
          <w:p w14:paraId="6D2F9E1D" w14:textId="77777777" w:rsidR="0097512C" w:rsidRPr="009E5CCD" w:rsidRDefault="0097512C" w:rsidP="00CA3FFA">
            <w:pPr>
              <w:tabs>
                <w:tab w:val="left" w:pos="720"/>
              </w:tabs>
              <w:overflowPunct w:val="0"/>
              <w:autoSpaceDE w:val="0"/>
              <w:autoSpaceDN w:val="0"/>
              <w:adjustRightInd w:val="0"/>
              <w:jc w:val="center"/>
              <w:rPr>
                <w:rFonts w:ascii="Arial" w:hAnsi="Arial" w:cs="Arial"/>
                <w:sz w:val="20"/>
                <w:szCs w:val="20"/>
              </w:rPr>
            </w:pPr>
            <w:r w:rsidRPr="009E5CCD">
              <w:rPr>
                <w:rFonts w:ascii="Arial" w:hAnsi="Arial" w:cs="Arial"/>
                <w:sz w:val="20"/>
                <w:szCs w:val="20"/>
              </w:rPr>
              <w:t>Aula 18</w:t>
            </w:r>
          </w:p>
        </w:tc>
        <w:tc>
          <w:tcPr>
            <w:tcW w:w="992" w:type="dxa"/>
            <w:tcBorders>
              <w:top w:val="single" w:sz="8" w:space="0" w:color="auto"/>
              <w:left w:val="single" w:sz="8" w:space="0" w:color="auto"/>
              <w:bottom w:val="single" w:sz="8" w:space="0" w:color="auto"/>
              <w:right w:val="single" w:sz="8" w:space="0" w:color="auto"/>
            </w:tcBorders>
          </w:tcPr>
          <w:p w14:paraId="56D1C2DC" w14:textId="77777777" w:rsidR="0097512C" w:rsidRPr="009E5CCD" w:rsidRDefault="0097512C" w:rsidP="00EC36CD">
            <w:pPr>
              <w:tabs>
                <w:tab w:val="left" w:pos="720"/>
              </w:tabs>
              <w:overflowPunct w:val="0"/>
              <w:autoSpaceDE w:val="0"/>
              <w:autoSpaceDN w:val="0"/>
              <w:adjustRightInd w:val="0"/>
              <w:jc w:val="center"/>
              <w:rPr>
                <w:rFonts w:ascii="Arial" w:hAnsi="Arial" w:cs="Arial"/>
                <w:bCs/>
                <w:sz w:val="20"/>
                <w:szCs w:val="20"/>
              </w:rPr>
            </w:pPr>
            <w:r w:rsidRPr="009E5CCD">
              <w:rPr>
                <w:rFonts w:ascii="Arial" w:hAnsi="Arial" w:cs="Arial"/>
                <w:bCs/>
                <w:sz w:val="20"/>
                <w:szCs w:val="20"/>
              </w:rPr>
              <w:t>7/5</w:t>
            </w:r>
          </w:p>
        </w:tc>
        <w:tc>
          <w:tcPr>
            <w:tcW w:w="8080" w:type="dxa"/>
            <w:tcBorders>
              <w:top w:val="single" w:sz="8" w:space="0" w:color="auto"/>
              <w:left w:val="single" w:sz="8" w:space="0" w:color="auto"/>
              <w:bottom w:val="single" w:sz="8" w:space="0" w:color="auto"/>
              <w:right w:val="single" w:sz="8" w:space="0" w:color="auto"/>
            </w:tcBorders>
          </w:tcPr>
          <w:p w14:paraId="482D435E" w14:textId="77777777" w:rsidR="0097512C" w:rsidRPr="009E5CCD" w:rsidRDefault="0097512C" w:rsidP="00A06D0F">
            <w:pPr>
              <w:rPr>
                <w:rFonts w:ascii="Arial" w:hAnsi="Arial" w:cs="Arial"/>
                <w:b/>
                <w:sz w:val="20"/>
                <w:szCs w:val="20"/>
              </w:rPr>
            </w:pPr>
            <w:r w:rsidRPr="009E5CCD">
              <w:rPr>
                <w:rFonts w:ascii="Arial" w:hAnsi="Arial" w:cs="Arial"/>
                <w:b/>
                <w:sz w:val="20"/>
                <w:szCs w:val="20"/>
              </w:rPr>
              <w:t xml:space="preserve">Avaliação </w:t>
            </w:r>
            <w:r w:rsidR="00346E26" w:rsidRPr="009E5CCD">
              <w:rPr>
                <w:rFonts w:ascii="Arial" w:hAnsi="Arial" w:cs="Arial"/>
                <w:b/>
                <w:sz w:val="20"/>
                <w:szCs w:val="20"/>
              </w:rPr>
              <w:t>da visita</w:t>
            </w:r>
            <w:r w:rsidRPr="009E5CCD">
              <w:rPr>
                <w:rFonts w:ascii="Arial" w:hAnsi="Arial" w:cs="Arial"/>
                <w:b/>
                <w:sz w:val="20"/>
                <w:szCs w:val="20"/>
              </w:rPr>
              <w:t xml:space="preserve"> à escola.</w:t>
            </w:r>
          </w:p>
          <w:p w14:paraId="0B7E5800" w14:textId="77777777" w:rsidR="0097512C" w:rsidRPr="009E5CCD" w:rsidRDefault="0097512C" w:rsidP="0097512C">
            <w:pPr>
              <w:rPr>
                <w:rFonts w:ascii="Arial" w:hAnsi="Arial" w:cs="Arial"/>
                <w:b/>
                <w:sz w:val="20"/>
                <w:szCs w:val="20"/>
              </w:rPr>
            </w:pPr>
            <w:r w:rsidRPr="009E5CCD">
              <w:rPr>
                <w:rFonts w:ascii="Arial" w:hAnsi="Arial" w:cs="Arial"/>
                <w:sz w:val="20"/>
                <w:szCs w:val="20"/>
              </w:rPr>
              <w:t xml:space="preserve">Trabalho em grupo </w:t>
            </w:r>
            <w:r w:rsidR="00346E26" w:rsidRPr="009E5CCD">
              <w:rPr>
                <w:rFonts w:ascii="Arial" w:hAnsi="Arial" w:cs="Arial"/>
                <w:sz w:val="20"/>
                <w:szCs w:val="20"/>
              </w:rPr>
              <w:t xml:space="preserve">em sala </w:t>
            </w:r>
            <w:r w:rsidRPr="009E5CCD">
              <w:rPr>
                <w:rFonts w:ascii="Arial" w:hAnsi="Arial" w:cs="Arial"/>
                <w:sz w:val="20"/>
                <w:szCs w:val="20"/>
              </w:rPr>
              <w:t xml:space="preserve">sob orientação </w:t>
            </w:r>
            <w:r w:rsidR="00346E26" w:rsidRPr="009E5CCD">
              <w:rPr>
                <w:rFonts w:ascii="Arial" w:hAnsi="Arial" w:cs="Arial"/>
                <w:sz w:val="20"/>
                <w:szCs w:val="20"/>
              </w:rPr>
              <w:t xml:space="preserve">da professora e </w:t>
            </w:r>
            <w:r w:rsidRPr="009E5CCD">
              <w:rPr>
                <w:rFonts w:ascii="Arial" w:hAnsi="Arial" w:cs="Arial"/>
                <w:sz w:val="20"/>
                <w:szCs w:val="20"/>
              </w:rPr>
              <w:t>das monitoras para construção de sequência didática.</w:t>
            </w:r>
            <w:r w:rsidRPr="009E5CCD">
              <w:rPr>
                <w:rFonts w:ascii="Arial" w:hAnsi="Arial" w:cs="Arial"/>
                <w:b/>
                <w:sz w:val="20"/>
                <w:szCs w:val="20"/>
              </w:rPr>
              <w:t xml:space="preserve"> </w:t>
            </w:r>
          </w:p>
        </w:tc>
      </w:tr>
      <w:tr w:rsidR="0097512C" w:rsidRPr="009E5CCD" w14:paraId="5E2381F3" w14:textId="77777777" w:rsidTr="00697505">
        <w:tc>
          <w:tcPr>
            <w:tcW w:w="921" w:type="dxa"/>
            <w:tcBorders>
              <w:top w:val="single" w:sz="8" w:space="0" w:color="auto"/>
              <w:left w:val="single" w:sz="8" w:space="0" w:color="auto"/>
              <w:bottom w:val="single" w:sz="8" w:space="0" w:color="auto"/>
              <w:right w:val="single" w:sz="8" w:space="0" w:color="auto"/>
            </w:tcBorders>
          </w:tcPr>
          <w:p w14:paraId="4695F7B3" w14:textId="77777777" w:rsidR="0097512C" w:rsidRPr="009E5CCD" w:rsidRDefault="0097512C" w:rsidP="00CA3FFA">
            <w:pPr>
              <w:tabs>
                <w:tab w:val="left" w:pos="720"/>
              </w:tabs>
              <w:overflowPunct w:val="0"/>
              <w:autoSpaceDE w:val="0"/>
              <w:autoSpaceDN w:val="0"/>
              <w:adjustRightInd w:val="0"/>
              <w:jc w:val="center"/>
              <w:rPr>
                <w:rFonts w:ascii="Arial" w:hAnsi="Arial" w:cs="Arial"/>
                <w:sz w:val="20"/>
                <w:szCs w:val="20"/>
              </w:rPr>
            </w:pPr>
            <w:r w:rsidRPr="009E5CCD">
              <w:rPr>
                <w:rFonts w:ascii="Arial" w:hAnsi="Arial" w:cs="Arial"/>
                <w:sz w:val="20"/>
                <w:szCs w:val="20"/>
              </w:rPr>
              <w:t>Aula 19</w:t>
            </w:r>
          </w:p>
        </w:tc>
        <w:tc>
          <w:tcPr>
            <w:tcW w:w="992" w:type="dxa"/>
            <w:tcBorders>
              <w:top w:val="single" w:sz="8" w:space="0" w:color="auto"/>
              <w:left w:val="single" w:sz="8" w:space="0" w:color="auto"/>
              <w:bottom w:val="single" w:sz="8" w:space="0" w:color="auto"/>
              <w:right w:val="single" w:sz="8" w:space="0" w:color="auto"/>
            </w:tcBorders>
          </w:tcPr>
          <w:p w14:paraId="024C6493" w14:textId="77777777" w:rsidR="0097512C" w:rsidRPr="009E5CCD" w:rsidRDefault="0097512C" w:rsidP="00EC36CD">
            <w:pPr>
              <w:tabs>
                <w:tab w:val="left" w:pos="720"/>
              </w:tabs>
              <w:overflowPunct w:val="0"/>
              <w:autoSpaceDE w:val="0"/>
              <w:autoSpaceDN w:val="0"/>
              <w:adjustRightInd w:val="0"/>
              <w:jc w:val="center"/>
              <w:rPr>
                <w:rFonts w:ascii="Arial" w:hAnsi="Arial" w:cs="Arial"/>
                <w:bCs/>
                <w:sz w:val="20"/>
                <w:szCs w:val="20"/>
              </w:rPr>
            </w:pPr>
            <w:r w:rsidRPr="009E5CCD">
              <w:rPr>
                <w:rFonts w:ascii="Arial" w:hAnsi="Arial" w:cs="Arial"/>
                <w:bCs/>
                <w:sz w:val="20"/>
                <w:szCs w:val="20"/>
              </w:rPr>
              <w:t>12/5</w:t>
            </w:r>
          </w:p>
          <w:p w14:paraId="47BB0703" w14:textId="77777777" w:rsidR="0097512C" w:rsidRPr="009E5CCD" w:rsidRDefault="0097512C" w:rsidP="008022C2">
            <w:pPr>
              <w:tabs>
                <w:tab w:val="left" w:pos="720"/>
              </w:tabs>
              <w:overflowPunct w:val="0"/>
              <w:autoSpaceDE w:val="0"/>
              <w:autoSpaceDN w:val="0"/>
              <w:adjustRightInd w:val="0"/>
              <w:jc w:val="center"/>
              <w:rPr>
                <w:rFonts w:ascii="Arial" w:hAnsi="Arial" w:cs="Arial"/>
                <w:bCs/>
                <w:sz w:val="20"/>
                <w:szCs w:val="20"/>
              </w:rPr>
            </w:pPr>
            <w:r w:rsidRPr="009E5CCD">
              <w:rPr>
                <w:rFonts w:ascii="Arial" w:hAnsi="Arial" w:cs="Arial"/>
                <w:bCs/>
                <w:sz w:val="20"/>
                <w:szCs w:val="20"/>
              </w:rPr>
              <w:t>2</w:t>
            </w:r>
            <w:r w:rsidRPr="009E5CCD">
              <w:rPr>
                <w:rFonts w:ascii="Arial" w:hAnsi="Arial" w:cs="Arial"/>
                <w:bCs/>
                <w:sz w:val="20"/>
                <w:szCs w:val="20"/>
                <w:vertAlign w:val="superscript"/>
              </w:rPr>
              <w:t>a</w:t>
            </w:r>
            <w:r w:rsidRPr="009E5CCD">
              <w:rPr>
                <w:rFonts w:ascii="Arial" w:hAnsi="Arial" w:cs="Arial"/>
                <w:bCs/>
                <w:sz w:val="20"/>
                <w:szCs w:val="20"/>
              </w:rPr>
              <w:t xml:space="preserve"> feira</w:t>
            </w:r>
          </w:p>
          <w:p w14:paraId="6D08CCFD" w14:textId="77777777" w:rsidR="0097512C" w:rsidRPr="009E5CCD" w:rsidRDefault="0097512C" w:rsidP="00EC36CD">
            <w:pPr>
              <w:tabs>
                <w:tab w:val="left" w:pos="720"/>
              </w:tabs>
              <w:overflowPunct w:val="0"/>
              <w:autoSpaceDE w:val="0"/>
              <w:autoSpaceDN w:val="0"/>
              <w:adjustRightInd w:val="0"/>
              <w:jc w:val="center"/>
              <w:rPr>
                <w:rFonts w:ascii="Arial" w:hAnsi="Arial" w:cs="Arial"/>
                <w:bCs/>
                <w:sz w:val="20"/>
                <w:szCs w:val="20"/>
              </w:rPr>
            </w:pPr>
          </w:p>
        </w:tc>
        <w:tc>
          <w:tcPr>
            <w:tcW w:w="8080" w:type="dxa"/>
            <w:tcBorders>
              <w:top w:val="single" w:sz="8" w:space="0" w:color="auto"/>
              <w:left w:val="single" w:sz="8" w:space="0" w:color="auto"/>
              <w:bottom w:val="single" w:sz="8" w:space="0" w:color="auto"/>
              <w:right w:val="single" w:sz="8" w:space="0" w:color="auto"/>
            </w:tcBorders>
          </w:tcPr>
          <w:p w14:paraId="05AD0105" w14:textId="77777777" w:rsidR="0097512C" w:rsidRPr="009E5CCD" w:rsidRDefault="0097512C" w:rsidP="0097512C">
            <w:pPr>
              <w:rPr>
                <w:rFonts w:ascii="Arial" w:hAnsi="Arial" w:cs="Arial"/>
                <w:sz w:val="20"/>
                <w:szCs w:val="20"/>
              </w:rPr>
            </w:pPr>
            <w:r w:rsidRPr="009E5CCD">
              <w:rPr>
                <w:rFonts w:ascii="Arial" w:hAnsi="Arial" w:cs="Arial"/>
                <w:sz w:val="20"/>
                <w:szCs w:val="20"/>
              </w:rPr>
              <w:t>Apresentação para o grande grupo da ideia para a sequência didática (temas, gêneros, situação, livro literário)</w:t>
            </w:r>
            <w:r w:rsidR="00346E26" w:rsidRPr="009E5CCD">
              <w:rPr>
                <w:rFonts w:ascii="Arial" w:hAnsi="Arial" w:cs="Arial"/>
                <w:sz w:val="20"/>
                <w:szCs w:val="20"/>
              </w:rPr>
              <w:t xml:space="preserve"> a ser aplicada em </w:t>
            </w:r>
            <w:r w:rsidR="008325A2" w:rsidRPr="009E5CCD">
              <w:rPr>
                <w:rFonts w:ascii="Arial" w:hAnsi="Arial" w:cs="Arial"/>
                <w:sz w:val="20"/>
                <w:szCs w:val="20"/>
              </w:rPr>
              <w:t>três</w:t>
            </w:r>
            <w:r w:rsidR="00346E26" w:rsidRPr="009E5CCD">
              <w:rPr>
                <w:rFonts w:ascii="Arial" w:hAnsi="Arial" w:cs="Arial"/>
                <w:sz w:val="20"/>
                <w:szCs w:val="20"/>
              </w:rPr>
              <w:t xml:space="preserve"> aulas</w:t>
            </w:r>
            <w:r w:rsidRPr="009E5CCD">
              <w:rPr>
                <w:rFonts w:ascii="Arial" w:hAnsi="Arial" w:cs="Arial"/>
                <w:sz w:val="20"/>
                <w:szCs w:val="20"/>
              </w:rPr>
              <w:t xml:space="preserve">. </w:t>
            </w:r>
          </w:p>
          <w:p w14:paraId="590CE113" w14:textId="77777777" w:rsidR="0097512C" w:rsidRPr="009E5CCD" w:rsidRDefault="0097512C" w:rsidP="0097512C">
            <w:pPr>
              <w:rPr>
                <w:rFonts w:ascii="Arial" w:hAnsi="Arial" w:cs="Arial"/>
                <w:sz w:val="20"/>
                <w:szCs w:val="20"/>
              </w:rPr>
            </w:pPr>
            <w:r w:rsidRPr="009E5CCD">
              <w:rPr>
                <w:rFonts w:ascii="Arial" w:hAnsi="Arial" w:cs="Arial"/>
                <w:sz w:val="20"/>
                <w:szCs w:val="20"/>
              </w:rPr>
              <w:t>Trabalho em grupo sob orientação da professora e das monitoras.</w:t>
            </w:r>
          </w:p>
        </w:tc>
      </w:tr>
      <w:tr w:rsidR="0097512C" w:rsidRPr="009E5CCD" w14:paraId="2EA4697B" w14:textId="77777777" w:rsidTr="00697505">
        <w:tc>
          <w:tcPr>
            <w:tcW w:w="921" w:type="dxa"/>
            <w:tcBorders>
              <w:top w:val="single" w:sz="8" w:space="0" w:color="auto"/>
              <w:left w:val="single" w:sz="8" w:space="0" w:color="auto"/>
              <w:bottom w:val="single" w:sz="8" w:space="0" w:color="auto"/>
              <w:right w:val="single" w:sz="8" w:space="0" w:color="auto"/>
            </w:tcBorders>
          </w:tcPr>
          <w:p w14:paraId="133D1E46" w14:textId="77777777" w:rsidR="0097512C" w:rsidRPr="009E5CCD" w:rsidRDefault="0097512C" w:rsidP="00CA3FFA">
            <w:pPr>
              <w:tabs>
                <w:tab w:val="left" w:pos="720"/>
              </w:tabs>
              <w:overflowPunct w:val="0"/>
              <w:autoSpaceDE w:val="0"/>
              <w:autoSpaceDN w:val="0"/>
              <w:adjustRightInd w:val="0"/>
              <w:jc w:val="center"/>
              <w:rPr>
                <w:rFonts w:ascii="Arial" w:hAnsi="Arial" w:cs="Arial"/>
                <w:sz w:val="20"/>
                <w:szCs w:val="20"/>
              </w:rPr>
            </w:pPr>
            <w:r w:rsidRPr="009E5CCD">
              <w:rPr>
                <w:rFonts w:ascii="Arial" w:hAnsi="Arial" w:cs="Arial"/>
                <w:sz w:val="20"/>
                <w:szCs w:val="20"/>
              </w:rPr>
              <w:t>Aula 20</w:t>
            </w:r>
          </w:p>
        </w:tc>
        <w:tc>
          <w:tcPr>
            <w:tcW w:w="992" w:type="dxa"/>
            <w:tcBorders>
              <w:top w:val="single" w:sz="8" w:space="0" w:color="auto"/>
              <w:left w:val="single" w:sz="8" w:space="0" w:color="auto"/>
              <w:bottom w:val="single" w:sz="8" w:space="0" w:color="auto"/>
              <w:right w:val="single" w:sz="8" w:space="0" w:color="auto"/>
            </w:tcBorders>
          </w:tcPr>
          <w:p w14:paraId="2ABF127C" w14:textId="77777777" w:rsidR="0097512C" w:rsidRPr="009E5CCD" w:rsidRDefault="0097512C" w:rsidP="00EC36CD">
            <w:pPr>
              <w:tabs>
                <w:tab w:val="left" w:pos="720"/>
              </w:tabs>
              <w:overflowPunct w:val="0"/>
              <w:autoSpaceDE w:val="0"/>
              <w:autoSpaceDN w:val="0"/>
              <w:adjustRightInd w:val="0"/>
              <w:jc w:val="center"/>
              <w:rPr>
                <w:rFonts w:ascii="Arial" w:hAnsi="Arial" w:cs="Arial"/>
                <w:bCs/>
                <w:sz w:val="20"/>
                <w:szCs w:val="20"/>
              </w:rPr>
            </w:pPr>
            <w:r w:rsidRPr="009E5CCD">
              <w:rPr>
                <w:rFonts w:ascii="Arial" w:hAnsi="Arial" w:cs="Arial"/>
                <w:bCs/>
                <w:sz w:val="20"/>
                <w:szCs w:val="20"/>
              </w:rPr>
              <w:t>14/5</w:t>
            </w:r>
          </w:p>
        </w:tc>
        <w:tc>
          <w:tcPr>
            <w:tcW w:w="8080" w:type="dxa"/>
            <w:tcBorders>
              <w:top w:val="single" w:sz="8" w:space="0" w:color="auto"/>
              <w:left w:val="single" w:sz="8" w:space="0" w:color="auto"/>
              <w:bottom w:val="single" w:sz="8" w:space="0" w:color="auto"/>
              <w:right w:val="single" w:sz="8" w:space="0" w:color="auto"/>
            </w:tcBorders>
          </w:tcPr>
          <w:p w14:paraId="7F34FB94" w14:textId="77777777" w:rsidR="0097512C" w:rsidRPr="009E5CCD" w:rsidRDefault="0097512C" w:rsidP="0097512C">
            <w:pPr>
              <w:rPr>
                <w:rFonts w:ascii="Arial" w:hAnsi="Arial" w:cs="Arial"/>
                <w:sz w:val="20"/>
                <w:szCs w:val="20"/>
              </w:rPr>
            </w:pPr>
            <w:r w:rsidRPr="009E5CCD">
              <w:rPr>
                <w:rFonts w:ascii="Arial" w:hAnsi="Arial" w:cs="Arial"/>
                <w:sz w:val="20"/>
                <w:szCs w:val="20"/>
              </w:rPr>
              <w:t>Trabalho em grupo sob orientação da professora e das monitoras.</w:t>
            </w:r>
          </w:p>
        </w:tc>
      </w:tr>
      <w:tr w:rsidR="0097512C" w:rsidRPr="009E5CCD" w14:paraId="0279663E" w14:textId="77777777" w:rsidTr="00697505">
        <w:tc>
          <w:tcPr>
            <w:tcW w:w="921" w:type="dxa"/>
            <w:tcBorders>
              <w:top w:val="single" w:sz="8" w:space="0" w:color="auto"/>
              <w:left w:val="single" w:sz="8" w:space="0" w:color="auto"/>
              <w:bottom w:val="single" w:sz="8" w:space="0" w:color="auto"/>
              <w:right w:val="single" w:sz="8" w:space="0" w:color="auto"/>
            </w:tcBorders>
          </w:tcPr>
          <w:p w14:paraId="746F7251" w14:textId="77777777" w:rsidR="0097512C" w:rsidRPr="009E5CCD" w:rsidRDefault="0097512C" w:rsidP="00CA3FFA">
            <w:pPr>
              <w:tabs>
                <w:tab w:val="left" w:pos="720"/>
              </w:tabs>
              <w:overflowPunct w:val="0"/>
              <w:autoSpaceDE w:val="0"/>
              <w:autoSpaceDN w:val="0"/>
              <w:adjustRightInd w:val="0"/>
              <w:jc w:val="center"/>
              <w:rPr>
                <w:rFonts w:ascii="Arial" w:hAnsi="Arial" w:cs="Arial"/>
                <w:sz w:val="20"/>
                <w:szCs w:val="20"/>
              </w:rPr>
            </w:pPr>
            <w:r w:rsidRPr="009E5CCD">
              <w:rPr>
                <w:rFonts w:ascii="Arial" w:hAnsi="Arial" w:cs="Arial"/>
                <w:sz w:val="20"/>
                <w:szCs w:val="20"/>
              </w:rPr>
              <w:t>Aula 21</w:t>
            </w:r>
          </w:p>
        </w:tc>
        <w:tc>
          <w:tcPr>
            <w:tcW w:w="992" w:type="dxa"/>
            <w:tcBorders>
              <w:top w:val="single" w:sz="8" w:space="0" w:color="auto"/>
              <w:left w:val="single" w:sz="8" w:space="0" w:color="auto"/>
              <w:bottom w:val="single" w:sz="8" w:space="0" w:color="auto"/>
              <w:right w:val="single" w:sz="8" w:space="0" w:color="auto"/>
            </w:tcBorders>
          </w:tcPr>
          <w:p w14:paraId="72817712" w14:textId="77777777" w:rsidR="0097512C" w:rsidRPr="009E5CCD" w:rsidRDefault="0097512C" w:rsidP="00EC36CD">
            <w:pPr>
              <w:tabs>
                <w:tab w:val="left" w:pos="720"/>
              </w:tabs>
              <w:overflowPunct w:val="0"/>
              <w:autoSpaceDE w:val="0"/>
              <w:autoSpaceDN w:val="0"/>
              <w:adjustRightInd w:val="0"/>
              <w:jc w:val="center"/>
              <w:rPr>
                <w:rFonts w:ascii="Arial" w:hAnsi="Arial" w:cs="Arial"/>
                <w:bCs/>
                <w:sz w:val="20"/>
                <w:szCs w:val="20"/>
              </w:rPr>
            </w:pPr>
            <w:r w:rsidRPr="009E5CCD">
              <w:rPr>
                <w:rFonts w:ascii="Arial" w:hAnsi="Arial" w:cs="Arial"/>
                <w:bCs/>
                <w:sz w:val="20"/>
                <w:szCs w:val="20"/>
              </w:rPr>
              <w:t>19/5</w:t>
            </w:r>
          </w:p>
          <w:p w14:paraId="0A76DC04" w14:textId="2CA035DF" w:rsidR="0097512C" w:rsidRPr="009E5CCD" w:rsidRDefault="0097512C" w:rsidP="00F064D9">
            <w:pPr>
              <w:tabs>
                <w:tab w:val="left" w:pos="720"/>
              </w:tabs>
              <w:overflowPunct w:val="0"/>
              <w:autoSpaceDE w:val="0"/>
              <w:autoSpaceDN w:val="0"/>
              <w:adjustRightInd w:val="0"/>
              <w:jc w:val="center"/>
              <w:rPr>
                <w:rFonts w:ascii="Arial" w:hAnsi="Arial" w:cs="Arial"/>
                <w:bCs/>
                <w:sz w:val="20"/>
                <w:szCs w:val="20"/>
              </w:rPr>
            </w:pPr>
            <w:r w:rsidRPr="009E5CCD">
              <w:rPr>
                <w:rFonts w:ascii="Arial" w:hAnsi="Arial" w:cs="Arial"/>
                <w:bCs/>
                <w:sz w:val="20"/>
                <w:szCs w:val="20"/>
              </w:rPr>
              <w:t>2</w:t>
            </w:r>
            <w:r w:rsidRPr="009E5CCD">
              <w:rPr>
                <w:rFonts w:ascii="Arial" w:hAnsi="Arial" w:cs="Arial"/>
                <w:bCs/>
                <w:sz w:val="20"/>
                <w:szCs w:val="20"/>
                <w:vertAlign w:val="superscript"/>
              </w:rPr>
              <w:t>a</w:t>
            </w:r>
            <w:r w:rsidRPr="009E5CCD">
              <w:rPr>
                <w:rFonts w:ascii="Arial" w:hAnsi="Arial" w:cs="Arial"/>
                <w:bCs/>
                <w:sz w:val="20"/>
                <w:szCs w:val="20"/>
              </w:rPr>
              <w:t xml:space="preserve"> feira</w:t>
            </w:r>
          </w:p>
        </w:tc>
        <w:tc>
          <w:tcPr>
            <w:tcW w:w="8080" w:type="dxa"/>
            <w:tcBorders>
              <w:top w:val="single" w:sz="8" w:space="0" w:color="auto"/>
              <w:left w:val="single" w:sz="8" w:space="0" w:color="auto"/>
              <w:bottom w:val="single" w:sz="8" w:space="0" w:color="auto"/>
              <w:right w:val="single" w:sz="8" w:space="0" w:color="auto"/>
            </w:tcBorders>
          </w:tcPr>
          <w:p w14:paraId="0CE32E71" w14:textId="3BBBBF21" w:rsidR="0097512C" w:rsidRPr="009E5CCD" w:rsidRDefault="00F064D9" w:rsidP="0097512C">
            <w:pPr>
              <w:tabs>
                <w:tab w:val="left" w:pos="720"/>
              </w:tabs>
              <w:overflowPunct w:val="0"/>
              <w:autoSpaceDE w:val="0"/>
              <w:autoSpaceDN w:val="0"/>
              <w:adjustRightInd w:val="0"/>
              <w:jc w:val="both"/>
              <w:rPr>
                <w:rFonts w:ascii="Arial" w:hAnsi="Arial" w:cs="Arial"/>
                <w:b/>
                <w:sz w:val="20"/>
                <w:szCs w:val="20"/>
              </w:rPr>
            </w:pPr>
            <w:r w:rsidRPr="009E5CCD">
              <w:rPr>
                <w:rFonts w:ascii="Arial" w:hAnsi="Arial" w:cs="Arial"/>
                <w:sz w:val="20"/>
                <w:szCs w:val="20"/>
              </w:rPr>
              <w:t>Trabalho em grupo sob orientação da professora e das monitoras.</w:t>
            </w:r>
          </w:p>
        </w:tc>
      </w:tr>
      <w:tr w:rsidR="00F064D9" w:rsidRPr="009E5CCD" w14:paraId="34CFF6BA" w14:textId="77777777" w:rsidTr="00697505">
        <w:tc>
          <w:tcPr>
            <w:tcW w:w="921" w:type="dxa"/>
            <w:tcBorders>
              <w:top w:val="single" w:sz="8" w:space="0" w:color="auto"/>
              <w:left w:val="single" w:sz="8" w:space="0" w:color="auto"/>
              <w:bottom w:val="single" w:sz="8" w:space="0" w:color="auto"/>
              <w:right w:val="single" w:sz="8" w:space="0" w:color="auto"/>
            </w:tcBorders>
          </w:tcPr>
          <w:p w14:paraId="06540D0D" w14:textId="77777777" w:rsidR="00F064D9" w:rsidRPr="009E5CCD" w:rsidRDefault="00F064D9" w:rsidP="00CA3FFA">
            <w:pPr>
              <w:tabs>
                <w:tab w:val="left" w:pos="720"/>
              </w:tabs>
              <w:overflowPunct w:val="0"/>
              <w:autoSpaceDE w:val="0"/>
              <w:autoSpaceDN w:val="0"/>
              <w:adjustRightInd w:val="0"/>
              <w:jc w:val="center"/>
              <w:rPr>
                <w:rFonts w:ascii="Arial" w:hAnsi="Arial" w:cs="Arial"/>
                <w:sz w:val="20"/>
                <w:szCs w:val="20"/>
              </w:rPr>
            </w:pPr>
            <w:r w:rsidRPr="009E5CCD">
              <w:rPr>
                <w:rFonts w:ascii="Arial" w:hAnsi="Arial" w:cs="Arial"/>
                <w:sz w:val="20"/>
                <w:szCs w:val="20"/>
              </w:rPr>
              <w:t>Aula 22</w:t>
            </w:r>
          </w:p>
        </w:tc>
        <w:tc>
          <w:tcPr>
            <w:tcW w:w="992" w:type="dxa"/>
            <w:tcBorders>
              <w:top w:val="single" w:sz="8" w:space="0" w:color="auto"/>
              <w:left w:val="single" w:sz="8" w:space="0" w:color="auto"/>
              <w:bottom w:val="single" w:sz="8" w:space="0" w:color="auto"/>
              <w:right w:val="single" w:sz="8" w:space="0" w:color="auto"/>
            </w:tcBorders>
          </w:tcPr>
          <w:p w14:paraId="61856BDD" w14:textId="77777777" w:rsidR="00F064D9" w:rsidRPr="009E5CCD" w:rsidRDefault="00F064D9" w:rsidP="00EC36CD">
            <w:pPr>
              <w:tabs>
                <w:tab w:val="left" w:pos="720"/>
              </w:tabs>
              <w:overflowPunct w:val="0"/>
              <w:autoSpaceDE w:val="0"/>
              <w:autoSpaceDN w:val="0"/>
              <w:adjustRightInd w:val="0"/>
              <w:jc w:val="center"/>
              <w:rPr>
                <w:rFonts w:ascii="Arial" w:hAnsi="Arial" w:cs="Arial"/>
                <w:bCs/>
                <w:sz w:val="20"/>
                <w:szCs w:val="20"/>
                <w:highlight w:val="yellow"/>
              </w:rPr>
            </w:pPr>
            <w:r w:rsidRPr="009E5CCD">
              <w:rPr>
                <w:rFonts w:ascii="Arial" w:hAnsi="Arial" w:cs="Arial"/>
                <w:bCs/>
                <w:sz w:val="20"/>
                <w:szCs w:val="20"/>
              </w:rPr>
              <w:t>21/5</w:t>
            </w:r>
          </w:p>
        </w:tc>
        <w:tc>
          <w:tcPr>
            <w:tcW w:w="8080" w:type="dxa"/>
            <w:tcBorders>
              <w:top w:val="single" w:sz="8" w:space="0" w:color="auto"/>
              <w:left w:val="single" w:sz="8" w:space="0" w:color="auto"/>
              <w:bottom w:val="single" w:sz="8" w:space="0" w:color="auto"/>
              <w:right w:val="single" w:sz="8" w:space="0" w:color="auto"/>
            </w:tcBorders>
          </w:tcPr>
          <w:p w14:paraId="5687DA56" w14:textId="6E3FF790" w:rsidR="00F064D9" w:rsidRPr="009E5CCD" w:rsidRDefault="00F064D9" w:rsidP="0097512C">
            <w:pPr>
              <w:rPr>
                <w:rFonts w:ascii="Arial" w:hAnsi="Arial" w:cs="Arial"/>
                <w:sz w:val="20"/>
                <w:szCs w:val="20"/>
              </w:rPr>
            </w:pPr>
            <w:r w:rsidRPr="009E5CCD">
              <w:rPr>
                <w:rFonts w:ascii="Arial" w:hAnsi="Arial" w:cs="Arial"/>
                <w:b/>
                <w:sz w:val="20"/>
                <w:szCs w:val="20"/>
              </w:rPr>
              <w:t>Apresentação da sequência/projeto didático Grupo 1 e 2 e discussão das propostas</w:t>
            </w:r>
          </w:p>
        </w:tc>
      </w:tr>
      <w:tr w:rsidR="00F064D9" w:rsidRPr="009E5CCD" w14:paraId="4290010D" w14:textId="77777777" w:rsidTr="00697505">
        <w:tc>
          <w:tcPr>
            <w:tcW w:w="921" w:type="dxa"/>
            <w:tcBorders>
              <w:top w:val="single" w:sz="8" w:space="0" w:color="auto"/>
              <w:left w:val="single" w:sz="8" w:space="0" w:color="auto"/>
              <w:bottom w:val="single" w:sz="8" w:space="0" w:color="auto"/>
              <w:right w:val="single" w:sz="8" w:space="0" w:color="auto"/>
            </w:tcBorders>
          </w:tcPr>
          <w:p w14:paraId="2938FD1C" w14:textId="77777777" w:rsidR="00F064D9" w:rsidRPr="009E5CCD" w:rsidRDefault="00F064D9" w:rsidP="00CA3FFA">
            <w:pPr>
              <w:tabs>
                <w:tab w:val="left" w:pos="720"/>
              </w:tabs>
              <w:overflowPunct w:val="0"/>
              <w:autoSpaceDE w:val="0"/>
              <w:autoSpaceDN w:val="0"/>
              <w:adjustRightInd w:val="0"/>
              <w:jc w:val="center"/>
              <w:rPr>
                <w:rFonts w:ascii="Arial" w:hAnsi="Arial" w:cs="Arial"/>
                <w:sz w:val="20"/>
                <w:szCs w:val="20"/>
              </w:rPr>
            </w:pPr>
            <w:r w:rsidRPr="009E5CCD">
              <w:rPr>
                <w:rFonts w:ascii="Arial" w:hAnsi="Arial" w:cs="Arial"/>
                <w:sz w:val="20"/>
                <w:szCs w:val="20"/>
              </w:rPr>
              <w:t>Aula 23</w:t>
            </w:r>
          </w:p>
        </w:tc>
        <w:tc>
          <w:tcPr>
            <w:tcW w:w="992" w:type="dxa"/>
            <w:tcBorders>
              <w:top w:val="single" w:sz="8" w:space="0" w:color="auto"/>
              <w:left w:val="single" w:sz="8" w:space="0" w:color="auto"/>
              <w:bottom w:val="single" w:sz="8" w:space="0" w:color="auto"/>
              <w:right w:val="single" w:sz="8" w:space="0" w:color="auto"/>
            </w:tcBorders>
          </w:tcPr>
          <w:p w14:paraId="0A52F637" w14:textId="77777777" w:rsidR="00F064D9" w:rsidRPr="009E5CCD" w:rsidRDefault="00F064D9" w:rsidP="00EC36CD">
            <w:pPr>
              <w:tabs>
                <w:tab w:val="left" w:pos="720"/>
              </w:tabs>
              <w:overflowPunct w:val="0"/>
              <w:autoSpaceDE w:val="0"/>
              <w:autoSpaceDN w:val="0"/>
              <w:adjustRightInd w:val="0"/>
              <w:jc w:val="center"/>
              <w:rPr>
                <w:rFonts w:ascii="Arial" w:hAnsi="Arial" w:cs="Arial"/>
                <w:bCs/>
                <w:sz w:val="20"/>
                <w:szCs w:val="20"/>
              </w:rPr>
            </w:pPr>
            <w:r w:rsidRPr="009E5CCD">
              <w:rPr>
                <w:rFonts w:ascii="Arial" w:hAnsi="Arial" w:cs="Arial"/>
                <w:bCs/>
                <w:sz w:val="20"/>
                <w:szCs w:val="20"/>
              </w:rPr>
              <w:t>26/5</w:t>
            </w:r>
          </w:p>
          <w:p w14:paraId="707DC17A" w14:textId="02108D95" w:rsidR="00F064D9" w:rsidRPr="009E5CCD" w:rsidRDefault="00F064D9" w:rsidP="00167993">
            <w:pPr>
              <w:tabs>
                <w:tab w:val="left" w:pos="720"/>
              </w:tabs>
              <w:overflowPunct w:val="0"/>
              <w:autoSpaceDE w:val="0"/>
              <w:autoSpaceDN w:val="0"/>
              <w:adjustRightInd w:val="0"/>
              <w:jc w:val="center"/>
              <w:rPr>
                <w:rFonts w:ascii="Arial" w:hAnsi="Arial" w:cs="Arial"/>
                <w:bCs/>
                <w:sz w:val="20"/>
                <w:szCs w:val="20"/>
              </w:rPr>
            </w:pPr>
            <w:r w:rsidRPr="009E5CCD">
              <w:rPr>
                <w:rFonts w:ascii="Arial" w:hAnsi="Arial" w:cs="Arial"/>
                <w:bCs/>
                <w:sz w:val="20"/>
                <w:szCs w:val="20"/>
              </w:rPr>
              <w:t>2</w:t>
            </w:r>
            <w:r w:rsidRPr="009E5CCD">
              <w:rPr>
                <w:rFonts w:ascii="Arial" w:hAnsi="Arial" w:cs="Arial"/>
                <w:bCs/>
                <w:sz w:val="20"/>
                <w:szCs w:val="20"/>
                <w:vertAlign w:val="superscript"/>
              </w:rPr>
              <w:t>a</w:t>
            </w:r>
            <w:r w:rsidRPr="009E5CCD">
              <w:rPr>
                <w:rFonts w:ascii="Arial" w:hAnsi="Arial" w:cs="Arial"/>
                <w:bCs/>
                <w:sz w:val="20"/>
                <w:szCs w:val="20"/>
              </w:rPr>
              <w:t xml:space="preserve"> feira</w:t>
            </w:r>
          </w:p>
        </w:tc>
        <w:tc>
          <w:tcPr>
            <w:tcW w:w="8080" w:type="dxa"/>
            <w:tcBorders>
              <w:top w:val="single" w:sz="8" w:space="0" w:color="auto"/>
              <w:left w:val="single" w:sz="8" w:space="0" w:color="auto"/>
              <w:bottom w:val="single" w:sz="8" w:space="0" w:color="auto"/>
              <w:right w:val="single" w:sz="8" w:space="0" w:color="auto"/>
            </w:tcBorders>
          </w:tcPr>
          <w:p w14:paraId="23745FE8" w14:textId="270944BA" w:rsidR="00F064D9" w:rsidRPr="009E5CCD" w:rsidRDefault="00F064D9" w:rsidP="0097512C">
            <w:pPr>
              <w:rPr>
                <w:rFonts w:ascii="Arial" w:hAnsi="Arial" w:cs="Arial"/>
                <w:sz w:val="20"/>
                <w:szCs w:val="20"/>
              </w:rPr>
            </w:pPr>
            <w:r w:rsidRPr="009E5CCD">
              <w:rPr>
                <w:rFonts w:ascii="Arial" w:hAnsi="Arial" w:cs="Arial"/>
                <w:b/>
                <w:sz w:val="20"/>
                <w:szCs w:val="20"/>
              </w:rPr>
              <w:t>Apresentação da sequência/projeto didático Grupo 3 e 4 e discussão das propostas</w:t>
            </w:r>
          </w:p>
        </w:tc>
      </w:tr>
      <w:tr w:rsidR="00F064D9" w:rsidRPr="009E5CCD" w14:paraId="7BCAC013" w14:textId="77777777" w:rsidTr="00697505">
        <w:tc>
          <w:tcPr>
            <w:tcW w:w="921" w:type="dxa"/>
            <w:tcBorders>
              <w:top w:val="single" w:sz="8" w:space="0" w:color="auto"/>
              <w:left w:val="single" w:sz="8" w:space="0" w:color="auto"/>
              <w:bottom w:val="single" w:sz="8" w:space="0" w:color="auto"/>
              <w:right w:val="single" w:sz="8" w:space="0" w:color="auto"/>
            </w:tcBorders>
          </w:tcPr>
          <w:p w14:paraId="29852B49" w14:textId="77777777" w:rsidR="00F064D9" w:rsidRPr="009E5CCD" w:rsidRDefault="00F064D9" w:rsidP="00CA3FFA">
            <w:pPr>
              <w:tabs>
                <w:tab w:val="left" w:pos="720"/>
              </w:tabs>
              <w:overflowPunct w:val="0"/>
              <w:autoSpaceDE w:val="0"/>
              <w:autoSpaceDN w:val="0"/>
              <w:adjustRightInd w:val="0"/>
              <w:jc w:val="center"/>
              <w:rPr>
                <w:rFonts w:ascii="Arial" w:hAnsi="Arial" w:cs="Arial"/>
                <w:sz w:val="20"/>
                <w:szCs w:val="20"/>
              </w:rPr>
            </w:pPr>
            <w:r w:rsidRPr="009E5CCD">
              <w:rPr>
                <w:rFonts w:ascii="Arial" w:hAnsi="Arial" w:cs="Arial"/>
                <w:sz w:val="20"/>
                <w:szCs w:val="20"/>
              </w:rPr>
              <w:lastRenderedPageBreak/>
              <w:t>Aula 24</w:t>
            </w:r>
          </w:p>
        </w:tc>
        <w:tc>
          <w:tcPr>
            <w:tcW w:w="992" w:type="dxa"/>
            <w:tcBorders>
              <w:top w:val="single" w:sz="8" w:space="0" w:color="auto"/>
              <w:left w:val="single" w:sz="8" w:space="0" w:color="auto"/>
              <w:bottom w:val="single" w:sz="8" w:space="0" w:color="auto"/>
              <w:right w:val="single" w:sz="8" w:space="0" w:color="auto"/>
            </w:tcBorders>
          </w:tcPr>
          <w:p w14:paraId="74DA6802" w14:textId="77777777" w:rsidR="00F064D9" w:rsidRPr="009E5CCD" w:rsidRDefault="00F064D9" w:rsidP="00EC36CD">
            <w:pPr>
              <w:tabs>
                <w:tab w:val="left" w:pos="720"/>
              </w:tabs>
              <w:overflowPunct w:val="0"/>
              <w:autoSpaceDE w:val="0"/>
              <w:autoSpaceDN w:val="0"/>
              <w:adjustRightInd w:val="0"/>
              <w:jc w:val="center"/>
              <w:rPr>
                <w:rFonts w:ascii="Arial" w:hAnsi="Arial" w:cs="Arial"/>
                <w:bCs/>
                <w:sz w:val="20"/>
                <w:szCs w:val="20"/>
              </w:rPr>
            </w:pPr>
            <w:r w:rsidRPr="009E5CCD">
              <w:rPr>
                <w:rFonts w:ascii="Arial" w:hAnsi="Arial" w:cs="Arial"/>
                <w:bCs/>
                <w:sz w:val="20"/>
                <w:szCs w:val="20"/>
              </w:rPr>
              <w:t>28/5</w:t>
            </w:r>
          </w:p>
        </w:tc>
        <w:tc>
          <w:tcPr>
            <w:tcW w:w="8080" w:type="dxa"/>
            <w:tcBorders>
              <w:top w:val="single" w:sz="8" w:space="0" w:color="auto"/>
              <w:left w:val="single" w:sz="8" w:space="0" w:color="auto"/>
              <w:bottom w:val="single" w:sz="8" w:space="0" w:color="auto"/>
              <w:right w:val="single" w:sz="8" w:space="0" w:color="auto"/>
            </w:tcBorders>
          </w:tcPr>
          <w:p w14:paraId="79D5026B" w14:textId="75846A5D" w:rsidR="00F064D9" w:rsidRPr="009E5CCD" w:rsidRDefault="00A51580" w:rsidP="0097512C">
            <w:pPr>
              <w:rPr>
                <w:rFonts w:ascii="Arial" w:hAnsi="Arial" w:cs="Arial"/>
                <w:b/>
                <w:sz w:val="20"/>
                <w:szCs w:val="20"/>
              </w:rPr>
            </w:pPr>
            <w:r w:rsidRPr="009E5CCD">
              <w:rPr>
                <w:rFonts w:ascii="Arial" w:hAnsi="Arial" w:cs="Arial"/>
                <w:b/>
                <w:bCs/>
                <w:sz w:val="20"/>
                <w:szCs w:val="20"/>
              </w:rPr>
              <w:t>4</w:t>
            </w:r>
            <w:r w:rsidRPr="009E5CCD">
              <w:rPr>
                <w:rFonts w:ascii="Arial" w:hAnsi="Arial" w:cs="Arial"/>
                <w:b/>
                <w:bCs/>
                <w:sz w:val="20"/>
                <w:szCs w:val="20"/>
                <w:vertAlign w:val="superscript"/>
              </w:rPr>
              <w:t>a</w:t>
            </w:r>
            <w:r w:rsidRPr="009E5CCD">
              <w:rPr>
                <w:rFonts w:ascii="Arial" w:hAnsi="Arial" w:cs="Arial"/>
                <w:b/>
                <w:bCs/>
                <w:sz w:val="20"/>
                <w:szCs w:val="20"/>
              </w:rPr>
              <w:t xml:space="preserve"> Visita à escola</w:t>
            </w:r>
          </w:p>
        </w:tc>
      </w:tr>
      <w:tr w:rsidR="00F064D9" w:rsidRPr="009E5CCD" w14:paraId="11C79934" w14:textId="77777777" w:rsidTr="00697505">
        <w:tc>
          <w:tcPr>
            <w:tcW w:w="921" w:type="dxa"/>
            <w:tcBorders>
              <w:top w:val="single" w:sz="8" w:space="0" w:color="auto"/>
              <w:left w:val="single" w:sz="8" w:space="0" w:color="auto"/>
              <w:bottom w:val="single" w:sz="8" w:space="0" w:color="auto"/>
              <w:right w:val="single" w:sz="8" w:space="0" w:color="auto"/>
            </w:tcBorders>
          </w:tcPr>
          <w:p w14:paraId="2C3786D3" w14:textId="77777777" w:rsidR="00F064D9" w:rsidRPr="009E5CCD" w:rsidRDefault="00F064D9" w:rsidP="00CA3FFA">
            <w:pPr>
              <w:tabs>
                <w:tab w:val="left" w:pos="720"/>
              </w:tabs>
              <w:overflowPunct w:val="0"/>
              <w:autoSpaceDE w:val="0"/>
              <w:autoSpaceDN w:val="0"/>
              <w:adjustRightInd w:val="0"/>
              <w:jc w:val="center"/>
              <w:rPr>
                <w:rFonts w:ascii="Arial" w:hAnsi="Arial" w:cs="Arial"/>
                <w:sz w:val="20"/>
                <w:szCs w:val="20"/>
              </w:rPr>
            </w:pPr>
            <w:r w:rsidRPr="009E5CCD">
              <w:rPr>
                <w:rFonts w:ascii="Arial" w:hAnsi="Arial" w:cs="Arial"/>
                <w:sz w:val="20"/>
                <w:szCs w:val="20"/>
              </w:rPr>
              <w:t>Aula 25</w:t>
            </w:r>
          </w:p>
        </w:tc>
        <w:tc>
          <w:tcPr>
            <w:tcW w:w="992" w:type="dxa"/>
            <w:tcBorders>
              <w:top w:val="single" w:sz="8" w:space="0" w:color="auto"/>
              <w:left w:val="single" w:sz="8" w:space="0" w:color="auto"/>
              <w:bottom w:val="single" w:sz="8" w:space="0" w:color="auto"/>
              <w:right w:val="single" w:sz="8" w:space="0" w:color="auto"/>
            </w:tcBorders>
          </w:tcPr>
          <w:p w14:paraId="693C121C" w14:textId="77777777" w:rsidR="00F064D9" w:rsidRPr="009E5CCD" w:rsidRDefault="00F064D9" w:rsidP="00EC36CD">
            <w:pPr>
              <w:tabs>
                <w:tab w:val="left" w:pos="720"/>
              </w:tabs>
              <w:overflowPunct w:val="0"/>
              <w:autoSpaceDE w:val="0"/>
              <w:autoSpaceDN w:val="0"/>
              <w:adjustRightInd w:val="0"/>
              <w:jc w:val="center"/>
              <w:rPr>
                <w:rFonts w:ascii="Arial" w:hAnsi="Arial" w:cs="Arial"/>
                <w:bCs/>
                <w:sz w:val="20"/>
                <w:szCs w:val="20"/>
              </w:rPr>
            </w:pPr>
            <w:r w:rsidRPr="009E5CCD">
              <w:rPr>
                <w:rFonts w:ascii="Arial" w:hAnsi="Arial" w:cs="Arial"/>
                <w:bCs/>
                <w:sz w:val="20"/>
                <w:szCs w:val="20"/>
              </w:rPr>
              <w:t>2/6</w:t>
            </w:r>
          </w:p>
          <w:p w14:paraId="408FA49F" w14:textId="77777777" w:rsidR="00F064D9" w:rsidRPr="009E5CCD" w:rsidRDefault="00F064D9" w:rsidP="008022C2">
            <w:pPr>
              <w:tabs>
                <w:tab w:val="left" w:pos="720"/>
              </w:tabs>
              <w:overflowPunct w:val="0"/>
              <w:autoSpaceDE w:val="0"/>
              <w:autoSpaceDN w:val="0"/>
              <w:adjustRightInd w:val="0"/>
              <w:jc w:val="center"/>
              <w:rPr>
                <w:rFonts w:ascii="Arial" w:hAnsi="Arial" w:cs="Arial"/>
                <w:bCs/>
                <w:sz w:val="20"/>
                <w:szCs w:val="20"/>
              </w:rPr>
            </w:pPr>
            <w:r w:rsidRPr="009E5CCD">
              <w:rPr>
                <w:rFonts w:ascii="Arial" w:hAnsi="Arial" w:cs="Arial"/>
                <w:bCs/>
                <w:sz w:val="20"/>
                <w:szCs w:val="20"/>
              </w:rPr>
              <w:t>2</w:t>
            </w:r>
            <w:r w:rsidRPr="009E5CCD">
              <w:rPr>
                <w:rFonts w:ascii="Arial" w:hAnsi="Arial" w:cs="Arial"/>
                <w:bCs/>
                <w:sz w:val="20"/>
                <w:szCs w:val="20"/>
                <w:vertAlign w:val="superscript"/>
              </w:rPr>
              <w:t>a</w:t>
            </w:r>
            <w:r w:rsidRPr="009E5CCD">
              <w:rPr>
                <w:rFonts w:ascii="Arial" w:hAnsi="Arial" w:cs="Arial"/>
                <w:bCs/>
                <w:sz w:val="20"/>
                <w:szCs w:val="20"/>
              </w:rPr>
              <w:t xml:space="preserve"> feira</w:t>
            </w:r>
          </w:p>
          <w:p w14:paraId="61AB498B" w14:textId="77777777" w:rsidR="00F064D9" w:rsidRPr="009E5CCD" w:rsidRDefault="00F064D9" w:rsidP="00EC36CD">
            <w:pPr>
              <w:tabs>
                <w:tab w:val="left" w:pos="720"/>
              </w:tabs>
              <w:overflowPunct w:val="0"/>
              <w:autoSpaceDE w:val="0"/>
              <w:autoSpaceDN w:val="0"/>
              <w:adjustRightInd w:val="0"/>
              <w:jc w:val="center"/>
              <w:rPr>
                <w:rFonts w:ascii="Arial" w:hAnsi="Arial" w:cs="Arial"/>
                <w:bCs/>
                <w:sz w:val="20"/>
                <w:szCs w:val="20"/>
              </w:rPr>
            </w:pPr>
          </w:p>
        </w:tc>
        <w:tc>
          <w:tcPr>
            <w:tcW w:w="8080" w:type="dxa"/>
            <w:tcBorders>
              <w:top w:val="single" w:sz="8" w:space="0" w:color="auto"/>
              <w:left w:val="single" w:sz="8" w:space="0" w:color="auto"/>
              <w:bottom w:val="single" w:sz="8" w:space="0" w:color="auto"/>
              <w:right w:val="single" w:sz="8" w:space="0" w:color="auto"/>
            </w:tcBorders>
          </w:tcPr>
          <w:p w14:paraId="1786B2E2" w14:textId="77777777" w:rsidR="00A51580" w:rsidRDefault="00A51580" w:rsidP="00A51580">
            <w:pPr>
              <w:tabs>
                <w:tab w:val="left" w:pos="720"/>
              </w:tabs>
              <w:overflowPunct w:val="0"/>
              <w:autoSpaceDE w:val="0"/>
              <w:autoSpaceDN w:val="0"/>
              <w:adjustRightInd w:val="0"/>
              <w:jc w:val="both"/>
              <w:rPr>
                <w:rFonts w:ascii="Arial" w:hAnsi="Arial" w:cs="Arial"/>
                <w:b/>
                <w:sz w:val="20"/>
                <w:szCs w:val="20"/>
              </w:rPr>
            </w:pPr>
            <w:r w:rsidRPr="009E5CCD">
              <w:rPr>
                <w:rFonts w:ascii="Arial" w:hAnsi="Arial" w:cs="Arial"/>
                <w:b/>
                <w:sz w:val="20"/>
                <w:szCs w:val="20"/>
              </w:rPr>
              <w:t xml:space="preserve">Avaliação da visita à escola para aplicação da  SD criada pelos alunos. Relato dos líderes dos grupos. Reorganização das tarefas. </w:t>
            </w:r>
          </w:p>
          <w:p w14:paraId="033134EA" w14:textId="1815CDD9" w:rsidR="00F064D9" w:rsidRPr="009E5CCD" w:rsidRDefault="00F064D9" w:rsidP="0097512C">
            <w:pPr>
              <w:tabs>
                <w:tab w:val="left" w:pos="720"/>
              </w:tabs>
              <w:overflowPunct w:val="0"/>
              <w:autoSpaceDE w:val="0"/>
              <w:autoSpaceDN w:val="0"/>
              <w:adjustRightInd w:val="0"/>
              <w:jc w:val="both"/>
              <w:rPr>
                <w:rFonts w:ascii="Arial" w:hAnsi="Arial" w:cs="Arial"/>
                <w:b/>
                <w:bCs/>
                <w:sz w:val="20"/>
                <w:szCs w:val="20"/>
              </w:rPr>
            </w:pPr>
          </w:p>
        </w:tc>
      </w:tr>
      <w:tr w:rsidR="00F064D9" w:rsidRPr="009E5CCD" w14:paraId="5CE41D2A" w14:textId="77777777" w:rsidTr="00697505">
        <w:tc>
          <w:tcPr>
            <w:tcW w:w="921" w:type="dxa"/>
            <w:tcBorders>
              <w:top w:val="single" w:sz="8" w:space="0" w:color="auto"/>
              <w:left w:val="single" w:sz="8" w:space="0" w:color="auto"/>
              <w:bottom w:val="single" w:sz="8" w:space="0" w:color="auto"/>
              <w:right w:val="single" w:sz="8" w:space="0" w:color="auto"/>
            </w:tcBorders>
          </w:tcPr>
          <w:p w14:paraId="314D091B" w14:textId="77777777" w:rsidR="00F064D9" w:rsidRPr="009E5CCD" w:rsidRDefault="00F064D9" w:rsidP="00CA3FFA">
            <w:pPr>
              <w:tabs>
                <w:tab w:val="left" w:pos="720"/>
              </w:tabs>
              <w:overflowPunct w:val="0"/>
              <w:autoSpaceDE w:val="0"/>
              <w:autoSpaceDN w:val="0"/>
              <w:adjustRightInd w:val="0"/>
              <w:jc w:val="center"/>
              <w:rPr>
                <w:rFonts w:ascii="Arial" w:hAnsi="Arial" w:cs="Arial"/>
                <w:sz w:val="20"/>
                <w:szCs w:val="20"/>
              </w:rPr>
            </w:pPr>
            <w:r w:rsidRPr="009E5CCD">
              <w:rPr>
                <w:rFonts w:ascii="Arial" w:hAnsi="Arial" w:cs="Arial"/>
                <w:sz w:val="20"/>
                <w:szCs w:val="20"/>
              </w:rPr>
              <w:t>Aula 26</w:t>
            </w:r>
          </w:p>
        </w:tc>
        <w:tc>
          <w:tcPr>
            <w:tcW w:w="992" w:type="dxa"/>
            <w:tcBorders>
              <w:top w:val="single" w:sz="8" w:space="0" w:color="auto"/>
              <w:left w:val="single" w:sz="8" w:space="0" w:color="auto"/>
              <w:bottom w:val="single" w:sz="8" w:space="0" w:color="auto"/>
              <w:right w:val="single" w:sz="8" w:space="0" w:color="auto"/>
            </w:tcBorders>
          </w:tcPr>
          <w:p w14:paraId="7363178A" w14:textId="77777777" w:rsidR="00F064D9" w:rsidRPr="009E5CCD" w:rsidRDefault="00F064D9" w:rsidP="00EC36CD">
            <w:pPr>
              <w:tabs>
                <w:tab w:val="left" w:pos="720"/>
              </w:tabs>
              <w:overflowPunct w:val="0"/>
              <w:autoSpaceDE w:val="0"/>
              <w:autoSpaceDN w:val="0"/>
              <w:adjustRightInd w:val="0"/>
              <w:jc w:val="center"/>
              <w:rPr>
                <w:rFonts w:ascii="Arial" w:hAnsi="Arial" w:cs="Arial"/>
                <w:bCs/>
                <w:sz w:val="20"/>
                <w:szCs w:val="20"/>
              </w:rPr>
            </w:pPr>
            <w:r w:rsidRPr="009E5CCD">
              <w:rPr>
                <w:rFonts w:ascii="Arial" w:hAnsi="Arial" w:cs="Arial"/>
                <w:bCs/>
                <w:sz w:val="20"/>
                <w:szCs w:val="20"/>
              </w:rPr>
              <w:t>4/6</w:t>
            </w:r>
          </w:p>
        </w:tc>
        <w:tc>
          <w:tcPr>
            <w:tcW w:w="8080" w:type="dxa"/>
            <w:tcBorders>
              <w:top w:val="single" w:sz="8" w:space="0" w:color="auto"/>
              <w:left w:val="single" w:sz="8" w:space="0" w:color="auto"/>
              <w:bottom w:val="single" w:sz="8" w:space="0" w:color="auto"/>
              <w:right w:val="single" w:sz="8" w:space="0" w:color="auto"/>
            </w:tcBorders>
          </w:tcPr>
          <w:p w14:paraId="3B8AF4F5" w14:textId="2034C69B" w:rsidR="00A51580" w:rsidRPr="009E5CCD" w:rsidRDefault="00A51580" w:rsidP="00346E26">
            <w:pPr>
              <w:tabs>
                <w:tab w:val="left" w:pos="720"/>
              </w:tabs>
              <w:overflowPunct w:val="0"/>
              <w:autoSpaceDE w:val="0"/>
              <w:autoSpaceDN w:val="0"/>
              <w:adjustRightInd w:val="0"/>
              <w:jc w:val="both"/>
              <w:rPr>
                <w:rFonts w:ascii="Arial" w:hAnsi="Arial" w:cs="Arial"/>
                <w:b/>
                <w:sz w:val="20"/>
                <w:szCs w:val="20"/>
              </w:rPr>
            </w:pPr>
            <w:r>
              <w:rPr>
                <w:rFonts w:ascii="Arial" w:hAnsi="Arial" w:cs="Arial"/>
                <w:b/>
                <w:bCs/>
                <w:sz w:val="20"/>
                <w:szCs w:val="20"/>
              </w:rPr>
              <w:t>5</w:t>
            </w:r>
            <w:r w:rsidRPr="009E5CCD">
              <w:rPr>
                <w:rFonts w:ascii="Arial" w:hAnsi="Arial" w:cs="Arial"/>
                <w:b/>
                <w:bCs/>
                <w:sz w:val="20"/>
                <w:szCs w:val="20"/>
                <w:vertAlign w:val="superscript"/>
              </w:rPr>
              <w:t>a</w:t>
            </w:r>
            <w:r w:rsidRPr="009E5CCD">
              <w:rPr>
                <w:rFonts w:ascii="Arial" w:hAnsi="Arial" w:cs="Arial"/>
                <w:b/>
                <w:bCs/>
                <w:sz w:val="20"/>
                <w:szCs w:val="20"/>
              </w:rPr>
              <w:t xml:space="preserve"> Visita à escola</w:t>
            </w:r>
          </w:p>
        </w:tc>
      </w:tr>
      <w:tr w:rsidR="00F064D9" w:rsidRPr="009E5CCD" w14:paraId="4FA68088" w14:textId="77777777" w:rsidTr="00697505">
        <w:tc>
          <w:tcPr>
            <w:tcW w:w="921" w:type="dxa"/>
            <w:tcBorders>
              <w:top w:val="single" w:sz="8" w:space="0" w:color="auto"/>
              <w:left w:val="single" w:sz="8" w:space="0" w:color="auto"/>
              <w:bottom w:val="single" w:sz="8" w:space="0" w:color="auto"/>
              <w:right w:val="single" w:sz="8" w:space="0" w:color="auto"/>
            </w:tcBorders>
          </w:tcPr>
          <w:p w14:paraId="363FBD02" w14:textId="77777777" w:rsidR="00F064D9" w:rsidRPr="009E5CCD" w:rsidRDefault="00F064D9" w:rsidP="00CA3FFA">
            <w:pPr>
              <w:tabs>
                <w:tab w:val="left" w:pos="720"/>
              </w:tabs>
              <w:overflowPunct w:val="0"/>
              <w:autoSpaceDE w:val="0"/>
              <w:autoSpaceDN w:val="0"/>
              <w:adjustRightInd w:val="0"/>
              <w:jc w:val="center"/>
              <w:rPr>
                <w:rFonts w:ascii="Arial" w:hAnsi="Arial" w:cs="Arial"/>
                <w:sz w:val="20"/>
                <w:szCs w:val="20"/>
              </w:rPr>
            </w:pPr>
            <w:r w:rsidRPr="009E5CCD">
              <w:rPr>
                <w:rFonts w:ascii="Arial" w:hAnsi="Arial" w:cs="Arial"/>
                <w:sz w:val="20"/>
                <w:szCs w:val="20"/>
              </w:rPr>
              <w:t>Aula 27</w:t>
            </w:r>
          </w:p>
        </w:tc>
        <w:tc>
          <w:tcPr>
            <w:tcW w:w="992" w:type="dxa"/>
            <w:tcBorders>
              <w:top w:val="single" w:sz="8" w:space="0" w:color="auto"/>
              <w:left w:val="single" w:sz="8" w:space="0" w:color="auto"/>
              <w:bottom w:val="single" w:sz="8" w:space="0" w:color="auto"/>
              <w:right w:val="single" w:sz="8" w:space="0" w:color="auto"/>
            </w:tcBorders>
          </w:tcPr>
          <w:p w14:paraId="4642CD05" w14:textId="77777777" w:rsidR="00F064D9" w:rsidRPr="009E5CCD" w:rsidRDefault="00F064D9" w:rsidP="00EC36CD">
            <w:pPr>
              <w:tabs>
                <w:tab w:val="left" w:pos="720"/>
              </w:tabs>
              <w:overflowPunct w:val="0"/>
              <w:autoSpaceDE w:val="0"/>
              <w:autoSpaceDN w:val="0"/>
              <w:adjustRightInd w:val="0"/>
              <w:jc w:val="center"/>
              <w:rPr>
                <w:rFonts w:ascii="Arial" w:hAnsi="Arial" w:cs="Arial"/>
                <w:bCs/>
                <w:sz w:val="20"/>
                <w:szCs w:val="20"/>
              </w:rPr>
            </w:pPr>
            <w:r w:rsidRPr="009E5CCD">
              <w:rPr>
                <w:rFonts w:ascii="Arial" w:hAnsi="Arial" w:cs="Arial"/>
                <w:bCs/>
                <w:sz w:val="20"/>
                <w:szCs w:val="20"/>
              </w:rPr>
              <w:t>9/6</w:t>
            </w:r>
          </w:p>
          <w:p w14:paraId="0BC003C0" w14:textId="77777777" w:rsidR="00F064D9" w:rsidRPr="009E5CCD" w:rsidRDefault="00F064D9" w:rsidP="008022C2">
            <w:pPr>
              <w:tabs>
                <w:tab w:val="left" w:pos="720"/>
              </w:tabs>
              <w:overflowPunct w:val="0"/>
              <w:autoSpaceDE w:val="0"/>
              <w:autoSpaceDN w:val="0"/>
              <w:adjustRightInd w:val="0"/>
              <w:jc w:val="center"/>
              <w:rPr>
                <w:rFonts w:ascii="Arial" w:hAnsi="Arial" w:cs="Arial"/>
                <w:bCs/>
                <w:sz w:val="20"/>
                <w:szCs w:val="20"/>
              </w:rPr>
            </w:pPr>
            <w:r w:rsidRPr="009E5CCD">
              <w:rPr>
                <w:rFonts w:ascii="Arial" w:hAnsi="Arial" w:cs="Arial"/>
                <w:bCs/>
                <w:sz w:val="20"/>
                <w:szCs w:val="20"/>
              </w:rPr>
              <w:t>2</w:t>
            </w:r>
            <w:r w:rsidRPr="009E5CCD">
              <w:rPr>
                <w:rFonts w:ascii="Arial" w:hAnsi="Arial" w:cs="Arial"/>
                <w:bCs/>
                <w:sz w:val="20"/>
                <w:szCs w:val="20"/>
                <w:vertAlign w:val="superscript"/>
              </w:rPr>
              <w:t>a</w:t>
            </w:r>
            <w:r w:rsidRPr="009E5CCD">
              <w:rPr>
                <w:rFonts w:ascii="Arial" w:hAnsi="Arial" w:cs="Arial"/>
                <w:bCs/>
                <w:sz w:val="20"/>
                <w:szCs w:val="20"/>
              </w:rPr>
              <w:t xml:space="preserve"> feira</w:t>
            </w:r>
          </w:p>
          <w:p w14:paraId="605C8270" w14:textId="77777777" w:rsidR="00F064D9" w:rsidRPr="009E5CCD" w:rsidRDefault="00F064D9" w:rsidP="00EC36CD">
            <w:pPr>
              <w:tabs>
                <w:tab w:val="left" w:pos="720"/>
              </w:tabs>
              <w:overflowPunct w:val="0"/>
              <w:autoSpaceDE w:val="0"/>
              <w:autoSpaceDN w:val="0"/>
              <w:adjustRightInd w:val="0"/>
              <w:jc w:val="center"/>
              <w:rPr>
                <w:rFonts w:ascii="Arial" w:hAnsi="Arial" w:cs="Arial"/>
                <w:bCs/>
                <w:sz w:val="20"/>
                <w:szCs w:val="20"/>
              </w:rPr>
            </w:pPr>
          </w:p>
        </w:tc>
        <w:tc>
          <w:tcPr>
            <w:tcW w:w="8080" w:type="dxa"/>
            <w:tcBorders>
              <w:top w:val="single" w:sz="8" w:space="0" w:color="auto"/>
              <w:left w:val="single" w:sz="8" w:space="0" w:color="auto"/>
              <w:bottom w:val="single" w:sz="8" w:space="0" w:color="auto"/>
              <w:right w:val="single" w:sz="8" w:space="0" w:color="auto"/>
            </w:tcBorders>
          </w:tcPr>
          <w:p w14:paraId="5804EA89" w14:textId="4B3383F1" w:rsidR="00F064D9" w:rsidRPr="009E5CCD" w:rsidRDefault="00A51580" w:rsidP="0097512C">
            <w:pPr>
              <w:tabs>
                <w:tab w:val="left" w:pos="720"/>
              </w:tabs>
              <w:overflowPunct w:val="0"/>
              <w:autoSpaceDE w:val="0"/>
              <w:autoSpaceDN w:val="0"/>
              <w:adjustRightInd w:val="0"/>
              <w:jc w:val="both"/>
              <w:rPr>
                <w:rFonts w:ascii="Arial" w:hAnsi="Arial" w:cs="Arial"/>
                <w:b/>
                <w:sz w:val="20"/>
                <w:szCs w:val="20"/>
              </w:rPr>
            </w:pPr>
            <w:r>
              <w:rPr>
                <w:rFonts w:ascii="Arial" w:hAnsi="Arial" w:cs="Arial"/>
                <w:b/>
                <w:sz w:val="20"/>
                <w:szCs w:val="20"/>
              </w:rPr>
              <w:t>6</w:t>
            </w:r>
            <w:r w:rsidR="00F064D9" w:rsidRPr="009E5CCD">
              <w:rPr>
                <w:rFonts w:ascii="Arial" w:hAnsi="Arial" w:cs="Arial"/>
                <w:b/>
                <w:sz w:val="20"/>
                <w:szCs w:val="20"/>
                <w:vertAlign w:val="superscript"/>
              </w:rPr>
              <w:t>a</w:t>
            </w:r>
            <w:r w:rsidR="00F064D9" w:rsidRPr="009E5CCD">
              <w:rPr>
                <w:rFonts w:ascii="Arial" w:hAnsi="Arial" w:cs="Arial"/>
                <w:b/>
                <w:sz w:val="20"/>
                <w:szCs w:val="20"/>
              </w:rPr>
              <w:t xml:space="preserve"> Visita à escola</w:t>
            </w:r>
          </w:p>
        </w:tc>
      </w:tr>
      <w:tr w:rsidR="00F064D9" w:rsidRPr="009E5CCD" w14:paraId="7944217D" w14:textId="77777777" w:rsidTr="00697505">
        <w:tc>
          <w:tcPr>
            <w:tcW w:w="921" w:type="dxa"/>
            <w:tcBorders>
              <w:top w:val="single" w:sz="8" w:space="0" w:color="auto"/>
              <w:left w:val="single" w:sz="8" w:space="0" w:color="auto"/>
              <w:bottom w:val="single" w:sz="8" w:space="0" w:color="auto"/>
              <w:right w:val="single" w:sz="8" w:space="0" w:color="auto"/>
            </w:tcBorders>
          </w:tcPr>
          <w:p w14:paraId="419DB76D" w14:textId="77777777" w:rsidR="00F064D9" w:rsidRPr="009E5CCD" w:rsidRDefault="00F064D9" w:rsidP="00CA3FFA">
            <w:pPr>
              <w:tabs>
                <w:tab w:val="left" w:pos="720"/>
              </w:tabs>
              <w:overflowPunct w:val="0"/>
              <w:autoSpaceDE w:val="0"/>
              <w:autoSpaceDN w:val="0"/>
              <w:adjustRightInd w:val="0"/>
              <w:jc w:val="center"/>
              <w:rPr>
                <w:rFonts w:ascii="Arial" w:hAnsi="Arial" w:cs="Arial"/>
                <w:sz w:val="20"/>
                <w:szCs w:val="20"/>
              </w:rPr>
            </w:pPr>
            <w:r w:rsidRPr="009E5CCD">
              <w:rPr>
                <w:rFonts w:ascii="Arial" w:hAnsi="Arial" w:cs="Arial"/>
                <w:sz w:val="20"/>
                <w:szCs w:val="20"/>
              </w:rPr>
              <w:t>Aula 28</w:t>
            </w:r>
          </w:p>
        </w:tc>
        <w:tc>
          <w:tcPr>
            <w:tcW w:w="992" w:type="dxa"/>
            <w:tcBorders>
              <w:top w:val="single" w:sz="8" w:space="0" w:color="auto"/>
              <w:left w:val="single" w:sz="8" w:space="0" w:color="auto"/>
              <w:bottom w:val="single" w:sz="8" w:space="0" w:color="auto"/>
              <w:right w:val="single" w:sz="8" w:space="0" w:color="auto"/>
            </w:tcBorders>
          </w:tcPr>
          <w:p w14:paraId="5A929827" w14:textId="77777777" w:rsidR="00F064D9" w:rsidRPr="009E5CCD" w:rsidRDefault="00F064D9" w:rsidP="00EC36CD">
            <w:pPr>
              <w:tabs>
                <w:tab w:val="left" w:pos="720"/>
              </w:tabs>
              <w:overflowPunct w:val="0"/>
              <w:autoSpaceDE w:val="0"/>
              <w:autoSpaceDN w:val="0"/>
              <w:adjustRightInd w:val="0"/>
              <w:jc w:val="center"/>
              <w:rPr>
                <w:rFonts w:ascii="Arial" w:hAnsi="Arial" w:cs="Arial"/>
                <w:bCs/>
                <w:sz w:val="20"/>
                <w:szCs w:val="20"/>
                <w:highlight w:val="yellow"/>
              </w:rPr>
            </w:pPr>
            <w:r w:rsidRPr="009E5CCD">
              <w:rPr>
                <w:rFonts w:ascii="Arial" w:hAnsi="Arial" w:cs="Arial"/>
                <w:bCs/>
                <w:sz w:val="20"/>
                <w:szCs w:val="20"/>
              </w:rPr>
              <w:t>11/6</w:t>
            </w:r>
          </w:p>
        </w:tc>
        <w:tc>
          <w:tcPr>
            <w:tcW w:w="8080" w:type="dxa"/>
            <w:tcBorders>
              <w:top w:val="single" w:sz="8" w:space="0" w:color="auto"/>
              <w:left w:val="single" w:sz="8" w:space="0" w:color="auto"/>
              <w:bottom w:val="single" w:sz="8" w:space="0" w:color="auto"/>
              <w:right w:val="single" w:sz="8" w:space="0" w:color="auto"/>
            </w:tcBorders>
          </w:tcPr>
          <w:p w14:paraId="44E3FBEA" w14:textId="77777777" w:rsidR="00F064D9" w:rsidRPr="009E5CCD" w:rsidRDefault="00F064D9" w:rsidP="0097512C">
            <w:pPr>
              <w:rPr>
                <w:rFonts w:ascii="Arial" w:hAnsi="Arial" w:cs="Arial"/>
                <w:sz w:val="20"/>
                <w:szCs w:val="20"/>
              </w:rPr>
            </w:pPr>
            <w:r w:rsidRPr="009E5CCD">
              <w:rPr>
                <w:rFonts w:ascii="Arial" w:hAnsi="Arial" w:cs="Arial"/>
                <w:b/>
                <w:sz w:val="20"/>
                <w:szCs w:val="20"/>
              </w:rPr>
              <w:t>Avaliação das experiências na escola. Relato dos líderes dos grupos.</w:t>
            </w:r>
          </w:p>
        </w:tc>
      </w:tr>
      <w:tr w:rsidR="00F064D9" w:rsidRPr="009E5CCD" w14:paraId="3C7B6E31" w14:textId="77777777" w:rsidTr="00697505">
        <w:tc>
          <w:tcPr>
            <w:tcW w:w="921" w:type="dxa"/>
            <w:tcBorders>
              <w:top w:val="single" w:sz="8" w:space="0" w:color="auto"/>
              <w:left w:val="single" w:sz="8" w:space="0" w:color="auto"/>
              <w:bottom w:val="single" w:sz="8" w:space="0" w:color="auto"/>
              <w:right w:val="single" w:sz="8" w:space="0" w:color="auto"/>
            </w:tcBorders>
          </w:tcPr>
          <w:p w14:paraId="45C59E50" w14:textId="77777777" w:rsidR="00F064D9" w:rsidRPr="009E5CCD" w:rsidRDefault="00F064D9" w:rsidP="00CA3FFA">
            <w:pPr>
              <w:tabs>
                <w:tab w:val="left" w:pos="720"/>
              </w:tabs>
              <w:overflowPunct w:val="0"/>
              <w:autoSpaceDE w:val="0"/>
              <w:autoSpaceDN w:val="0"/>
              <w:adjustRightInd w:val="0"/>
              <w:jc w:val="center"/>
              <w:rPr>
                <w:rFonts w:ascii="Arial" w:hAnsi="Arial" w:cs="Arial"/>
                <w:sz w:val="20"/>
                <w:szCs w:val="20"/>
              </w:rPr>
            </w:pPr>
            <w:r w:rsidRPr="009E5CCD">
              <w:rPr>
                <w:rFonts w:ascii="Arial" w:hAnsi="Arial" w:cs="Arial"/>
                <w:sz w:val="20"/>
                <w:szCs w:val="20"/>
              </w:rPr>
              <w:t>Aula 29</w:t>
            </w:r>
          </w:p>
        </w:tc>
        <w:tc>
          <w:tcPr>
            <w:tcW w:w="992" w:type="dxa"/>
            <w:tcBorders>
              <w:top w:val="single" w:sz="8" w:space="0" w:color="auto"/>
              <w:left w:val="single" w:sz="8" w:space="0" w:color="auto"/>
              <w:bottom w:val="single" w:sz="8" w:space="0" w:color="auto"/>
              <w:right w:val="single" w:sz="8" w:space="0" w:color="auto"/>
            </w:tcBorders>
          </w:tcPr>
          <w:p w14:paraId="49573E1A" w14:textId="77777777" w:rsidR="00F064D9" w:rsidRPr="009E5CCD" w:rsidRDefault="00F064D9" w:rsidP="00EC36CD">
            <w:pPr>
              <w:tabs>
                <w:tab w:val="left" w:pos="720"/>
              </w:tabs>
              <w:overflowPunct w:val="0"/>
              <w:autoSpaceDE w:val="0"/>
              <w:autoSpaceDN w:val="0"/>
              <w:adjustRightInd w:val="0"/>
              <w:jc w:val="center"/>
              <w:rPr>
                <w:rFonts w:ascii="Arial" w:hAnsi="Arial" w:cs="Arial"/>
                <w:bCs/>
                <w:sz w:val="20"/>
                <w:szCs w:val="20"/>
              </w:rPr>
            </w:pPr>
            <w:r w:rsidRPr="009E5CCD">
              <w:rPr>
                <w:rFonts w:ascii="Arial" w:hAnsi="Arial" w:cs="Arial"/>
                <w:bCs/>
                <w:sz w:val="20"/>
                <w:szCs w:val="20"/>
              </w:rPr>
              <w:t>16/6</w:t>
            </w:r>
          </w:p>
          <w:p w14:paraId="32F63986" w14:textId="77777777" w:rsidR="00F064D9" w:rsidRPr="009E5CCD" w:rsidRDefault="00F064D9" w:rsidP="008022C2">
            <w:pPr>
              <w:tabs>
                <w:tab w:val="left" w:pos="720"/>
              </w:tabs>
              <w:overflowPunct w:val="0"/>
              <w:autoSpaceDE w:val="0"/>
              <w:autoSpaceDN w:val="0"/>
              <w:adjustRightInd w:val="0"/>
              <w:jc w:val="center"/>
              <w:rPr>
                <w:rFonts w:ascii="Arial" w:hAnsi="Arial" w:cs="Arial"/>
                <w:bCs/>
                <w:sz w:val="20"/>
                <w:szCs w:val="20"/>
              </w:rPr>
            </w:pPr>
            <w:r w:rsidRPr="009E5CCD">
              <w:rPr>
                <w:rFonts w:ascii="Arial" w:hAnsi="Arial" w:cs="Arial"/>
                <w:bCs/>
                <w:sz w:val="20"/>
                <w:szCs w:val="20"/>
              </w:rPr>
              <w:t>2</w:t>
            </w:r>
            <w:r w:rsidRPr="009E5CCD">
              <w:rPr>
                <w:rFonts w:ascii="Arial" w:hAnsi="Arial" w:cs="Arial"/>
                <w:bCs/>
                <w:sz w:val="20"/>
                <w:szCs w:val="20"/>
                <w:vertAlign w:val="superscript"/>
              </w:rPr>
              <w:t>a</w:t>
            </w:r>
            <w:r w:rsidRPr="009E5CCD">
              <w:rPr>
                <w:rFonts w:ascii="Arial" w:hAnsi="Arial" w:cs="Arial"/>
                <w:bCs/>
                <w:sz w:val="20"/>
                <w:szCs w:val="20"/>
              </w:rPr>
              <w:t xml:space="preserve"> feira</w:t>
            </w:r>
          </w:p>
          <w:p w14:paraId="2B09877F" w14:textId="77777777" w:rsidR="00F064D9" w:rsidRPr="009E5CCD" w:rsidRDefault="00F064D9" w:rsidP="00EC36CD">
            <w:pPr>
              <w:tabs>
                <w:tab w:val="left" w:pos="720"/>
              </w:tabs>
              <w:overflowPunct w:val="0"/>
              <w:autoSpaceDE w:val="0"/>
              <w:autoSpaceDN w:val="0"/>
              <w:adjustRightInd w:val="0"/>
              <w:jc w:val="center"/>
              <w:rPr>
                <w:rFonts w:ascii="Arial" w:hAnsi="Arial" w:cs="Arial"/>
                <w:bCs/>
                <w:sz w:val="20"/>
                <w:szCs w:val="20"/>
              </w:rPr>
            </w:pPr>
          </w:p>
        </w:tc>
        <w:tc>
          <w:tcPr>
            <w:tcW w:w="8080" w:type="dxa"/>
            <w:tcBorders>
              <w:top w:val="single" w:sz="8" w:space="0" w:color="auto"/>
              <w:left w:val="single" w:sz="8" w:space="0" w:color="auto"/>
              <w:bottom w:val="single" w:sz="8" w:space="0" w:color="auto"/>
              <w:right w:val="single" w:sz="8" w:space="0" w:color="auto"/>
            </w:tcBorders>
          </w:tcPr>
          <w:p w14:paraId="279FE75C" w14:textId="16F33576" w:rsidR="00F064D9" w:rsidRPr="009E5CCD" w:rsidRDefault="005912C9" w:rsidP="00B12FD7">
            <w:pPr>
              <w:tabs>
                <w:tab w:val="left" w:pos="720"/>
              </w:tabs>
              <w:overflowPunct w:val="0"/>
              <w:autoSpaceDE w:val="0"/>
              <w:autoSpaceDN w:val="0"/>
              <w:adjustRightInd w:val="0"/>
              <w:jc w:val="both"/>
              <w:rPr>
                <w:rFonts w:ascii="Arial" w:hAnsi="Arial" w:cs="Arial"/>
                <w:b/>
                <w:sz w:val="20"/>
                <w:szCs w:val="20"/>
              </w:rPr>
            </w:pPr>
            <w:r>
              <w:rPr>
                <w:rFonts w:ascii="Arial" w:hAnsi="Arial" w:cs="Arial"/>
                <w:sz w:val="20"/>
                <w:szCs w:val="20"/>
              </w:rPr>
              <w:t>Oficina de construção de jogos</w:t>
            </w:r>
            <w:r w:rsidR="00BC4012">
              <w:rPr>
                <w:rFonts w:ascii="Arial" w:hAnsi="Arial" w:cs="Arial"/>
                <w:sz w:val="20"/>
                <w:szCs w:val="20"/>
              </w:rPr>
              <w:t xml:space="preserve"> com convidada</w:t>
            </w:r>
            <w:r w:rsidR="00CB77EB">
              <w:rPr>
                <w:rFonts w:ascii="Arial" w:hAnsi="Arial" w:cs="Arial"/>
                <w:sz w:val="20"/>
                <w:szCs w:val="20"/>
              </w:rPr>
              <w:t xml:space="preserve"> externa</w:t>
            </w:r>
          </w:p>
        </w:tc>
      </w:tr>
      <w:tr w:rsidR="00F064D9" w:rsidRPr="009E5CCD" w14:paraId="54685677" w14:textId="77777777" w:rsidTr="00697505">
        <w:trPr>
          <w:trHeight w:val="218"/>
        </w:trPr>
        <w:tc>
          <w:tcPr>
            <w:tcW w:w="921" w:type="dxa"/>
            <w:tcBorders>
              <w:top w:val="single" w:sz="8" w:space="0" w:color="auto"/>
              <w:left w:val="single" w:sz="8" w:space="0" w:color="auto"/>
              <w:bottom w:val="single" w:sz="8" w:space="0" w:color="auto"/>
              <w:right w:val="single" w:sz="8" w:space="0" w:color="auto"/>
            </w:tcBorders>
            <w:shd w:val="clear" w:color="auto" w:fill="FFFFFF"/>
          </w:tcPr>
          <w:p w14:paraId="663F295C" w14:textId="77777777" w:rsidR="00F064D9" w:rsidRPr="009E5CCD" w:rsidRDefault="00F064D9" w:rsidP="00CA3FFA">
            <w:pPr>
              <w:tabs>
                <w:tab w:val="left" w:pos="720"/>
              </w:tabs>
              <w:overflowPunct w:val="0"/>
              <w:autoSpaceDE w:val="0"/>
              <w:autoSpaceDN w:val="0"/>
              <w:adjustRightInd w:val="0"/>
              <w:jc w:val="center"/>
              <w:rPr>
                <w:rFonts w:ascii="Arial" w:hAnsi="Arial" w:cs="Arial"/>
                <w:sz w:val="20"/>
                <w:szCs w:val="20"/>
              </w:rPr>
            </w:pPr>
            <w:r w:rsidRPr="009E5CCD">
              <w:rPr>
                <w:rFonts w:ascii="Arial" w:hAnsi="Arial" w:cs="Arial"/>
                <w:sz w:val="20"/>
                <w:szCs w:val="20"/>
              </w:rPr>
              <w:t>Aula 30</w:t>
            </w:r>
          </w:p>
        </w:tc>
        <w:tc>
          <w:tcPr>
            <w:tcW w:w="992" w:type="dxa"/>
            <w:tcBorders>
              <w:top w:val="single" w:sz="8" w:space="0" w:color="auto"/>
              <w:left w:val="single" w:sz="8" w:space="0" w:color="auto"/>
              <w:bottom w:val="single" w:sz="8" w:space="0" w:color="auto"/>
              <w:right w:val="single" w:sz="8" w:space="0" w:color="auto"/>
            </w:tcBorders>
            <w:shd w:val="clear" w:color="auto" w:fill="FFFFFF"/>
          </w:tcPr>
          <w:p w14:paraId="2022AD47" w14:textId="77777777" w:rsidR="00F064D9" w:rsidRPr="009E5CCD" w:rsidRDefault="00F064D9" w:rsidP="00EC36CD">
            <w:pPr>
              <w:tabs>
                <w:tab w:val="left" w:pos="720"/>
              </w:tabs>
              <w:overflowPunct w:val="0"/>
              <w:autoSpaceDE w:val="0"/>
              <w:autoSpaceDN w:val="0"/>
              <w:adjustRightInd w:val="0"/>
              <w:jc w:val="center"/>
              <w:rPr>
                <w:rFonts w:ascii="Arial" w:hAnsi="Arial" w:cs="Arial"/>
                <w:bCs/>
                <w:sz w:val="20"/>
                <w:szCs w:val="20"/>
              </w:rPr>
            </w:pPr>
            <w:r w:rsidRPr="009E5CCD">
              <w:rPr>
                <w:rFonts w:ascii="Arial" w:hAnsi="Arial" w:cs="Arial"/>
                <w:bCs/>
                <w:sz w:val="20"/>
                <w:szCs w:val="20"/>
              </w:rPr>
              <w:t>18/6</w:t>
            </w:r>
          </w:p>
        </w:tc>
        <w:tc>
          <w:tcPr>
            <w:tcW w:w="8080" w:type="dxa"/>
            <w:tcBorders>
              <w:top w:val="single" w:sz="8" w:space="0" w:color="auto"/>
              <w:left w:val="single" w:sz="8" w:space="0" w:color="auto"/>
              <w:bottom w:val="single" w:sz="8" w:space="0" w:color="auto"/>
              <w:right w:val="single" w:sz="8" w:space="0" w:color="auto"/>
            </w:tcBorders>
            <w:shd w:val="clear" w:color="auto" w:fill="FFFFFF"/>
          </w:tcPr>
          <w:p w14:paraId="6D5E441F" w14:textId="45061F7F" w:rsidR="00F064D9" w:rsidRPr="009E5CCD" w:rsidRDefault="005912C9" w:rsidP="007F3F64">
            <w:pPr>
              <w:rPr>
                <w:rFonts w:ascii="Arial" w:hAnsi="Arial" w:cs="Arial"/>
                <w:sz w:val="20"/>
                <w:szCs w:val="20"/>
              </w:rPr>
            </w:pPr>
            <w:r>
              <w:rPr>
                <w:rFonts w:ascii="Arial" w:hAnsi="Arial" w:cs="Arial"/>
                <w:sz w:val="20"/>
                <w:szCs w:val="20"/>
              </w:rPr>
              <w:t>Oficina de construção de jogos</w:t>
            </w:r>
            <w:r w:rsidR="00BC4012">
              <w:rPr>
                <w:rFonts w:ascii="Arial" w:hAnsi="Arial" w:cs="Arial"/>
                <w:sz w:val="20"/>
                <w:szCs w:val="20"/>
              </w:rPr>
              <w:t xml:space="preserve"> com convidada</w:t>
            </w:r>
            <w:r w:rsidR="00CB77EB">
              <w:rPr>
                <w:rFonts w:ascii="Arial" w:hAnsi="Arial" w:cs="Arial"/>
                <w:sz w:val="20"/>
                <w:szCs w:val="20"/>
              </w:rPr>
              <w:t xml:space="preserve"> externa</w:t>
            </w:r>
          </w:p>
        </w:tc>
      </w:tr>
      <w:tr w:rsidR="00F064D9" w:rsidRPr="009E5CCD" w14:paraId="7CF61B7B" w14:textId="77777777" w:rsidTr="00697505">
        <w:tc>
          <w:tcPr>
            <w:tcW w:w="921" w:type="dxa"/>
            <w:tcBorders>
              <w:top w:val="single" w:sz="8" w:space="0" w:color="auto"/>
              <w:left w:val="single" w:sz="8" w:space="0" w:color="auto"/>
              <w:bottom w:val="single" w:sz="8" w:space="0" w:color="auto"/>
              <w:right w:val="single" w:sz="8" w:space="0" w:color="auto"/>
            </w:tcBorders>
          </w:tcPr>
          <w:p w14:paraId="41CA0127" w14:textId="77777777" w:rsidR="00F064D9" w:rsidRPr="009E5CCD" w:rsidRDefault="00F064D9" w:rsidP="00550E0A">
            <w:pPr>
              <w:tabs>
                <w:tab w:val="left" w:pos="720"/>
              </w:tabs>
              <w:overflowPunct w:val="0"/>
              <w:autoSpaceDE w:val="0"/>
              <w:autoSpaceDN w:val="0"/>
              <w:adjustRightInd w:val="0"/>
              <w:jc w:val="center"/>
              <w:rPr>
                <w:rFonts w:ascii="Arial" w:hAnsi="Arial" w:cs="Arial"/>
                <w:sz w:val="20"/>
                <w:szCs w:val="20"/>
              </w:rPr>
            </w:pPr>
            <w:r w:rsidRPr="009E5CCD">
              <w:rPr>
                <w:rFonts w:ascii="Arial" w:hAnsi="Arial" w:cs="Arial"/>
                <w:sz w:val="20"/>
                <w:szCs w:val="20"/>
              </w:rPr>
              <w:t>Aula 31</w:t>
            </w:r>
          </w:p>
        </w:tc>
        <w:tc>
          <w:tcPr>
            <w:tcW w:w="992" w:type="dxa"/>
            <w:tcBorders>
              <w:top w:val="single" w:sz="8" w:space="0" w:color="auto"/>
              <w:left w:val="single" w:sz="8" w:space="0" w:color="auto"/>
              <w:bottom w:val="single" w:sz="8" w:space="0" w:color="auto"/>
              <w:right w:val="single" w:sz="8" w:space="0" w:color="auto"/>
            </w:tcBorders>
          </w:tcPr>
          <w:p w14:paraId="7D9AFA8C" w14:textId="77777777" w:rsidR="00F064D9" w:rsidRPr="009E5CCD" w:rsidRDefault="00F064D9" w:rsidP="007B4880">
            <w:pPr>
              <w:tabs>
                <w:tab w:val="left" w:pos="720"/>
              </w:tabs>
              <w:overflowPunct w:val="0"/>
              <w:autoSpaceDE w:val="0"/>
              <w:autoSpaceDN w:val="0"/>
              <w:adjustRightInd w:val="0"/>
              <w:jc w:val="center"/>
              <w:rPr>
                <w:rFonts w:ascii="Arial" w:hAnsi="Arial" w:cs="Arial"/>
                <w:bCs/>
                <w:sz w:val="20"/>
                <w:szCs w:val="20"/>
              </w:rPr>
            </w:pPr>
            <w:r w:rsidRPr="009E5CCD">
              <w:rPr>
                <w:rFonts w:ascii="Arial" w:hAnsi="Arial" w:cs="Arial"/>
                <w:bCs/>
                <w:sz w:val="20"/>
                <w:szCs w:val="20"/>
              </w:rPr>
              <w:t>23/6</w:t>
            </w:r>
          </w:p>
          <w:p w14:paraId="3D8AD4B4" w14:textId="77777777" w:rsidR="00F064D9" w:rsidRPr="009E5CCD" w:rsidRDefault="00F064D9" w:rsidP="008022C2">
            <w:pPr>
              <w:tabs>
                <w:tab w:val="left" w:pos="720"/>
              </w:tabs>
              <w:overflowPunct w:val="0"/>
              <w:autoSpaceDE w:val="0"/>
              <w:autoSpaceDN w:val="0"/>
              <w:adjustRightInd w:val="0"/>
              <w:jc w:val="center"/>
              <w:rPr>
                <w:rFonts w:ascii="Arial" w:hAnsi="Arial" w:cs="Arial"/>
                <w:bCs/>
                <w:sz w:val="20"/>
                <w:szCs w:val="20"/>
              </w:rPr>
            </w:pPr>
            <w:r w:rsidRPr="009E5CCD">
              <w:rPr>
                <w:rFonts w:ascii="Arial" w:hAnsi="Arial" w:cs="Arial"/>
                <w:bCs/>
                <w:sz w:val="20"/>
                <w:szCs w:val="20"/>
              </w:rPr>
              <w:t>2</w:t>
            </w:r>
            <w:r w:rsidRPr="009E5CCD">
              <w:rPr>
                <w:rFonts w:ascii="Arial" w:hAnsi="Arial" w:cs="Arial"/>
                <w:bCs/>
                <w:sz w:val="20"/>
                <w:szCs w:val="20"/>
                <w:vertAlign w:val="superscript"/>
              </w:rPr>
              <w:t>a</w:t>
            </w:r>
            <w:r w:rsidRPr="009E5CCD">
              <w:rPr>
                <w:rFonts w:ascii="Arial" w:hAnsi="Arial" w:cs="Arial"/>
                <w:bCs/>
                <w:sz w:val="20"/>
                <w:szCs w:val="20"/>
              </w:rPr>
              <w:t xml:space="preserve"> feira</w:t>
            </w:r>
          </w:p>
          <w:p w14:paraId="120EE35F" w14:textId="77777777" w:rsidR="00F064D9" w:rsidRPr="009E5CCD" w:rsidRDefault="00F064D9" w:rsidP="007B4880">
            <w:pPr>
              <w:tabs>
                <w:tab w:val="left" w:pos="720"/>
              </w:tabs>
              <w:overflowPunct w:val="0"/>
              <w:autoSpaceDE w:val="0"/>
              <w:autoSpaceDN w:val="0"/>
              <w:adjustRightInd w:val="0"/>
              <w:jc w:val="center"/>
              <w:rPr>
                <w:rFonts w:ascii="Arial" w:hAnsi="Arial" w:cs="Arial"/>
                <w:bCs/>
                <w:sz w:val="20"/>
                <w:szCs w:val="20"/>
              </w:rPr>
            </w:pPr>
          </w:p>
        </w:tc>
        <w:tc>
          <w:tcPr>
            <w:tcW w:w="8080" w:type="dxa"/>
            <w:tcBorders>
              <w:top w:val="single" w:sz="8" w:space="0" w:color="auto"/>
              <w:left w:val="single" w:sz="8" w:space="0" w:color="auto"/>
              <w:bottom w:val="single" w:sz="8" w:space="0" w:color="auto"/>
              <w:right w:val="single" w:sz="8" w:space="0" w:color="auto"/>
            </w:tcBorders>
          </w:tcPr>
          <w:p w14:paraId="60356F27" w14:textId="77777777" w:rsidR="00F064D9" w:rsidRPr="009E5CCD" w:rsidRDefault="00F064D9" w:rsidP="009148EC">
            <w:pPr>
              <w:tabs>
                <w:tab w:val="left" w:pos="720"/>
              </w:tabs>
              <w:overflowPunct w:val="0"/>
              <w:autoSpaceDE w:val="0"/>
              <w:autoSpaceDN w:val="0"/>
              <w:adjustRightInd w:val="0"/>
              <w:jc w:val="both"/>
              <w:rPr>
                <w:rFonts w:ascii="Arial" w:hAnsi="Arial" w:cs="Arial"/>
                <w:b/>
                <w:sz w:val="20"/>
                <w:szCs w:val="20"/>
              </w:rPr>
            </w:pPr>
            <w:r w:rsidRPr="009E5CCD">
              <w:rPr>
                <w:rFonts w:ascii="Arial" w:hAnsi="Arial" w:cs="Arial"/>
                <w:b/>
                <w:sz w:val="20"/>
                <w:szCs w:val="20"/>
              </w:rPr>
              <w:t>JOGO DO BRASIL NA COPA</w:t>
            </w:r>
            <w:r w:rsidRPr="009E5CCD">
              <w:rPr>
                <w:rFonts w:ascii="Arial" w:hAnsi="Arial" w:cs="Arial"/>
                <w:sz w:val="20"/>
                <w:szCs w:val="20"/>
              </w:rPr>
              <w:t xml:space="preserve"> (Infelizmente)</w:t>
            </w:r>
          </w:p>
        </w:tc>
      </w:tr>
      <w:tr w:rsidR="00F064D9" w:rsidRPr="009E5CCD" w14:paraId="137B69D0" w14:textId="77777777" w:rsidTr="00697505">
        <w:tc>
          <w:tcPr>
            <w:tcW w:w="921" w:type="dxa"/>
            <w:tcBorders>
              <w:top w:val="single" w:sz="8" w:space="0" w:color="auto"/>
              <w:left w:val="single" w:sz="8" w:space="0" w:color="auto"/>
              <w:bottom w:val="single" w:sz="8" w:space="0" w:color="auto"/>
              <w:right w:val="single" w:sz="8" w:space="0" w:color="auto"/>
            </w:tcBorders>
          </w:tcPr>
          <w:p w14:paraId="0889489B" w14:textId="77777777" w:rsidR="00F064D9" w:rsidRPr="009E5CCD" w:rsidRDefault="00F064D9" w:rsidP="00550E0A">
            <w:pPr>
              <w:tabs>
                <w:tab w:val="left" w:pos="720"/>
              </w:tabs>
              <w:overflowPunct w:val="0"/>
              <w:autoSpaceDE w:val="0"/>
              <w:autoSpaceDN w:val="0"/>
              <w:adjustRightInd w:val="0"/>
              <w:jc w:val="center"/>
              <w:rPr>
                <w:rFonts w:ascii="Arial" w:hAnsi="Arial" w:cs="Arial"/>
                <w:sz w:val="20"/>
                <w:szCs w:val="20"/>
              </w:rPr>
            </w:pPr>
            <w:r w:rsidRPr="009E5CCD">
              <w:rPr>
                <w:rFonts w:ascii="Arial" w:hAnsi="Arial" w:cs="Arial"/>
                <w:sz w:val="20"/>
                <w:szCs w:val="20"/>
              </w:rPr>
              <w:t>Aula 32</w:t>
            </w:r>
          </w:p>
        </w:tc>
        <w:tc>
          <w:tcPr>
            <w:tcW w:w="992" w:type="dxa"/>
            <w:tcBorders>
              <w:top w:val="single" w:sz="8" w:space="0" w:color="auto"/>
              <w:left w:val="single" w:sz="8" w:space="0" w:color="auto"/>
              <w:bottom w:val="single" w:sz="8" w:space="0" w:color="auto"/>
              <w:right w:val="single" w:sz="8" w:space="0" w:color="auto"/>
            </w:tcBorders>
          </w:tcPr>
          <w:p w14:paraId="15B30CCC" w14:textId="77777777" w:rsidR="00F064D9" w:rsidRPr="009E5CCD" w:rsidRDefault="00F064D9" w:rsidP="00E1430B">
            <w:pPr>
              <w:tabs>
                <w:tab w:val="left" w:pos="720"/>
              </w:tabs>
              <w:overflowPunct w:val="0"/>
              <w:autoSpaceDE w:val="0"/>
              <w:autoSpaceDN w:val="0"/>
              <w:adjustRightInd w:val="0"/>
              <w:jc w:val="center"/>
              <w:rPr>
                <w:rFonts w:ascii="Arial" w:hAnsi="Arial" w:cs="Arial"/>
                <w:bCs/>
                <w:sz w:val="20"/>
                <w:szCs w:val="20"/>
              </w:rPr>
            </w:pPr>
            <w:r w:rsidRPr="009E5CCD">
              <w:rPr>
                <w:rFonts w:ascii="Arial" w:hAnsi="Arial" w:cs="Arial"/>
                <w:bCs/>
                <w:sz w:val="20"/>
                <w:szCs w:val="20"/>
              </w:rPr>
              <w:t>25/6</w:t>
            </w:r>
          </w:p>
        </w:tc>
        <w:tc>
          <w:tcPr>
            <w:tcW w:w="8080" w:type="dxa"/>
            <w:tcBorders>
              <w:top w:val="single" w:sz="8" w:space="0" w:color="auto"/>
              <w:left w:val="single" w:sz="8" w:space="0" w:color="auto"/>
              <w:bottom w:val="single" w:sz="8" w:space="0" w:color="auto"/>
              <w:right w:val="single" w:sz="8" w:space="0" w:color="auto"/>
            </w:tcBorders>
          </w:tcPr>
          <w:p w14:paraId="10FEA137" w14:textId="77777777" w:rsidR="00F064D9" w:rsidRPr="009E5CCD" w:rsidRDefault="00F064D9" w:rsidP="006679B6">
            <w:pPr>
              <w:tabs>
                <w:tab w:val="left" w:pos="3985"/>
              </w:tabs>
              <w:overflowPunct w:val="0"/>
              <w:autoSpaceDE w:val="0"/>
              <w:autoSpaceDN w:val="0"/>
              <w:adjustRightInd w:val="0"/>
              <w:jc w:val="both"/>
              <w:rPr>
                <w:rFonts w:ascii="Arial" w:hAnsi="Arial" w:cs="Arial"/>
                <w:sz w:val="20"/>
                <w:szCs w:val="20"/>
              </w:rPr>
            </w:pPr>
            <w:r w:rsidRPr="009E5CCD">
              <w:rPr>
                <w:rFonts w:ascii="Arial" w:hAnsi="Arial" w:cs="Arial"/>
                <w:sz w:val="20"/>
                <w:szCs w:val="20"/>
              </w:rPr>
              <w:t>Atividade a designar</w:t>
            </w:r>
          </w:p>
        </w:tc>
      </w:tr>
      <w:tr w:rsidR="00F064D9" w:rsidRPr="009E5CCD" w14:paraId="17B671CE" w14:textId="77777777" w:rsidTr="00697505">
        <w:tc>
          <w:tcPr>
            <w:tcW w:w="921" w:type="dxa"/>
            <w:tcBorders>
              <w:top w:val="single" w:sz="8" w:space="0" w:color="auto"/>
              <w:left w:val="single" w:sz="8" w:space="0" w:color="auto"/>
              <w:bottom w:val="single" w:sz="8" w:space="0" w:color="auto"/>
              <w:right w:val="single" w:sz="8" w:space="0" w:color="auto"/>
            </w:tcBorders>
          </w:tcPr>
          <w:p w14:paraId="00971833" w14:textId="77777777" w:rsidR="00F064D9" w:rsidRPr="009E5CCD" w:rsidRDefault="00F064D9" w:rsidP="00550E0A">
            <w:pPr>
              <w:tabs>
                <w:tab w:val="left" w:pos="720"/>
              </w:tabs>
              <w:overflowPunct w:val="0"/>
              <w:autoSpaceDE w:val="0"/>
              <w:autoSpaceDN w:val="0"/>
              <w:adjustRightInd w:val="0"/>
              <w:jc w:val="center"/>
              <w:rPr>
                <w:rFonts w:ascii="Arial" w:hAnsi="Arial" w:cs="Arial"/>
                <w:sz w:val="20"/>
                <w:szCs w:val="20"/>
              </w:rPr>
            </w:pPr>
          </w:p>
        </w:tc>
        <w:tc>
          <w:tcPr>
            <w:tcW w:w="992" w:type="dxa"/>
            <w:tcBorders>
              <w:top w:val="single" w:sz="8" w:space="0" w:color="auto"/>
              <w:left w:val="single" w:sz="8" w:space="0" w:color="auto"/>
              <w:bottom w:val="single" w:sz="8" w:space="0" w:color="auto"/>
              <w:right w:val="single" w:sz="8" w:space="0" w:color="auto"/>
            </w:tcBorders>
          </w:tcPr>
          <w:p w14:paraId="3F880284" w14:textId="77777777" w:rsidR="00F064D9" w:rsidRPr="009E5CCD" w:rsidRDefault="00F064D9" w:rsidP="00E1430B">
            <w:pPr>
              <w:tabs>
                <w:tab w:val="left" w:pos="720"/>
              </w:tabs>
              <w:overflowPunct w:val="0"/>
              <w:autoSpaceDE w:val="0"/>
              <w:autoSpaceDN w:val="0"/>
              <w:adjustRightInd w:val="0"/>
              <w:jc w:val="center"/>
              <w:rPr>
                <w:rFonts w:ascii="Arial" w:hAnsi="Arial" w:cs="Arial"/>
                <w:bCs/>
                <w:sz w:val="20"/>
                <w:szCs w:val="20"/>
              </w:rPr>
            </w:pPr>
            <w:r w:rsidRPr="009E5CCD">
              <w:rPr>
                <w:rFonts w:ascii="Arial" w:hAnsi="Arial" w:cs="Arial"/>
                <w:bCs/>
                <w:sz w:val="20"/>
                <w:szCs w:val="20"/>
              </w:rPr>
              <w:t>30/6</w:t>
            </w:r>
          </w:p>
        </w:tc>
        <w:tc>
          <w:tcPr>
            <w:tcW w:w="8080" w:type="dxa"/>
            <w:tcBorders>
              <w:top w:val="single" w:sz="8" w:space="0" w:color="auto"/>
              <w:left w:val="single" w:sz="8" w:space="0" w:color="auto"/>
              <w:bottom w:val="single" w:sz="8" w:space="0" w:color="auto"/>
              <w:right w:val="single" w:sz="8" w:space="0" w:color="auto"/>
            </w:tcBorders>
          </w:tcPr>
          <w:p w14:paraId="5FD55F50" w14:textId="77777777" w:rsidR="00F064D9" w:rsidRPr="009E5CCD" w:rsidRDefault="00F064D9" w:rsidP="009148EC">
            <w:pPr>
              <w:tabs>
                <w:tab w:val="left" w:pos="720"/>
              </w:tabs>
              <w:overflowPunct w:val="0"/>
              <w:autoSpaceDE w:val="0"/>
              <w:autoSpaceDN w:val="0"/>
              <w:adjustRightInd w:val="0"/>
              <w:jc w:val="both"/>
              <w:rPr>
                <w:rFonts w:ascii="Arial" w:hAnsi="Arial" w:cs="Arial"/>
                <w:sz w:val="20"/>
                <w:szCs w:val="20"/>
              </w:rPr>
            </w:pPr>
            <w:r w:rsidRPr="009E5CCD">
              <w:rPr>
                <w:rFonts w:ascii="Arial" w:hAnsi="Arial" w:cs="Arial"/>
                <w:sz w:val="20"/>
                <w:szCs w:val="20"/>
              </w:rPr>
              <w:t>Atividade a designar</w:t>
            </w:r>
          </w:p>
        </w:tc>
      </w:tr>
      <w:tr w:rsidR="00F064D9" w:rsidRPr="009E5CCD" w14:paraId="752C03FF" w14:textId="77777777" w:rsidTr="00697505">
        <w:tc>
          <w:tcPr>
            <w:tcW w:w="921" w:type="dxa"/>
            <w:tcBorders>
              <w:top w:val="single" w:sz="8" w:space="0" w:color="auto"/>
              <w:left w:val="single" w:sz="8" w:space="0" w:color="auto"/>
              <w:bottom w:val="single" w:sz="8" w:space="0" w:color="auto"/>
              <w:right w:val="single" w:sz="8" w:space="0" w:color="auto"/>
            </w:tcBorders>
          </w:tcPr>
          <w:p w14:paraId="4D38BB56" w14:textId="77777777" w:rsidR="00F064D9" w:rsidRPr="009E5CCD" w:rsidRDefault="00F064D9" w:rsidP="00550E0A">
            <w:pPr>
              <w:tabs>
                <w:tab w:val="left" w:pos="720"/>
              </w:tabs>
              <w:overflowPunct w:val="0"/>
              <w:autoSpaceDE w:val="0"/>
              <w:autoSpaceDN w:val="0"/>
              <w:adjustRightInd w:val="0"/>
              <w:jc w:val="center"/>
              <w:rPr>
                <w:rFonts w:ascii="Arial" w:hAnsi="Arial" w:cs="Arial"/>
                <w:sz w:val="20"/>
                <w:szCs w:val="20"/>
              </w:rPr>
            </w:pPr>
          </w:p>
        </w:tc>
        <w:tc>
          <w:tcPr>
            <w:tcW w:w="992" w:type="dxa"/>
            <w:tcBorders>
              <w:top w:val="single" w:sz="8" w:space="0" w:color="auto"/>
              <w:left w:val="single" w:sz="8" w:space="0" w:color="auto"/>
              <w:bottom w:val="single" w:sz="8" w:space="0" w:color="auto"/>
              <w:right w:val="single" w:sz="8" w:space="0" w:color="auto"/>
            </w:tcBorders>
          </w:tcPr>
          <w:p w14:paraId="1477A15F" w14:textId="77777777" w:rsidR="00F064D9" w:rsidRPr="009E5CCD" w:rsidRDefault="00F064D9" w:rsidP="00E1430B">
            <w:pPr>
              <w:tabs>
                <w:tab w:val="left" w:pos="720"/>
              </w:tabs>
              <w:overflowPunct w:val="0"/>
              <w:autoSpaceDE w:val="0"/>
              <w:autoSpaceDN w:val="0"/>
              <w:adjustRightInd w:val="0"/>
              <w:jc w:val="center"/>
              <w:rPr>
                <w:rFonts w:ascii="Arial" w:hAnsi="Arial" w:cs="Arial"/>
                <w:bCs/>
                <w:sz w:val="20"/>
                <w:szCs w:val="20"/>
              </w:rPr>
            </w:pPr>
            <w:r w:rsidRPr="009E5CCD">
              <w:rPr>
                <w:rFonts w:ascii="Arial" w:hAnsi="Arial" w:cs="Arial"/>
                <w:bCs/>
                <w:sz w:val="20"/>
                <w:szCs w:val="20"/>
              </w:rPr>
              <w:t>2/7</w:t>
            </w:r>
          </w:p>
        </w:tc>
        <w:tc>
          <w:tcPr>
            <w:tcW w:w="8080" w:type="dxa"/>
            <w:tcBorders>
              <w:top w:val="single" w:sz="8" w:space="0" w:color="auto"/>
              <w:left w:val="single" w:sz="8" w:space="0" w:color="auto"/>
              <w:bottom w:val="single" w:sz="8" w:space="0" w:color="auto"/>
              <w:right w:val="single" w:sz="8" w:space="0" w:color="auto"/>
            </w:tcBorders>
          </w:tcPr>
          <w:p w14:paraId="4C7665CB" w14:textId="77777777" w:rsidR="00F064D9" w:rsidRPr="009E5CCD" w:rsidRDefault="00F064D9" w:rsidP="009148EC">
            <w:pPr>
              <w:tabs>
                <w:tab w:val="left" w:pos="720"/>
              </w:tabs>
              <w:overflowPunct w:val="0"/>
              <w:autoSpaceDE w:val="0"/>
              <w:autoSpaceDN w:val="0"/>
              <w:adjustRightInd w:val="0"/>
              <w:jc w:val="both"/>
              <w:rPr>
                <w:rFonts w:ascii="Arial" w:hAnsi="Arial" w:cs="Arial"/>
                <w:sz w:val="20"/>
                <w:szCs w:val="20"/>
              </w:rPr>
            </w:pPr>
            <w:r w:rsidRPr="009E5CCD">
              <w:rPr>
                <w:rFonts w:ascii="Arial" w:hAnsi="Arial" w:cs="Arial"/>
                <w:sz w:val="20"/>
                <w:szCs w:val="20"/>
              </w:rPr>
              <w:t>Atividade a designar</w:t>
            </w:r>
          </w:p>
        </w:tc>
      </w:tr>
      <w:tr w:rsidR="00F064D9" w:rsidRPr="009E5CCD" w14:paraId="37EBFA1A" w14:textId="77777777" w:rsidTr="00697505">
        <w:tc>
          <w:tcPr>
            <w:tcW w:w="921" w:type="dxa"/>
            <w:tcBorders>
              <w:top w:val="single" w:sz="8" w:space="0" w:color="auto"/>
              <w:left w:val="single" w:sz="8" w:space="0" w:color="auto"/>
              <w:bottom w:val="single" w:sz="8" w:space="0" w:color="auto"/>
              <w:right w:val="single" w:sz="8" w:space="0" w:color="auto"/>
            </w:tcBorders>
          </w:tcPr>
          <w:p w14:paraId="34A23304" w14:textId="77777777" w:rsidR="00F064D9" w:rsidRPr="009E5CCD" w:rsidRDefault="00F064D9" w:rsidP="00550E0A">
            <w:pPr>
              <w:tabs>
                <w:tab w:val="left" w:pos="720"/>
              </w:tabs>
              <w:overflowPunct w:val="0"/>
              <w:autoSpaceDE w:val="0"/>
              <w:autoSpaceDN w:val="0"/>
              <w:adjustRightInd w:val="0"/>
              <w:jc w:val="center"/>
              <w:rPr>
                <w:rFonts w:ascii="Arial" w:hAnsi="Arial" w:cs="Arial"/>
                <w:sz w:val="20"/>
                <w:szCs w:val="20"/>
              </w:rPr>
            </w:pPr>
          </w:p>
        </w:tc>
        <w:tc>
          <w:tcPr>
            <w:tcW w:w="992" w:type="dxa"/>
            <w:tcBorders>
              <w:top w:val="single" w:sz="8" w:space="0" w:color="auto"/>
              <w:left w:val="single" w:sz="8" w:space="0" w:color="auto"/>
              <w:bottom w:val="single" w:sz="8" w:space="0" w:color="auto"/>
              <w:right w:val="single" w:sz="8" w:space="0" w:color="auto"/>
            </w:tcBorders>
          </w:tcPr>
          <w:p w14:paraId="4D8BF127" w14:textId="77777777" w:rsidR="00F064D9" w:rsidRPr="009E5CCD" w:rsidRDefault="00F064D9" w:rsidP="00E1430B">
            <w:pPr>
              <w:tabs>
                <w:tab w:val="left" w:pos="720"/>
              </w:tabs>
              <w:overflowPunct w:val="0"/>
              <w:autoSpaceDE w:val="0"/>
              <w:autoSpaceDN w:val="0"/>
              <w:adjustRightInd w:val="0"/>
              <w:jc w:val="center"/>
              <w:rPr>
                <w:rFonts w:ascii="Arial" w:hAnsi="Arial" w:cs="Arial"/>
                <w:bCs/>
                <w:sz w:val="20"/>
                <w:szCs w:val="20"/>
              </w:rPr>
            </w:pPr>
            <w:r w:rsidRPr="009E5CCD">
              <w:rPr>
                <w:rFonts w:ascii="Arial" w:hAnsi="Arial" w:cs="Arial"/>
                <w:bCs/>
                <w:sz w:val="20"/>
                <w:szCs w:val="20"/>
              </w:rPr>
              <w:t>7/7</w:t>
            </w:r>
          </w:p>
        </w:tc>
        <w:tc>
          <w:tcPr>
            <w:tcW w:w="8080" w:type="dxa"/>
            <w:tcBorders>
              <w:top w:val="single" w:sz="8" w:space="0" w:color="auto"/>
              <w:left w:val="single" w:sz="8" w:space="0" w:color="auto"/>
              <w:bottom w:val="single" w:sz="8" w:space="0" w:color="auto"/>
              <w:right w:val="single" w:sz="8" w:space="0" w:color="auto"/>
            </w:tcBorders>
          </w:tcPr>
          <w:p w14:paraId="0CAF30B3" w14:textId="77777777" w:rsidR="00F064D9" w:rsidRPr="009E5CCD" w:rsidRDefault="00F064D9" w:rsidP="009148EC">
            <w:pPr>
              <w:tabs>
                <w:tab w:val="left" w:pos="720"/>
              </w:tabs>
              <w:overflowPunct w:val="0"/>
              <w:autoSpaceDE w:val="0"/>
              <w:autoSpaceDN w:val="0"/>
              <w:adjustRightInd w:val="0"/>
              <w:jc w:val="both"/>
              <w:rPr>
                <w:rFonts w:ascii="Arial" w:hAnsi="Arial" w:cs="Arial"/>
                <w:sz w:val="20"/>
                <w:szCs w:val="20"/>
              </w:rPr>
            </w:pPr>
            <w:r w:rsidRPr="009E5CCD">
              <w:rPr>
                <w:rFonts w:ascii="Arial" w:hAnsi="Arial" w:cs="Arial"/>
                <w:sz w:val="20"/>
                <w:szCs w:val="20"/>
              </w:rPr>
              <w:t>Atividade a designar</w:t>
            </w:r>
          </w:p>
        </w:tc>
      </w:tr>
      <w:tr w:rsidR="00F064D9" w:rsidRPr="009E5CCD" w14:paraId="1EF1B699" w14:textId="77777777" w:rsidTr="00697505">
        <w:tc>
          <w:tcPr>
            <w:tcW w:w="921" w:type="dxa"/>
            <w:tcBorders>
              <w:top w:val="single" w:sz="8" w:space="0" w:color="auto"/>
              <w:left w:val="single" w:sz="8" w:space="0" w:color="auto"/>
              <w:bottom w:val="single" w:sz="8" w:space="0" w:color="auto"/>
              <w:right w:val="single" w:sz="8" w:space="0" w:color="auto"/>
            </w:tcBorders>
          </w:tcPr>
          <w:p w14:paraId="72E67E53" w14:textId="77777777" w:rsidR="00F064D9" w:rsidRPr="009E5CCD" w:rsidRDefault="00F064D9" w:rsidP="00550E0A">
            <w:pPr>
              <w:tabs>
                <w:tab w:val="left" w:pos="720"/>
              </w:tabs>
              <w:overflowPunct w:val="0"/>
              <w:autoSpaceDE w:val="0"/>
              <w:autoSpaceDN w:val="0"/>
              <w:adjustRightInd w:val="0"/>
              <w:jc w:val="center"/>
              <w:rPr>
                <w:rFonts w:ascii="Arial" w:hAnsi="Arial" w:cs="Arial"/>
                <w:sz w:val="20"/>
                <w:szCs w:val="20"/>
              </w:rPr>
            </w:pPr>
          </w:p>
        </w:tc>
        <w:tc>
          <w:tcPr>
            <w:tcW w:w="992" w:type="dxa"/>
            <w:tcBorders>
              <w:top w:val="single" w:sz="8" w:space="0" w:color="auto"/>
              <w:left w:val="single" w:sz="8" w:space="0" w:color="auto"/>
              <w:bottom w:val="single" w:sz="8" w:space="0" w:color="auto"/>
              <w:right w:val="single" w:sz="8" w:space="0" w:color="auto"/>
            </w:tcBorders>
          </w:tcPr>
          <w:p w14:paraId="0F892FEA" w14:textId="77777777" w:rsidR="00F064D9" w:rsidRPr="009E5CCD" w:rsidRDefault="00F064D9" w:rsidP="00E1430B">
            <w:pPr>
              <w:tabs>
                <w:tab w:val="left" w:pos="720"/>
              </w:tabs>
              <w:overflowPunct w:val="0"/>
              <w:autoSpaceDE w:val="0"/>
              <w:autoSpaceDN w:val="0"/>
              <w:adjustRightInd w:val="0"/>
              <w:jc w:val="center"/>
              <w:rPr>
                <w:rFonts w:ascii="Arial" w:hAnsi="Arial" w:cs="Arial"/>
                <w:bCs/>
                <w:sz w:val="20"/>
                <w:szCs w:val="20"/>
              </w:rPr>
            </w:pPr>
            <w:r w:rsidRPr="009E5CCD">
              <w:rPr>
                <w:rFonts w:ascii="Arial" w:hAnsi="Arial" w:cs="Arial"/>
                <w:bCs/>
                <w:sz w:val="20"/>
                <w:szCs w:val="20"/>
              </w:rPr>
              <w:t>7/7</w:t>
            </w:r>
          </w:p>
        </w:tc>
        <w:tc>
          <w:tcPr>
            <w:tcW w:w="8080" w:type="dxa"/>
            <w:tcBorders>
              <w:top w:val="single" w:sz="8" w:space="0" w:color="auto"/>
              <w:left w:val="single" w:sz="8" w:space="0" w:color="auto"/>
              <w:bottom w:val="single" w:sz="8" w:space="0" w:color="auto"/>
              <w:right w:val="single" w:sz="8" w:space="0" w:color="auto"/>
            </w:tcBorders>
          </w:tcPr>
          <w:p w14:paraId="1CFFDDEE" w14:textId="77777777" w:rsidR="00F064D9" w:rsidRPr="009E5CCD" w:rsidRDefault="00F064D9" w:rsidP="009148EC">
            <w:pPr>
              <w:tabs>
                <w:tab w:val="left" w:pos="720"/>
              </w:tabs>
              <w:overflowPunct w:val="0"/>
              <w:autoSpaceDE w:val="0"/>
              <w:autoSpaceDN w:val="0"/>
              <w:adjustRightInd w:val="0"/>
              <w:jc w:val="both"/>
              <w:rPr>
                <w:rFonts w:ascii="Arial" w:hAnsi="Arial" w:cs="Arial"/>
                <w:sz w:val="20"/>
                <w:szCs w:val="20"/>
              </w:rPr>
            </w:pPr>
            <w:r w:rsidRPr="009E5CCD">
              <w:rPr>
                <w:rFonts w:ascii="Arial" w:hAnsi="Arial" w:cs="Arial"/>
                <w:sz w:val="20"/>
                <w:szCs w:val="20"/>
              </w:rPr>
              <w:t>Atividade a designar</w:t>
            </w:r>
          </w:p>
        </w:tc>
      </w:tr>
    </w:tbl>
    <w:p w14:paraId="26131C2C" w14:textId="4CC9B6D0" w:rsidR="00926FBE" w:rsidRDefault="00926FBE" w:rsidP="00926FBE">
      <w:pPr>
        <w:tabs>
          <w:tab w:val="left" w:pos="720"/>
        </w:tabs>
        <w:overflowPunct w:val="0"/>
        <w:autoSpaceDE w:val="0"/>
        <w:autoSpaceDN w:val="0"/>
        <w:adjustRightInd w:val="0"/>
        <w:jc w:val="both"/>
        <w:rPr>
          <w:rFonts w:ascii="Arial" w:hAnsi="Arial" w:cs="Arial"/>
          <w:b/>
          <w:sz w:val="20"/>
          <w:szCs w:val="20"/>
        </w:rPr>
      </w:pPr>
      <w:r w:rsidRPr="00AF2D06">
        <w:rPr>
          <w:rFonts w:ascii="Arial" w:hAnsi="Arial" w:cs="Arial"/>
          <w:b/>
          <w:sz w:val="20"/>
          <w:szCs w:val="20"/>
          <w:u w:val="single"/>
        </w:rPr>
        <w:t>Observação</w:t>
      </w:r>
      <w:r w:rsidRPr="002318A3">
        <w:rPr>
          <w:rFonts w:ascii="Arial" w:hAnsi="Arial" w:cs="Arial"/>
          <w:sz w:val="20"/>
          <w:szCs w:val="20"/>
        </w:rPr>
        <w:t xml:space="preserve">: </w:t>
      </w:r>
      <w:r w:rsidRPr="00AF2D06">
        <w:rPr>
          <w:rFonts w:ascii="Arial" w:hAnsi="Arial" w:cs="Arial"/>
          <w:b/>
          <w:sz w:val="20"/>
          <w:szCs w:val="20"/>
        </w:rPr>
        <w:t>As modificações no cronog</w:t>
      </w:r>
      <w:r w:rsidR="00726F2E">
        <w:rPr>
          <w:rFonts w:ascii="Arial" w:hAnsi="Arial" w:cs="Arial"/>
          <w:b/>
          <w:sz w:val="20"/>
          <w:szCs w:val="20"/>
        </w:rPr>
        <w:t>rama serão sempre comunica</w:t>
      </w:r>
      <w:r w:rsidRPr="00AF2D06">
        <w:rPr>
          <w:rFonts w:ascii="Arial" w:hAnsi="Arial" w:cs="Arial"/>
          <w:b/>
          <w:sz w:val="20"/>
          <w:szCs w:val="20"/>
        </w:rPr>
        <w:t xml:space="preserve">das aos alunos. </w:t>
      </w:r>
    </w:p>
    <w:p w14:paraId="1E3B5AFB" w14:textId="77777777" w:rsidR="002D2B27" w:rsidRPr="00AF2D06" w:rsidRDefault="002D2B27" w:rsidP="00926FBE">
      <w:pPr>
        <w:tabs>
          <w:tab w:val="left" w:pos="720"/>
        </w:tabs>
        <w:overflowPunct w:val="0"/>
        <w:autoSpaceDE w:val="0"/>
        <w:autoSpaceDN w:val="0"/>
        <w:adjustRightInd w:val="0"/>
        <w:jc w:val="both"/>
        <w:rPr>
          <w:rFonts w:ascii="Arial" w:hAnsi="Arial" w:cs="Arial"/>
          <w:b/>
          <w:sz w:val="20"/>
          <w:szCs w:val="20"/>
        </w:rPr>
      </w:pPr>
      <w:bookmarkStart w:id="0" w:name="_GoBack"/>
      <w:bookmarkEnd w:id="0"/>
    </w:p>
    <w:sectPr w:rsidR="002D2B27" w:rsidRPr="00AF2D06" w:rsidSect="006B6F96">
      <w:headerReference w:type="even" r:id="rId11"/>
      <w:headerReference w:type="default" r:id="rId12"/>
      <w:pgSz w:w="11907" w:h="16840" w:code="9"/>
      <w:pgMar w:top="1418" w:right="1134" w:bottom="1134" w:left="1418"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2FE278" w14:textId="77777777" w:rsidR="00AC637D" w:rsidRDefault="00AC637D">
      <w:r>
        <w:separator/>
      </w:r>
    </w:p>
  </w:endnote>
  <w:endnote w:type="continuationSeparator" w:id="0">
    <w:p w14:paraId="1016E162" w14:textId="77777777" w:rsidR="00AC637D" w:rsidRDefault="00AC63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8CFAE0" w14:textId="77777777" w:rsidR="00AC637D" w:rsidRDefault="00AC637D">
      <w:r>
        <w:separator/>
      </w:r>
    </w:p>
  </w:footnote>
  <w:footnote w:type="continuationSeparator" w:id="0">
    <w:p w14:paraId="61AE6649" w14:textId="77777777" w:rsidR="00AC637D" w:rsidRDefault="00AC637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38B767" w14:textId="77777777" w:rsidR="00AC637D" w:rsidRDefault="00AC637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FE0D20B" w14:textId="77777777" w:rsidR="00AC637D" w:rsidRDefault="00AC637D">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0D7A93" w14:textId="77777777" w:rsidR="00AC637D" w:rsidRDefault="00AC637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E07B8">
      <w:rPr>
        <w:rStyle w:val="PageNumber"/>
        <w:noProof/>
      </w:rPr>
      <w:t>8</w:t>
    </w:r>
    <w:r>
      <w:rPr>
        <w:rStyle w:val="PageNumber"/>
      </w:rPr>
      <w:fldChar w:fldCharType="end"/>
    </w:r>
  </w:p>
  <w:p w14:paraId="68244632" w14:textId="77777777" w:rsidR="00AC637D" w:rsidRDefault="00AC637D">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DDA82C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2A0C86FA"/>
    <w:lvl w:ilvl="0" w:tplc="17FA221E">
      <w:start w:val="1"/>
      <w:numFmt w:val="decimal"/>
      <w:lvlText w:val="%1."/>
      <w:lvlJc w:val="left"/>
      <w:pPr>
        <w:ind w:left="720" w:hanging="360"/>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770E52"/>
    <w:multiLevelType w:val="hybridMultilevel"/>
    <w:tmpl w:val="0B7CD14E"/>
    <w:lvl w:ilvl="0" w:tplc="17FA22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8461EA"/>
    <w:multiLevelType w:val="singleLevel"/>
    <w:tmpl w:val="34FC2DAE"/>
    <w:lvl w:ilvl="0">
      <w:start w:val="6"/>
      <w:numFmt w:val="decimal"/>
      <w:pStyle w:val="Heading5"/>
      <w:lvlText w:val="%1"/>
      <w:lvlJc w:val="left"/>
      <w:pPr>
        <w:tabs>
          <w:tab w:val="num" w:pos="360"/>
        </w:tabs>
        <w:ind w:left="360" w:hanging="360"/>
      </w:pPr>
    </w:lvl>
  </w:abstractNum>
  <w:abstractNum w:abstractNumId="10">
    <w:nsid w:val="2C365083"/>
    <w:multiLevelType w:val="hybridMultilevel"/>
    <w:tmpl w:val="E6D4E6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lvlOverride w:ilvl="0">
      <w:startOverride w:val="6"/>
    </w:lvlOverride>
  </w:num>
  <w:num w:numId="2">
    <w:abstractNumId w:val="1"/>
  </w:num>
  <w:num w:numId="3">
    <w:abstractNumId w:val="2"/>
  </w:num>
  <w:num w:numId="4">
    <w:abstractNumId w:val="8"/>
  </w:num>
  <w:num w:numId="5">
    <w:abstractNumId w:val="3"/>
  </w:num>
  <w:num w:numId="6">
    <w:abstractNumId w:val="4"/>
  </w:num>
  <w:num w:numId="7">
    <w:abstractNumId w:val="5"/>
  </w:num>
  <w:num w:numId="8">
    <w:abstractNumId w:val="6"/>
  </w:num>
  <w:num w:numId="9">
    <w:abstractNumId w:val="7"/>
  </w:num>
  <w:num w:numId="10">
    <w:abstractNumId w:val="0"/>
  </w:num>
  <w:num w:numId="11">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197A"/>
    <w:rsid w:val="00000FC3"/>
    <w:rsid w:val="00003E36"/>
    <w:rsid w:val="000048F5"/>
    <w:rsid w:val="00004FA6"/>
    <w:rsid w:val="00006BA4"/>
    <w:rsid w:val="00010184"/>
    <w:rsid w:val="0001526A"/>
    <w:rsid w:val="00017181"/>
    <w:rsid w:val="00017B88"/>
    <w:rsid w:val="00017F46"/>
    <w:rsid w:val="00021F15"/>
    <w:rsid w:val="00023B83"/>
    <w:rsid w:val="0002418D"/>
    <w:rsid w:val="00030019"/>
    <w:rsid w:val="0003060B"/>
    <w:rsid w:val="000317FE"/>
    <w:rsid w:val="000327FE"/>
    <w:rsid w:val="00034665"/>
    <w:rsid w:val="00034D5B"/>
    <w:rsid w:val="00036232"/>
    <w:rsid w:val="0003640E"/>
    <w:rsid w:val="000371DB"/>
    <w:rsid w:val="00037B61"/>
    <w:rsid w:val="00042DA8"/>
    <w:rsid w:val="00050C51"/>
    <w:rsid w:val="000526D8"/>
    <w:rsid w:val="00054009"/>
    <w:rsid w:val="0005541C"/>
    <w:rsid w:val="00056DC1"/>
    <w:rsid w:val="0005734F"/>
    <w:rsid w:val="00063A87"/>
    <w:rsid w:val="00066482"/>
    <w:rsid w:val="0007390C"/>
    <w:rsid w:val="00075231"/>
    <w:rsid w:val="000763D0"/>
    <w:rsid w:val="000766CE"/>
    <w:rsid w:val="00083C42"/>
    <w:rsid w:val="00085C34"/>
    <w:rsid w:val="00091ECD"/>
    <w:rsid w:val="00093341"/>
    <w:rsid w:val="000934F9"/>
    <w:rsid w:val="00094379"/>
    <w:rsid w:val="00094617"/>
    <w:rsid w:val="00095FF6"/>
    <w:rsid w:val="000A434B"/>
    <w:rsid w:val="000A4873"/>
    <w:rsid w:val="000A77E1"/>
    <w:rsid w:val="000B7E57"/>
    <w:rsid w:val="000C4229"/>
    <w:rsid w:val="000C48ED"/>
    <w:rsid w:val="000C58F9"/>
    <w:rsid w:val="000C7499"/>
    <w:rsid w:val="000D31CC"/>
    <w:rsid w:val="000D37F2"/>
    <w:rsid w:val="000D627E"/>
    <w:rsid w:val="000D7965"/>
    <w:rsid w:val="000D7AE1"/>
    <w:rsid w:val="000E05D0"/>
    <w:rsid w:val="000E0758"/>
    <w:rsid w:val="000E12CB"/>
    <w:rsid w:val="000E2758"/>
    <w:rsid w:val="000E313A"/>
    <w:rsid w:val="000E3347"/>
    <w:rsid w:val="000E35AF"/>
    <w:rsid w:val="000E377E"/>
    <w:rsid w:val="000E454A"/>
    <w:rsid w:val="000E4BAD"/>
    <w:rsid w:val="000E4BC3"/>
    <w:rsid w:val="000F076D"/>
    <w:rsid w:val="000F0928"/>
    <w:rsid w:val="000F23E2"/>
    <w:rsid w:val="000F3DD4"/>
    <w:rsid w:val="00100C2B"/>
    <w:rsid w:val="00103136"/>
    <w:rsid w:val="001032D5"/>
    <w:rsid w:val="001050D5"/>
    <w:rsid w:val="00105B2D"/>
    <w:rsid w:val="001062C8"/>
    <w:rsid w:val="00106543"/>
    <w:rsid w:val="0010687C"/>
    <w:rsid w:val="00107E00"/>
    <w:rsid w:val="00113872"/>
    <w:rsid w:val="0011611B"/>
    <w:rsid w:val="0012114D"/>
    <w:rsid w:val="001246A4"/>
    <w:rsid w:val="00125DED"/>
    <w:rsid w:val="001261FC"/>
    <w:rsid w:val="00126BF7"/>
    <w:rsid w:val="001345DE"/>
    <w:rsid w:val="00136835"/>
    <w:rsid w:val="00136DEA"/>
    <w:rsid w:val="001438BB"/>
    <w:rsid w:val="0014599E"/>
    <w:rsid w:val="00151A65"/>
    <w:rsid w:val="001526AA"/>
    <w:rsid w:val="00152A98"/>
    <w:rsid w:val="00154EC1"/>
    <w:rsid w:val="00157871"/>
    <w:rsid w:val="0016039A"/>
    <w:rsid w:val="00161385"/>
    <w:rsid w:val="00162303"/>
    <w:rsid w:val="0016237B"/>
    <w:rsid w:val="00165EC1"/>
    <w:rsid w:val="00167060"/>
    <w:rsid w:val="00167485"/>
    <w:rsid w:val="00167993"/>
    <w:rsid w:val="00173A62"/>
    <w:rsid w:val="00176F94"/>
    <w:rsid w:val="00177879"/>
    <w:rsid w:val="00177BB1"/>
    <w:rsid w:val="001811F0"/>
    <w:rsid w:val="00184E9E"/>
    <w:rsid w:val="00185CD3"/>
    <w:rsid w:val="00192E9F"/>
    <w:rsid w:val="00196157"/>
    <w:rsid w:val="00197C66"/>
    <w:rsid w:val="001A2ABE"/>
    <w:rsid w:val="001A39AC"/>
    <w:rsid w:val="001A4381"/>
    <w:rsid w:val="001A6534"/>
    <w:rsid w:val="001A774A"/>
    <w:rsid w:val="001B2998"/>
    <w:rsid w:val="001C00F4"/>
    <w:rsid w:val="001C39BC"/>
    <w:rsid w:val="001C6A24"/>
    <w:rsid w:val="001C6B81"/>
    <w:rsid w:val="001C706F"/>
    <w:rsid w:val="001D0EF0"/>
    <w:rsid w:val="001D1032"/>
    <w:rsid w:val="001D2C12"/>
    <w:rsid w:val="001D2C5E"/>
    <w:rsid w:val="001D374D"/>
    <w:rsid w:val="001D7E29"/>
    <w:rsid w:val="001D7FAB"/>
    <w:rsid w:val="001E05C0"/>
    <w:rsid w:val="001E7D68"/>
    <w:rsid w:val="001F3C1D"/>
    <w:rsid w:val="00202FF7"/>
    <w:rsid w:val="00203005"/>
    <w:rsid w:val="002038CB"/>
    <w:rsid w:val="00203E7B"/>
    <w:rsid w:val="00204DDE"/>
    <w:rsid w:val="00206A1B"/>
    <w:rsid w:val="00207C45"/>
    <w:rsid w:val="002108B5"/>
    <w:rsid w:val="00211432"/>
    <w:rsid w:val="00211DAA"/>
    <w:rsid w:val="00213ACC"/>
    <w:rsid w:val="00213D7B"/>
    <w:rsid w:val="002149DA"/>
    <w:rsid w:val="002167C9"/>
    <w:rsid w:val="00216EEE"/>
    <w:rsid w:val="00222516"/>
    <w:rsid w:val="00223C4A"/>
    <w:rsid w:val="00224579"/>
    <w:rsid w:val="002247DE"/>
    <w:rsid w:val="002253BE"/>
    <w:rsid w:val="002255DE"/>
    <w:rsid w:val="00227B83"/>
    <w:rsid w:val="002318A3"/>
    <w:rsid w:val="002318E0"/>
    <w:rsid w:val="00233AE7"/>
    <w:rsid w:val="00233F27"/>
    <w:rsid w:val="0023432A"/>
    <w:rsid w:val="00234858"/>
    <w:rsid w:val="002375B6"/>
    <w:rsid w:val="00240F01"/>
    <w:rsid w:val="00241A25"/>
    <w:rsid w:val="00245437"/>
    <w:rsid w:val="002463D5"/>
    <w:rsid w:val="002469F9"/>
    <w:rsid w:val="00247533"/>
    <w:rsid w:val="00247AC4"/>
    <w:rsid w:val="002538A6"/>
    <w:rsid w:val="002555DD"/>
    <w:rsid w:val="00262351"/>
    <w:rsid w:val="0026369F"/>
    <w:rsid w:val="002673E1"/>
    <w:rsid w:val="00270810"/>
    <w:rsid w:val="00271A37"/>
    <w:rsid w:val="0027205B"/>
    <w:rsid w:val="00272BA6"/>
    <w:rsid w:val="00274BFD"/>
    <w:rsid w:val="00277AD0"/>
    <w:rsid w:val="00277E90"/>
    <w:rsid w:val="0028136F"/>
    <w:rsid w:val="002818BA"/>
    <w:rsid w:val="00287993"/>
    <w:rsid w:val="00296216"/>
    <w:rsid w:val="002A0C62"/>
    <w:rsid w:val="002A1BB2"/>
    <w:rsid w:val="002A1CD7"/>
    <w:rsid w:val="002A2381"/>
    <w:rsid w:val="002A299E"/>
    <w:rsid w:val="002A4193"/>
    <w:rsid w:val="002B26B1"/>
    <w:rsid w:val="002B2826"/>
    <w:rsid w:val="002B2C72"/>
    <w:rsid w:val="002B30A1"/>
    <w:rsid w:val="002B5F84"/>
    <w:rsid w:val="002B6D80"/>
    <w:rsid w:val="002C08F9"/>
    <w:rsid w:val="002C476C"/>
    <w:rsid w:val="002C4A13"/>
    <w:rsid w:val="002C6E63"/>
    <w:rsid w:val="002D0073"/>
    <w:rsid w:val="002D111F"/>
    <w:rsid w:val="002D2B27"/>
    <w:rsid w:val="002D43D1"/>
    <w:rsid w:val="002D468B"/>
    <w:rsid w:val="002D68DD"/>
    <w:rsid w:val="002D6A20"/>
    <w:rsid w:val="002D6A36"/>
    <w:rsid w:val="002E0A4D"/>
    <w:rsid w:val="002E293B"/>
    <w:rsid w:val="002E2A1A"/>
    <w:rsid w:val="002E45EF"/>
    <w:rsid w:val="002E6A13"/>
    <w:rsid w:val="002F3494"/>
    <w:rsid w:val="002F4BAA"/>
    <w:rsid w:val="002F5BB6"/>
    <w:rsid w:val="002F7556"/>
    <w:rsid w:val="0030095B"/>
    <w:rsid w:val="00303D7D"/>
    <w:rsid w:val="00314137"/>
    <w:rsid w:val="00314A7A"/>
    <w:rsid w:val="00316E85"/>
    <w:rsid w:val="0032416F"/>
    <w:rsid w:val="00324C82"/>
    <w:rsid w:val="0032620A"/>
    <w:rsid w:val="00327C54"/>
    <w:rsid w:val="00331482"/>
    <w:rsid w:val="0033416A"/>
    <w:rsid w:val="0034084F"/>
    <w:rsid w:val="0034506C"/>
    <w:rsid w:val="00346536"/>
    <w:rsid w:val="00346E26"/>
    <w:rsid w:val="003513F8"/>
    <w:rsid w:val="00355011"/>
    <w:rsid w:val="00355DC5"/>
    <w:rsid w:val="00355E6D"/>
    <w:rsid w:val="003623A1"/>
    <w:rsid w:val="00362EB2"/>
    <w:rsid w:val="00362FD2"/>
    <w:rsid w:val="003631F0"/>
    <w:rsid w:val="00363F1C"/>
    <w:rsid w:val="00364660"/>
    <w:rsid w:val="003656E5"/>
    <w:rsid w:val="003656EB"/>
    <w:rsid w:val="00366843"/>
    <w:rsid w:val="003676C0"/>
    <w:rsid w:val="003676FE"/>
    <w:rsid w:val="00370194"/>
    <w:rsid w:val="003738DA"/>
    <w:rsid w:val="00375426"/>
    <w:rsid w:val="00380423"/>
    <w:rsid w:val="003805A5"/>
    <w:rsid w:val="00381EF0"/>
    <w:rsid w:val="003834AA"/>
    <w:rsid w:val="003842FA"/>
    <w:rsid w:val="00384808"/>
    <w:rsid w:val="0038693A"/>
    <w:rsid w:val="00390008"/>
    <w:rsid w:val="003927F9"/>
    <w:rsid w:val="00393F99"/>
    <w:rsid w:val="0039646B"/>
    <w:rsid w:val="00397649"/>
    <w:rsid w:val="0039798F"/>
    <w:rsid w:val="003A162C"/>
    <w:rsid w:val="003A4111"/>
    <w:rsid w:val="003A44B6"/>
    <w:rsid w:val="003A698D"/>
    <w:rsid w:val="003B2C60"/>
    <w:rsid w:val="003B5C86"/>
    <w:rsid w:val="003C1A4B"/>
    <w:rsid w:val="003C29F7"/>
    <w:rsid w:val="003C5241"/>
    <w:rsid w:val="003D0F7E"/>
    <w:rsid w:val="003D4520"/>
    <w:rsid w:val="003D53FE"/>
    <w:rsid w:val="003D66C5"/>
    <w:rsid w:val="003D6D3F"/>
    <w:rsid w:val="003D73CF"/>
    <w:rsid w:val="003D76D8"/>
    <w:rsid w:val="003E21D1"/>
    <w:rsid w:val="003E2DF9"/>
    <w:rsid w:val="003E567D"/>
    <w:rsid w:val="003E5871"/>
    <w:rsid w:val="003E68E3"/>
    <w:rsid w:val="003E6A4D"/>
    <w:rsid w:val="003F059F"/>
    <w:rsid w:val="003F1568"/>
    <w:rsid w:val="003F2A53"/>
    <w:rsid w:val="003F54F1"/>
    <w:rsid w:val="00402BA9"/>
    <w:rsid w:val="00405712"/>
    <w:rsid w:val="00406AA8"/>
    <w:rsid w:val="00406FF7"/>
    <w:rsid w:val="00407090"/>
    <w:rsid w:val="0040791B"/>
    <w:rsid w:val="00414C88"/>
    <w:rsid w:val="00416044"/>
    <w:rsid w:val="00416FF3"/>
    <w:rsid w:val="00420E37"/>
    <w:rsid w:val="00426CAF"/>
    <w:rsid w:val="0042747C"/>
    <w:rsid w:val="00427CBF"/>
    <w:rsid w:val="00430D5E"/>
    <w:rsid w:val="004348AF"/>
    <w:rsid w:val="004348E3"/>
    <w:rsid w:val="00434FDA"/>
    <w:rsid w:val="00435F03"/>
    <w:rsid w:val="004423B0"/>
    <w:rsid w:val="00443942"/>
    <w:rsid w:val="00443F18"/>
    <w:rsid w:val="00447987"/>
    <w:rsid w:val="00452798"/>
    <w:rsid w:val="0045528D"/>
    <w:rsid w:val="0045590E"/>
    <w:rsid w:val="00456849"/>
    <w:rsid w:val="00460279"/>
    <w:rsid w:val="00460696"/>
    <w:rsid w:val="00462A9D"/>
    <w:rsid w:val="00467502"/>
    <w:rsid w:val="00472A6A"/>
    <w:rsid w:val="004730FA"/>
    <w:rsid w:val="00475F91"/>
    <w:rsid w:val="00477214"/>
    <w:rsid w:val="00482D4F"/>
    <w:rsid w:val="00486454"/>
    <w:rsid w:val="004864B8"/>
    <w:rsid w:val="0049225B"/>
    <w:rsid w:val="004950A7"/>
    <w:rsid w:val="0049553C"/>
    <w:rsid w:val="004A1CAE"/>
    <w:rsid w:val="004A1D8A"/>
    <w:rsid w:val="004A1EFF"/>
    <w:rsid w:val="004A33DF"/>
    <w:rsid w:val="004A431B"/>
    <w:rsid w:val="004A6E55"/>
    <w:rsid w:val="004B3FD3"/>
    <w:rsid w:val="004B5314"/>
    <w:rsid w:val="004B6297"/>
    <w:rsid w:val="004B67F0"/>
    <w:rsid w:val="004B7895"/>
    <w:rsid w:val="004C3066"/>
    <w:rsid w:val="004C317A"/>
    <w:rsid w:val="004C3F10"/>
    <w:rsid w:val="004C455A"/>
    <w:rsid w:val="004C5E7F"/>
    <w:rsid w:val="004E07B8"/>
    <w:rsid w:val="004E0EC7"/>
    <w:rsid w:val="004E10A0"/>
    <w:rsid w:val="004E167D"/>
    <w:rsid w:val="004E4402"/>
    <w:rsid w:val="004E6239"/>
    <w:rsid w:val="004E7D15"/>
    <w:rsid w:val="004F126A"/>
    <w:rsid w:val="004F37B9"/>
    <w:rsid w:val="004F5A8B"/>
    <w:rsid w:val="004F794A"/>
    <w:rsid w:val="004F7B3D"/>
    <w:rsid w:val="004F7E59"/>
    <w:rsid w:val="005010CA"/>
    <w:rsid w:val="00502466"/>
    <w:rsid w:val="00503CD3"/>
    <w:rsid w:val="0050419C"/>
    <w:rsid w:val="00504AFC"/>
    <w:rsid w:val="00505664"/>
    <w:rsid w:val="00505751"/>
    <w:rsid w:val="00505A09"/>
    <w:rsid w:val="00505BEE"/>
    <w:rsid w:val="00507B9A"/>
    <w:rsid w:val="0051474D"/>
    <w:rsid w:val="00514C6E"/>
    <w:rsid w:val="0051669A"/>
    <w:rsid w:val="00517A12"/>
    <w:rsid w:val="005225F7"/>
    <w:rsid w:val="005233EB"/>
    <w:rsid w:val="0052448E"/>
    <w:rsid w:val="00530DFE"/>
    <w:rsid w:val="00531920"/>
    <w:rsid w:val="005333C5"/>
    <w:rsid w:val="00533E71"/>
    <w:rsid w:val="00536331"/>
    <w:rsid w:val="00541175"/>
    <w:rsid w:val="00541264"/>
    <w:rsid w:val="00541CF8"/>
    <w:rsid w:val="00541FAE"/>
    <w:rsid w:val="00542437"/>
    <w:rsid w:val="00542745"/>
    <w:rsid w:val="005439DE"/>
    <w:rsid w:val="0054774D"/>
    <w:rsid w:val="0055046E"/>
    <w:rsid w:val="00550E0A"/>
    <w:rsid w:val="005523AB"/>
    <w:rsid w:val="0055502C"/>
    <w:rsid w:val="00560BF7"/>
    <w:rsid w:val="00562841"/>
    <w:rsid w:val="00563800"/>
    <w:rsid w:val="00564C19"/>
    <w:rsid w:val="0056697B"/>
    <w:rsid w:val="00567232"/>
    <w:rsid w:val="0056739B"/>
    <w:rsid w:val="00570346"/>
    <w:rsid w:val="00573C40"/>
    <w:rsid w:val="00573CC0"/>
    <w:rsid w:val="0057507B"/>
    <w:rsid w:val="0057629D"/>
    <w:rsid w:val="005819F3"/>
    <w:rsid w:val="005821E5"/>
    <w:rsid w:val="00582BC5"/>
    <w:rsid w:val="00587F59"/>
    <w:rsid w:val="005912C9"/>
    <w:rsid w:val="00593001"/>
    <w:rsid w:val="00593569"/>
    <w:rsid w:val="005944C1"/>
    <w:rsid w:val="00594BB1"/>
    <w:rsid w:val="00594E5B"/>
    <w:rsid w:val="00594E64"/>
    <w:rsid w:val="00595307"/>
    <w:rsid w:val="0059540B"/>
    <w:rsid w:val="00595539"/>
    <w:rsid w:val="00597476"/>
    <w:rsid w:val="0059761A"/>
    <w:rsid w:val="00597D01"/>
    <w:rsid w:val="005A0FB2"/>
    <w:rsid w:val="005A4302"/>
    <w:rsid w:val="005A49E5"/>
    <w:rsid w:val="005A6A46"/>
    <w:rsid w:val="005B0ACE"/>
    <w:rsid w:val="005B1B13"/>
    <w:rsid w:val="005B2B17"/>
    <w:rsid w:val="005B2D3D"/>
    <w:rsid w:val="005B564F"/>
    <w:rsid w:val="005C16E4"/>
    <w:rsid w:val="005C3B67"/>
    <w:rsid w:val="005C4916"/>
    <w:rsid w:val="005C4E09"/>
    <w:rsid w:val="005C50BB"/>
    <w:rsid w:val="005C7315"/>
    <w:rsid w:val="005D041C"/>
    <w:rsid w:val="005D2D30"/>
    <w:rsid w:val="005D3A9B"/>
    <w:rsid w:val="005D5B91"/>
    <w:rsid w:val="005D6275"/>
    <w:rsid w:val="005E236B"/>
    <w:rsid w:val="005E437E"/>
    <w:rsid w:val="005E4D3C"/>
    <w:rsid w:val="005E51A1"/>
    <w:rsid w:val="005E51CD"/>
    <w:rsid w:val="005E558E"/>
    <w:rsid w:val="005E675E"/>
    <w:rsid w:val="005E7740"/>
    <w:rsid w:val="005E7B89"/>
    <w:rsid w:val="005F07AD"/>
    <w:rsid w:val="005F2C69"/>
    <w:rsid w:val="005F3372"/>
    <w:rsid w:val="00600EB2"/>
    <w:rsid w:val="00602B12"/>
    <w:rsid w:val="006056EC"/>
    <w:rsid w:val="00606226"/>
    <w:rsid w:val="0061074F"/>
    <w:rsid w:val="00612C67"/>
    <w:rsid w:val="00616E7E"/>
    <w:rsid w:val="0062039A"/>
    <w:rsid w:val="00623733"/>
    <w:rsid w:val="006269FE"/>
    <w:rsid w:val="006276C9"/>
    <w:rsid w:val="006277E2"/>
    <w:rsid w:val="006313AD"/>
    <w:rsid w:val="00633166"/>
    <w:rsid w:val="00635044"/>
    <w:rsid w:val="00636E8D"/>
    <w:rsid w:val="006370C4"/>
    <w:rsid w:val="006413BD"/>
    <w:rsid w:val="0064239C"/>
    <w:rsid w:val="006428A3"/>
    <w:rsid w:val="00642B79"/>
    <w:rsid w:val="006441D7"/>
    <w:rsid w:val="00645A6B"/>
    <w:rsid w:val="00646F31"/>
    <w:rsid w:val="00647EFC"/>
    <w:rsid w:val="00650D03"/>
    <w:rsid w:val="00650DCF"/>
    <w:rsid w:val="00652061"/>
    <w:rsid w:val="0065225F"/>
    <w:rsid w:val="00652975"/>
    <w:rsid w:val="006553EB"/>
    <w:rsid w:val="00656DA7"/>
    <w:rsid w:val="00656F1C"/>
    <w:rsid w:val="00657FEB"/>
    <w:rsid w:val="0066427A"/>
    <w:rsid w:val="00664AB0"/>
    <w:rsid w:val="00664B17"/>
    <w:rsid w:val="00664C2D"/>
    <w:rsid w:val="006679B6"/>
    <w:rsid w:val="00670C14"/>
    <w:rsid w:val="00672409"/>
    <w:rsid w:val="0067249E"/>
    <w:rsid w:val="00672ECC"/>
    <w:rsid w:val="00674524"/>
    <w:rsid w:val="00675E4B"/>
    <w:rsid w:val="0067676F"/>
    <w:rsid w:val="0068318E"/>
    <w:rsid w:val="0068376C"/>
    <w:rsid w:val="006859EE"/>
    <w:rsid w:val="00690775"/>
    <w:rsid w:val="00696914"/>
    <w:rsid w:val="00697505"/>
    <w:rsid w:val="006A4BB5"/>
    <w:rsid w:val="006A6FBC"/>
    <w:rsid w:val="006A7304"/>
    <w:rsid w:val="006A7D51"/>
    <w:rsid w:val="006B0351"/>
    <w:rsid w:val="006B0651"/>
    <w:rsid w:val="006B0E89"/>
    <w:rsid w:val="006B32AD"/>
    <w:rsid w:val="006B3389"/>
    <w:rsid w:val="006B4006"/>
    <w:rsid w:val="006B6A22"/>
    <w:rsid w:val="006B6F96"/>
    <w:rsid w:val="006C109C"/>
    <w:rsid w:val="006C1DB5"/>
    <w:rsid w:val="006C2D1C"/>
    <w:rsid w:val="006C35B4"/>
    <w:rsid w:val="006C3EBE"/>
    <w:rsid w:val="006C489E"/>
    <w:rsid w:val="006C4D3E"/>
    <w:rsid w:val="006D0E7D"/>
    <w:rsid w:val="006D147C"/>
    <w:rsid w:val="006D3B62"/>
    <w:rsid w:val="006D3B90"/>
    <w:rsid w:val="006D6189"/>
    <w:rsid w:val="006D7F95"/>
    <w:rsid w:val="006E051E"/>
    <w:rsid w:val="006E1924"/>
    <w:rsid w:val="006E19B1"/>
    <w:rsid w:val="006E27CC"/>
    <w:rsid w:val="006F7011"/>
    <w:rsid w:val="006F791A"/>
    <w:rsid w:val="00703869"/>
    <w:rsid w:val="00703B43"/>
    <w:rsid w:val="00704C95"/>
    <w:rsid w:val="00705128"/>
    <w:rsid w:val="007057C5"/>
    <w:rsid w:val="00705CDD"/>
    <w:rsid w:val="00710C13"/>
    <w:rsid w:val="007116D5"/>
    <w:rsid w:val="007119B1"/>
    <w:rsid w:val="00711CB4"/>
    <w:rsid w:val="00712E88"/>
    <w:rsid w:val="00720215"/>
    <w:rsid w:val="007204B8"/>
    <w:rsid w:val="00725C20"/>
    <w:rsid w:val="00726565"/>
    <w:rsid w:val="00726F2E"/>
    <w:rsid w:val="007307C1"/>
    <w:rsid w:val="007313E5"/>
    <w:rsid w:val="00731B32"/>
    <w:rsid w:val="00731C10"/>
    <w:rsid w:val="0073307B"/>
    <w:rsid w:val="0073348D"/>
    <w:rsid w:val="007335A4"/>
    <w:rsid w:val="00733A4C"/>
    <w:rsid w:val="0073501D"/>
    <w:rsid w:val="0074316F"/>
    <w:rsid w:val="00743630"/>
    <w:rsid w:val="007463FC"/>
    <w:rsid w:val="00746F47"/>
    <w:rsid w:val="0074734A"/>
    <w:rsid w:val="00750D8E"/>
    <w:rsid w:val="007536F8"/>
    <w:rsid w:val="00760AD8"/>
    <w:rsid w:val="007617F3"/>
    <w:rsid w:val="00763050"/>
    <w:rsid w:val="00764EC9"/>
    <w:rsid w:val="00770CC3"/>
    <w:rsid w:val="00771CD7"/>
    <w:rsid w:val="00773F73"/>
    <w:rsid w:val="00776F74"/>
    <w:rsid w:val="0077774D"/>
    <w:rsid w:val="00777D75"/>
    <w:rsid w:val="00780505"/>
    <w:rsid w:val="00782DAD"/>
    <w:rsid w:val="0078318D"/>
    <w:rsid w:val="0078437E"/>
    <w:rsid w:val="00785E16"/>
    <w:rsid w:val="0079048C"/>
    <w:rsid w:val="00796563"/>
    <w:rsid w:val="007968CB"/>
    <w:rsid w:val="007969DA"/>
    <w:rsid w:val="007974CD"/>
    <w:rsid w:val="00797D4D"/>
    <w:rsid w:val="007A5C83"/>
    <w:rsid w:val="007B067A"/>
    <w:rsid w:val="007B0DD9"/>
    <w:rsid w:val="007B0E72"/>
    <w:rsid w:val="007B2409"/>
    <w:rsid w:val="007B4079"/>
    <w:rsid w:val="007B4880"/>
    <w:rsid w:val="007B698E"/>
    <w:rsid w:val="007C0447"/>
    <w:rsid w:val="007C20F0"/>
    <w:rsid w:val="007C268B"/>
    <w:rsid w:val="007C3444"/>
    <w:rsid w:val="007C5906"/>
    <w:rsid w:val="007C7932"/>
    <w:rsid w:val="007D5375"/>
    <w:rsid w:val="007D5C58"/>
    <w:rsid w:val="007D73CE"/>
    <w:rsid w:val="007E027E"/>
    <w:rsid w:val="007E06CD"/>
    <w:rsid w:val="007E1419"/>
    <w:rsid w:val="007E1805"/>
    <w:rsid w:val="007E3144"/>
    <w:rsid w:val="007E5127"/>
    <w:rsid w:val="007E69F7"/>
    <w:rsid w:val="007E702F"/>
    <w:rsid w:val="007F09EB"/>
    <w:rsid w:val="007F3F64"/>
    <w:rsid w:val="007F518D"/>
    <w:rsid w:val="007F5393"/>
    <w:rsid w:val="007F7E74"/>
    <w:rsid w:val="008015F0"/>
    <w:rsid w:val="008016B2"/>
    <w:rsid w:val="00802084"/>
    <w:rsid w:val="008022C2"/>
    <w:rsid w:val="00802DE4"/>
    <w:rsid w:val="00805978"/>
    <w:rsid w:val="00807263"/>
    <w:rsid w:val="008077A9"/>
    <w:rsid w:val="008078BB"/>
    <w:rsid w:val="00810229"/>
    <w:rsid w:val="008109F6"/>
    <w:rsid w:val="00811748"/>
    <w:rsid w:val="00812BB0"/>
    <w:rsid w:val="0081627C"/>
    <w:rsid w:val="00816AF8"/>
    <w:rsid w:val="00816BC2"/>
    <w:rsid w:val="00816CF1"/>
    <w:rsid w:val="00817800"/>
    <w:rsid w:val="008178A1"/>
    <w:rsid w:val="00817C67"/>
    <w:rsid w:val="00820A19"/>
    <w:rsid w:val="008213F0"/>
    <w:rsid w:val="00827801"/>
    <w:rsid w:val="00830400"/>
    <w:rsid w:val="00830E30"/>
    <w:rsid w:val="00831B43"/>
    <w:rsid w:val="00832240"/>
    <w:rsid w:val="008325A2"/>
    <w:rsid w:val="0083320E"/>
    <w:rsid w:val="008348EC"/>
    <w:rsid w:val="00835168"/>
    <w:rsid w:val="0083523C"/>
    <w:rsid w:val="008373ED"/>
    <w:rsid w:val="00837527"/>
    <w:rsid w:val="00840F64"/>
    <w:rsid w:val="00841040"/>
    <w:rsid w:val="008430FE"/>
    <w:rsid w:val="00845EAF"/>
    <w:rsid w:val="008468A3"/>
    <w:rsid w:val="008508B8"/>
    <w:rsid w:val="008509EB"/>
    <w:rsid w:val="00856570"/>
    <w:rsid w:val="00856EBE"/>
    <w:rsid w:val="008630B0"/>
    <w:rsid w:val="0086425C"/>
    <w:rsid w:val="008654BB"/>
    <w:rsid w:val="00866E65"/>
    <w:rsid w:val="00871292"/>
    <w:rsid w:val="00874720"/>
    <w:rsid w:val="008756BA"/>
    <w:rsid w:val="0087623D"/>
    <w:rsid w:val="00876878"/>
    <w:rsid w:val="00877BA9"/>
    <w:rsid w:val="00882345"/>
    <w:rsid w:val="00884128"/>
    <w:rsid w:val="00892E89"/>
    <w:rsid w:val="00893FCB"/>
    <w:rsid w:val="00894C01"/>
    <w:rsid w:val="00895968"/>
    <w:rsid w:val="0089605C"/>
    <w:rsid w:val="008A1B6D"/>
    <w:rsid w:val="008A1C30"/>
    <w:rsid w:val="008A1DBB"/>
    <w:rsid w:val="008A35EE"/>
    <w:rsid w:val="008A66F7"/>
    <w:rsid w:val="008B0F9D"/>
    <w:rsid w:val="008B17C0"/>
    <w:rsid w:val="008B1F34"/>
    <w:rsid w:val="008B2575"/>
    <w:rsid w:val="008B2ACF"/>
    <w:rsid w:val="008B4FDF"/>
    <w:rsid w:val="008B51E0"/>
    <w:rsid w:val="008C0BAE"/>
    <w:rsid w:val="008C228C"/>
    <w:rsid w:val="008C4364"/>
    <w:rsid w:val="008C4538"/>
    <w:rsid w:val="008C53EF"/>
    <w:rsid w:val="008C7E7B"/>
    <w:rsid w:val="008C7F24"/>
    <w:rsid w:val="008D62A4"/>
    <w:rsid w:val="008D67A5"/>
    <w:rsid w:val="008D7FFA"/>
    <w:rsid w:val="008E07EB"/>
    <w:rsid w:val="008E2899"/>
    <w:rsid w:val="008E55E9"/>
    <w:rsid w:val="008E55F7"/>
    <w:rsid w:val="008F1C0A"/>
    <w:rsid w:val="008F5C86"/>
    <w:rsid w:val="008F6637"/>
    <w:rsid w:val="008F6A1A"/>
    <w:rsid w:val="008F6A2B"/>
    <w:rsid w:val="008F7773"/>
    <w:rsid w:val="009014DA"/>
    <w:rsid w:val="009044A7"/>
    <w:rsid w:val="009044FD"/>
    <w:rsid w:val="009107C9"/>
    <w:rsid w:val="00911156"/>
    <w:rsid w:val="00911FBD"/>
    <w:rsid w:val="00912455"/>
    <w:rsid w:val="009148EC"/>
    <w:rsid w:val="0091501C"/>
    <w:rsid w:val="00916519"/>
    <w:rsid w:val="00917272"/>
    <w:rsid w:val="009173D4"/>
    <w:rsid w:val="0092005E"/>
    <w:rsid w:val="00925271"/>
    <w:rsid w:val="00926FBE"/>
    <w:rsid w:val="00935921"/>
    <w:rsid w:val="0094012B"/>
    <w:rsid w:val="00940F1A"/>
    <w:rsid w:val="00942855"/>
    <w:rsid w:val="009461BA"/>
    <w:rsid w:val="009504A0"/>
    <w:rsid w:val="00952515"/>
    <w:rsid w:val="00953C25"/>
    <w:rsid w:val="009554F0"/>
    <w:rsid w:val="00955686"/>
    <w:rsid w:val="00962C9F"/>
    <w:rsid w:val="00965D65"/>
    <w:rsid w:val="00966954"/>
    <w:rsid w:val="00966E41"/>
    <w:rsid w:val="00970137"/>
    <w:rsid w:val="009713ED"/>
    <w:rsid w:val="00971E3A"/>
    <w:rsid w:val="009722F3"/>
    <w:rsid w:val="00973E69"/>
    <w:rsid w:val="0097512C"/>
    <w:rsid w:val="00993322"/>
    <w:rsid w:val="00993EC1"/>
    <w:rsid w:val="00994A8E"/>
    <w:rsid w:val="0099737A"/>
    <w:rsid w:val="00997779"/>
    <w:rsid w:val="00997DA2"/>
    <w:rsid w:val="009A177A"/>
    <w:rsid w:val="009A1FDA"/>
    <w:rsid w:val="009A5308"/>
    <w:rsid w:val="009B1154"/>
    <w:rsid w:val="009B2534"/>
    <w:rsid w:val="009B5284"/>
    <w:rsid w:val="009B750C"/>
    <w:rsid w:val="009B7983"/>
    <w:rsid w:val="009B7D59"/>
    <w:rsid w:val="009C2A7D"/>
    <w:rsid w:val="009C2E89"/>
    <w:rsid w:val="009C2F39"/>
    <w:rsid w:val="009C3807"/>
    <w:rsid w:val="009C4A06"/>
    <w:rsid w:val="009C6D09"/>
    <w:rsid w:val="009D2529"/>
    <w:rsid w:val="009D2630"/>
    <w:rsid w:val="009D29B5"/>
    <w:rsid w:val="009D2E30"/>
    <w:rsid w:val="009D3CFA"/>
    <w:rsid w:val="009E1C3C"/>
    <w:rsid w:val="009E26D3"/>
    <w:rsid w:val="009E279F"/>
    <w:rsid w:val="009E5CCD"/>
    <w:rsid w:val="009E7880"/>
    <w:rsid w:val="009E7934"/>
    <w:rsid w:val="009F3D10"/>
    <w:rsid w:val="009F5B49"/>
    <w:rsid w:val="00A00F83"/>
    <w:rsid w:val="00A02A1C"/>
    <w:rsid w:val="00A04346"/>
    <w:rsid w:val="00A06D0F"/>
    <w:rsid w:val="00A111CA"/>
    <w:rsid w:val="00A20AAC"/>
    <w:rsid w:val="00A20DC6"/>
    <w:rsid w:val="00A2298F"/>
    <w:rsid w:val="00A23CAE"/>
    <w:rsid w:val="00A26840"/>
    <w:rsid w:val="00A3133B"/>
    <w:rsid w:val="00A3324E"/>
    <w:rsid w:val="00A3565C"/>
    <w:rsid w:val="00A368AD"/>
    <w:rsid w:val="00A36CEB"/>
    <w:rsid w:val="00A4152C"/>
    <w:rsid w:val="00A45B6B"/>
    <w:rsid w:val="00A51580"/>
    <w:rsid w:val="00A51F41"/>
    <w:rsid w:val="00A5209C"/>
    <w:rsid w:val="00A53943"/>
    <w:rsid w:val="00A546D3"/>
    <w:rsid w:val="00A56224"/>
    <w:rsid w:val="00A611F7"/>
    <w:rsid w:val="00A6262C"/>
    <w:rsid w:val="00A653EF"/>
    <w:rsid w:val="00A65979"/>
    <w:rsid w:val="00A708E0"/>
    <w:rsid w:val="00A72F6A"/>
    <w:rsid w:val="00A7442E"/>
    <w:rsid w:val="00A74CCD"/>
    <w:rsid w:val="00A754E9"/>
    <w:rsid w:val="00A7571F"/>
    <w:rsid w:val="00A835A8"/>
    <w:rsid w:val="00A837FF"/>
    <w:rsid w:val="00A83D84"/>
    <w:rsid w:val="00A8481E"/>
    <w:rsid w:val="00A84863"/>
    <w:rsid w:val="00A873C8"/>
    <w:rsid w:val="00A929E7"/>
    <w:rsid w:val="00A92BFA"/>
    <w:rsid w:val="00A94F5C"/>
    <w:rsid w:val="00A9719F"/>
    <w:rsid w:val="00AA07C1"/>
    <w:rsid w:val="00AA372E"/>
    <w:rsid w:val="00AA721E"/>
    <w:rsid w:val="00AA7B92"/>
    <w:rsid w:val="00AB0A66"/>
    <w:rsid w:val="00AB0C48"/>
    <w:rsid w:val="00AB2E2B"/>
    <w:rsid w:val="00AB4905"/>
    <w:rsid w:val="00AB59AA"/>
    <w:rsid w:val="00AB7628"/>
    <w:rsid w:val="00AB7A83"/>
    <w:rsid w:val="00AC1EC5"/>
    <w:rsid w:val="00AC41F3"/>
    <w:rsid w:val="00AC4C29"/>
    <w:rsid w:val="00AC4E12"/>
    <w:rsid w:val="00AC555C"/>
    <w:rsid w:val="00AC637D"/>
    <w:rsid w:val="00AC6446"/>
    <w:rsid w:val="00AC7233"/>
    <w:rsid w:val="00AD117E"/>
    <w:rsid w:val="00AD42CB"/>
    <w:rsid w:val="00AD5360"/>
    <w:rsid w:val="00AE0941"/>
    <w:rsid w:val="00AE1724"/>
    <w:rsid w:val="00AE1AB6"/>
    <w:rsid w:val="00AE1EEF"/>
    <w:rsid w:val="00AE276A"/>
    <w:rsid w:val="00AE4D92"/>
    <w:rsid w:val="00AE7065"/>
    <w:rsid w:val="00AE706F"/>
    <w:rsid w:val="00AF0F7E"/>
    <w:rsid w:val="00AF2D06"/>
    <w:rsid w:val="00AF3E97"/>
    <w:rsid w:val="00AF4D23"/>
    <w:rsid w:val="00AF63AE"/>
    <w:rsid w:val="00AF6EFF"/>
    <w:rsid w:val="00AF7A7A"/>
    <w:rsid w:val="00B00ADA"/>
    <w:rsid w:val="00B01D05"/>
    <w:rsid w:val="00B02851"/>
    <w:rsid w:val="00B05086"/>
    <w:rsid w:val="00B05290"/>
    <w:rsid w:val="00B1043E"/>
    <w:rsid w:val="00B12103"/>
    <w:rsid w:val="00B125CF"/>
    <w:rsid w:val="00B12FD7"/>
    <w:rsid w:val="00B16885"/>
    <w:rsid w:val="00B26808"/>
    <w:rsid w:val="00B27F71"/>
    <w:rsid w:val="00B30B41"/>
    <w:rsid w:val="00B3123C"/>
    <w:rsid w:val="00B3757E"/>
    <w:rsid w:val="00B40094"/>
    <w:rsid w:val="00B4185F"/>
    <w:rsid w:val="00B43079"/>
    <w:rsid w:val="00B43472"/>
    <w:rsid w:val="00B44162"/>
    <w:rsid w:val="00B45461"/>
    <w:rsid w:val="00B4569C"/>
    <w:rsid w:val="00B516FD"/>
    <w:rsid w:val="00B54BCC"/>
    <w:rsid w:val="00B60C52"/>
    <w:rsid w:val="00B60E45"/>
    <w:rsid w:val="00B61CAB"/>
    <w:rsid w:val="00B642F9"/>
    <w:rsid w:val="00B65B78"/>
    <w:rsid w:val="00B66089"/>
    <w:rsid w:val="00B66170"/>
    <w:rsid w:val="00B663A5"/>
    <w:rsid w:val="00B66774"/>
    <w:rsid w:val="00B667F1"/>
    <w:rsid w:val="00B67138"/>
    <w:rsid w:val="00B679F4"/>
    <w:rsid w:val="00B7016D"/>
    <w:rsid w:val="00B71CFF"/>
    <w:rsid w:val="00B723F4"/>
    <w:rsid w:val="00B73782"/>
    <w:rsid w:val="00B74E4F"/>
    <w:rsid w:val="00B83B96"/>
    <w:rsid w:val="00B85DFE"/>
    <w:rsid w:val="00B8629A"/>
    <w:rsid w:val="00B86712"/>
    <w:rsid w:val="00B929FE"/>
    <w:rsid w:val="00BA12F6"/>
    <w:rsid w:val="00BA2FB3"/>
    <w:rsid w:val="00BA5B6E"/>
    <w:rsid w:val="00BB15C4"/>
    <w:rsid w:val="00BB296A"/>
    <w:rsid w:val="00BB4070"/>
    <w:rsid w:val="00BB7DB5"/>
    <w:rsid w:val="00BC2FCD"/>
    <w:rsid w:val="00BC4012"/>
    <w:rsid w:val="00BC4E9A"/>
    <w:rsid w:val="00BC625B"/>
    <w:rsid w:val="00BC639F"/>
    <w:rsid w:val="00BC75D2"/>
    <w:rsid w:val="00BD0321"/>
    <w:rsid w:val="00BD1079"/>
    <w:rsid w:val="00BD1C69"/>
    <w:rsid w:val="00BD2473"/>
    <w:rsid w:val="00BD4025"/>
    <w:rsid w:val="00BD785F"/>
    <w:rsid w:val="00BE0F33"/>
    <w:rsid w:val="00BE1875"/>
    <w:rsid w:val="00BE3495"/>
    <w:rsid w:val="00BE3942"/>
    <w:rsid w:val="00BE3CA2"/>
    <w:rsid w:val="00BE4CBB"/>
    <w:rsid w:val="00BE5311"/>
    <w:rsid w:val="00BE5760"/>
    <w:rsid w:val="00BE6FF3"/>
    <w:rsid w:val="00BF1088"/>
    <w:rsid w:val="00BF122A"/>
    <w:rsid w:val="00BF3B64"/>
    <w:rsid w:val="00BF70F5"/>
    <w:rsid w:val="00C01F0D"/>
    <w:rsid w:val="00C02149"/>
    <w:rsid w:val="00C02494"/>
    <w:rsid w:val="00C025F2"/>
    <w:rsid w:val="00C07596"/>
    <w:rsid w:val="00C104B4"/>
    <w:rsid w:val="00C1070F"/>
    <w:rsid w:val="00C15D0B"/>
    <w:rsid w:val="00C1747C"/>
    <w:rsid w:val="00C2353D"/>
    <w:rsid w:val="00C25EBC"/>
    <w:rsid w:val="00C265D4"/>
    <w:rsid w:val="00C274A2"/>
    <w:rsid w:val="00C338BC"/>
    <w:rsid w:val="00C37E29"/>
    <w:rsid w:val="00C40C23"/>
    <w:rsid w:val="00C4222F"/>
    <w:rsid w:val="00C44DD7"/>
    <w:rsid w:val="00C45665"/>
    <w:rsid w:val="00C46757"/>
    <w:rsid w:val="00C4752E"/>
    <w:rsid w:val="00C52A3D"/>
    <w:rsid w:val="00C548FC"/>
    <w:rsid w:val="00C54945"/>
    <w:rsid w:val="00C55377"/>
    <w:rsid w:val="00C55E35"/>
    <w:rsid w:val="00C60831"/>
    <w:rsid w:val="00C61063"/>
    <w:rsid w:val="00C6330A"/>
    <w:rsid w:val="00C6431D"/>
    <w:rsid w:val="00C64B1B"/>
    <w:rsid w:val="00C65375"/>
    <w:rsid w:val="00C65A30"/>
    <w:rsid w:val="00C665F0"/>
    <w:rsid w:val="00C66D8D"/>
    <w:rsid w:val="00C75B9B"/>
    <w:rsid w:val="00C779C9"/>
    <w:rsid w:val="00C81FE1"/>
    <w:rsid w:val="00C847D5"/>
    <w:rsid w:val="00C84C8A"/>
    <w:rsid w:val="00C90525"/>
    <w:rsid w:val="00C94291"/>
    <w:rsid w:val="00C96239"/>
    <w:rsid w:val="00C967A3"/>
    <w:rsid w:val="00C96B62"/>
    <w:rsid w:val="00C97A2A"/>
    <w:rsid w:val="00CA3FFA"/>
    <w:rsid w:val="00CA4972"/>
    <w:rsid w:val="00CA50E3"/>
    <w:rsid w:val="00CA5D14"/>
    <w:rsid w:val="00CA6983"/>
    <w:rsid w:val="00CA750D"/>
    <w:rsid w:val="00CB2777"/>
    <w:rsid w:val="00CB4C18"/>
    <w:rsid w:val="00CB4F99"/>
    <w:rsid w:val="00CB6516"/>
    <w:rsid w:val="00CB77EB"/>
    <w:rsid w:val="00CB7B36"/>
    <w:rsid w:val="00CC3C8D"/>
    <w:rsid w:val="00CC743F"/>
    <w:rsid w:val="00CD3C37"/>
    <w:rsid w:val="00CE134B"/>
    <w:rsid w:val="00CE34BB"/>
    <w:rsid w:val="00CE3B14"/>
    <w:rsid w:val="00CE7A06"/>
    <w:rsid w:val="00CF07C0"/>
    <w:rsid w:val="00CF6218"/>
    <w:rsid w:val="00D0244F"/>
    <w:rsid w:val="00D047C5"/>
    <w:rsid w:val="00D04B66"/>
    <w:rsid w:val="00D061B8"/>
    <w:rsid w:val="00D14C97"/>
    <w:rsid w:val="00D14CBA"/>
    <w:rsid w:val="00D14DF6"/>
    <w:rsid w:val="00D158C6"/>
    <w:rsid w:val="00D20251"/>
    <w:rsid w:val="00D228CA"/>
    <w:rsid w:val="00D22DE6"/>
    <w:rsid w:val="00D23FF7"/>
    <w:rsid w:val="00D2543A"/>
    <w:rsid w:val="00D25DA2"/>
    <w:rsid w:val="00D3017E"/>
    <w:rsid w:val="00D30FE3"/>
    <w:rsid w:val="00D32578"/>
    <w:rsid w:val="00D32AC0"/>
    <w:rsid w:val="00D3367D"/>
    <w:rsid w:val="00D33BA5"/>
    <w:rsid w:val="00D44A93"/>
    <w:rsid w:val="00D45321"/>
    <w:rsid w:val="00D45C39"/>
    <w:rsid w:val="00D4690A"/>
    <w:rsid w:val="00D4722E"/>
    <w:rsid w:val="00D5061A"/>
    <w:rsid w:val="00D50B13"/>
    <w:rsid w:val="00D515EF"/>
    <w:rsid w:val="00D51A86"/>
    <w:rsid w:val="00D536CC"/>
    <w:rsid w:val="00D554A3"/>
    <w:rsid w:val="00D60634"/>
    <w:rsid w:val="00D629B0"/>
    <w:rsid w:val="00D62A3A"/>
    <w:rsid w:val="00D63DCF"/>
    <w:rsid w:val="00D711F9"/>
    <w:rsid w:val="00D7500F"/>
    <w:rsid w:val="00D81C51"/>
    <w:rsid w:val="00D83A05"/>
    <w:rsid w:val="00D87746"/>
    <w:rsid w:val="00D91030"/>
    <w:rsid w:val="00D914E6"/>
    <w:rsid w:val="00D933F6"/>
    <w:rsid w:val="00D9606B"/>
    <w:rsid w:val="00D96B17"/>
    <w:rsid w:val="00D97B70"/>
    <w:rsid w:val="00D97D01"/>
    <w:rsid w:val="00DA46E5"/>
    <w:rsid w:val="00DA6459"/>
    <w:rsid w:val="00DB0418"/>
    <w:rsid w:val="00DB1D39"/>
    <w:rsid w:val="00DB392C"/>
    <w:rsid w:val="00DB42F6"/>
    <w:rsid w:val="00DB4423"/>
    <w:rsid w:val="00DB5F81"/>
    <w:rsid w:val="00DC1826"/>
    <w:rsid w:val="00DC3C3D"/>
    <w:rsid w:val="00DC534C"/>
    <w:rsid w:val="00DC535D"/>
    <w:rsid w:val="00DC7395"/>
    <w:rsid w:val="00DC74ED"/>
    <w:rsid w:val="00DC75FD"/>
    <w:rsid w:val="00DD1B99"/>
    <w:rsid w:val="00DD3818"/>
    <w:rsid w:val="00DD5F29"/>
    <w:rsid w:val="00DD703D"/>
    <w:rsid w:val="00DE431D"/>
    <w:rsid w:val="00DE43E3"/>
    <w:rsid w:val="00DE67A6"/>
    <w:rsid w:val="00DF0AB8"/>
    <w:rsid w:val="00E015A9"/>
    <w:rsid w:val="00E0253C"/>
    <w:rsid w:val="00E073EF"/>
    <w:rsid w:val="00E1197A"/>
    <w:rsid w:val="00E14102"/>
    <w:rsid w:val="00E1430B"/>
    <w:rsid w:val="00E14750"/>
    <w:rsid w:val="00E14C53"/>
    <w:rsid w:val="00E152C7"/>
    <w:rsid w:val="00E158DD"/>
    <w:rsid w:val="00E168D8"/>
    <w:rsid w:val="00E2193F"/>
    <w:rsid w:val="00E22F8C"/>
    <w:rsid w:val="00E25A78"/>
    <w:rsid w:val="00E2650A"/>
    <w:rsid w:val="00E27249"/>
    <w:rsid w:val="00E31DC1"/>
    <w:rsid w:val="00E33531"/>
    <w:rsid w:val="00E33A7C"/>
    <w:rsid w:val="00E3670B"/>
    <w:rsid w:val="00E3741F"/>
    <w:rsid w:val="00E42729"/>
    <w:rsid w:val="00E42A85"/>
    <w:rsid w:val="00E45CBB"/>
    <w:rsid w:val="00E500C4"/>
    <w:rsid w:val="00E54981"/>
    <w:rsid w:val="00E6198F"/>
    <w:rsid w:val="00E62DCA"/>
    <w:rsid w:val="00E65F11"/>
    <w:rsid w:val="00E66F69"/>
    <w:rsid w:val="00E67D39"/>
    <w:rsid w:val="00E67EC0"/>
    <w:rsid w:val="00E7120B"/>
    <w:rsid w:val="00E73AFC"/>
    <w:rsid w:val="00E74499"/>
    <w:rsid w:val="00E76EE8"/>
    <w:rsid w:val="00E80D78"/>
    <w:rsid w:val="00E81937"/>
    <w:rsid w:val="00E83790"/>
    <w:rsid w:val="00E84655"/>
    <w:rsid w:val="00E90CEF"/>
    <w:rsid w:val="00E9193E"/>
    <w:rsid w:val="00E919BE"/>
    <w:rsid w:val="00E9293D"/>
    <w:rsid w:val="00EA292C"/>
    <w:rsid w:val="00EA542B"/>
    <w:rsid w:val="00EB22F1"/>
    <w:rsid w:val="00EB4515"/>
    <w:rsid w:val="00EB5B75"/>
    <w:rsid w:val="00EB5FB0"/>
    <w:rsid w:val="00EB7F23"/>
    <w:rsid w:val="00EC0E8B"/>
    <w:rsid w:val="00EC1CB0"/>
    <w:rsid w:val="00EC1FF8"/>
    <w:rsid w:val="00EC36CD"/>
    <w:rsid w:val="00EC38B2"/>
    <w:rsid w:val="00EC3F0F"/>
    <w:rsid w:val="00EC64F1"/>
    <w:rsid w:val="00EC6E2C"/>
    <w:rsid w:val="00EC7E44"/>
    <w:rsid w:val="00EC7EDE"/>
    <w:rsid w:val="00ED0B6A"/>
    <w:rsid w:val="00ED6071"/>
    <w:rsid w:val="00EE2A42"/>
    <w:rsid w:val="00EE3E92"/>
    <w:rsid w:val="00EE58E1"/>
    <w:rsid w:val="00EE616A"/>
    <w:rsid w:val="00EE6A88"/>
    <w:rsid w:val="00EE6A8A"/>
    <w:rsid w:val="00EF063B"/>
    <w:rsid w:val="00EF0E11"/>
    <w:rsid w:val="00EF1528"/>
    <w:rsid w:val="00EF2145"/>
    <w:rsid w:val="00EF2A7B"/>
    <w:rsid w:val="00EF44D2"/>
    <w:rsid w:val="00EF456A"/>
    <w:rsid w:val="00EF5C27"/>
    <w:rsid w:val="00EF5FD6"/>
    <w:rsid w:val="00F0314F"/>
    <w:rsid w:val="00F0626A"/>
    <w:rsid w:val="00F064D9"/>
    <w:rsid w:val="00F12CF5"/>
    <w:rsid w:val="00F13B37"/>
    <w:rsid w:val="00F14A62"/>
    <w:rsid w:val="00F16BAB"/>
    <w:rsid w:val="00F20355"/>
    <w:rsid w:val="00F204FB"/>
    <w:rsid w:val="00F21DC4"/>
    <w:rsid w:val="00F2463F"/>
    <w:rsid w:val="00F252AC"/>
    <w:rsid w:val="00F25C40"/>
    <w:rsid w:val="00F34349"/>
    <w:rsid w:val="00F34709"/>
    <w:rsid w:val="00F35E04"/>
    <w:rsid w:val="00F3615C"/>
    <w:rsid w:val="00F42073"/>
    <w:rsid w:val="00F440FC"/>
    <w:rsid w:val="00F45185"/>
    <w:rsid w:val="00F51DFC"/>
    <w:rsid w:val="00F52A4E"/>
    <w:rsid w:val="00F53AC0"/>
    <w:rsid w:val="00F56416"/>
    <w:rsid w:val="00F607D4"/>
    <w:rsid w:val="00F61654"/>
    <w:rsid w:val="00F619AA"/>
    <w:rsid w:val="00F66711"/>
    <w:rsid w:val="00F670A9"/>
    <w:rsid w:val="00F7047A"/>
    <w:rsid w:val="00F71A1E"/>
    <w:rsid w:val="00F72B18"/>
    <w:rsid w:val="00F73D8E"/>
    <w:rsid w:val="00F73EDC"/>
    <w:rsid w:val="00F76B87"/>
    <w:rsid w:val="00F77F6A"/>
    <w:rsid w:val="00F830F8"/>
    <w:rsid w:val="00F83CF1"/>
    <w:rsid w:val="00F84A8E"/>
    <w:rsid w:val="00F86559"/>
    <w:rsid w:val="00F907F9"/>
    <w:rsid w:val="00F9149A"/>
    <w:rsid w:val="00F91EF8"/>
    <w:rsid w:val="00F92B09"/>
    <w:rsid w:val="00F93302"/>
    <w:rsid w:val="00F96944"/>
    <w:rsid w:val="00FA1E30"/>
    <w:rsid w:val="00FA30A5"/>
    <w:rsid w:val="00FA30ED"/>
    <w:rsid w:val="00FA5D60"/>
    <w:rsid w:val="00FA5E3F"/>
    <w:rsid w:val="00FA623D"/>
    <w:rsid w:val="00FB5D0F"/>
    <w:rsid w:val="00FC1047"/>
    <w:rsid w:val="00FC5532"/>
    <w:rsid w:val="00FC65D0"/>
    <w:rsid w:val="00FD01D9"/>
    <w:rsid w:val="00FD5EA8"/>
    <w:rsid w:val="00FD638D"/>
    <w:rsid w:val="00FD7FC1"/>
    <w:rsid w:val="00FE1FC3"/>
    <w:rsid w:val="00FE3C0C"/>
    <w:rsid w:val="00FF0940"/>
    <w:rsid w:val="00FF34AF"/>
    <w:rsid w:val="00FF3AF2"/>
    <w:rsid w:val="00FF6F8E"/>
    <w:rsid w:val="00FF78F8"/>
    <w:rsid w:val="00FF7B4B"/>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1A34EEA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pt-BR"/>
    </w:rPr>
  </w:style>
  <w:style w:type="paragraph" w:styleId="Heading1">
    <w:name w:val="heading 1"/>
    <w:basedOn w:val="Normal"/>
    <w:next w:val="Normal"/>
    <w:qFormat/>
    <w:pPr>
      <w:keepNext/>
      <w:jc w:val="both"/>
      <w:outlineLvl w:val="0"/>
    </w:pPr>
    <w:rPr>
      <w:rFonts w:ascii="Arial" w:hAnsi="Arial"/>
      <w:b/>
      <w:sz w:val="28"/>
      <w:szCs w:val="20"/>
    </w:rPr>
  </w:style>
  <w:style w:type="paragraph" w:styleId="Heading2">
    <w:name w:val="heading 2"/>
    <w:basedOn w:val="Normal"/>
    <w:next w:val="Normal"/>
    <w:qFormat/>
    <w:pPr>
      <w:keepNext/>
      <w:jc w:val="center"/>
      <w:outlineLvl w:val="1"/>
    </w:pPr>
    <w:rPr>
      <w:rFonts w:ascii="Arial" w:hAnsi="Arial"/>
      <w:b/>
      <w:sz w:val="28"/>
      <w:szCs w:val="20"/>
    </w:rPr>
  </w:style>
  <w:style w:type="paragraph" w:styleId="Heading3">
    <w:name w:val="heading 3"/>
    <w:basedOn w:val="Normal"/>
    <w:next w:val="Normal"/>
    <w:qFormat/>
    <w:pPr>
      <w:keepNext/>
      <w:jc w:val="center"/>
      <w:outlineLvl w:val="2"/>
    </w:pPr>
    <w:rPr>
      <w:b/>
      <w:szCs w:val="20"/>
    </w:rPr>
  </w:style>
  <w:style w:type="paragraph" w:styleId="Heading4">
    <w:name w:val="heading 4"/>
    <w:basedOn w:val="Normal"/>
    <w:next w:val="Normal"/>
    <w:qFormat/>
    <w:pPr>
      <w:keepNext/>
      <w:jc w:val="center"/>
      <w:outlineLvl w:val="3"/>
    </w:pPr>
    <w:rPr>
      <w:b/>
      <w:sz w:val="28"/>
      <w:szCs w:val="20"/>
      <w:u w:val="single"/>
    </w:rPr>
  </w:style>
  <w:style w:type="paragraph" w:styleId="Heading5">
    <w:name w:val="heading 5"/>
    <w:basedOn w:val="Normal"/>
    <w:next w:val="Normal"/>
    <w:qFormat/>
    <w:pPr>
      <w:keepNext/>
      <w:numPr>
        <w:numId w:val="1"/>
      </w:numPr>
      <w:jc w:val="both"/>
      <w:outlineLvl w:val="4"/>
    </w:pPr>
    <w:rPr>
      <w:rFonts w:ascii="Arial" w:hAnsi="Arial"/>
      <w:b/>
      <w:szCs w:val="20"/>
    </w:rPr>
  </w:style>
  <w:style w:type="paragraph" w:styleId="Heading6">
    <w:name w:val="heading 6"/>
    <w:basedOn w:val="Normal"/>
    <w:next w:val="Normal"/>
    <w:qFormat/>
    <w:pPr>
      <w:keepNext/>
      <w:tabs>
        <w:tab w:val="left" w:pos="720"/>
      </w:tabs>
      <w:overflowPunct w:val="0"/>
      <w:autoSpaceDE w:val="0"/>
      <w:autoSpaceDN w:val="0"/>
      <w:adjustRightInd w:val="0"/>
      <w:jc w:val="both"/>
      <w:outlineLvl w:val="5"/>
    </w:pPr>
    <w:rPr>
      <w:rFonts w:ascii="Arial" w:hAnsi="Arial" w:cs="Arial"/>
      <w:b/>
      <w:color w:val="000000"/>
    </w:rPr>
  </w:style>
  <w:style w:type="paragraph" w:styleId="Heading7">
    <w:name w:val="heading 7"/>
    <w:basedOn w:val="Normal"/>
    <w:next w:val="Normal"/>
    <w:qFormat/>
    <w:pPr>
      <w:keepNext/>
      <w:jc w:val="both"/>
      <w:outlineLvl w:val="6"/>
    </w:pPr>
    <w:rPr>
      <w:rFonts w:ascii="Arial" w:hAnsi="Arial"/>
      <w:b/>
      <w:szCs w:val="20"/>
    </w:rPr>
  </w:style>
  <w:style w:type="paragraph" w:styleId="Heading8">
    <w:name w:val="heading 8"/>
    <w:basedOn w:val="Normal"/>
    <w:next w:val="Normal"/>
    <w:qFormat/>
    <w:pPr>
      <w:keepNext/>
      <w:spacing w:before="120" w:line="360" w:lineRule="auto"/>
      <w:jc w:val="both"/>
      <w:outlineLvl w:val="7"/>
    </w:pPr>
    <w:rPr>
      <w:rFonts w:ascii="Arial" w:hAnsi="Arial"/>
      <w:bCs/>
      <w:szCs w:val="20"/>
    </w:rPr>
  </w:style>
  <w:style w:type="paragraph" w:styleId="Heading9">
    <w:name w:val="heading 9"/>
    <w:basedOn w:val="Normal"/>
    <w:next w:val="Normal"/>
    <w:qFormat/>
    <w:pPr>
      <w:keepNext/>
      <w:spacing w:before="120" w:line="360" w:lineRule="auto"/>
      <w:jc w:val="both"/>
      <w:outlineLvl w:val="8"/>
    </w:pPr>
    <w:rPr>
      <w:rFonts w:ascii="Arial" w:hAnsi="Arial" w:cs="Arial"/>
      <w:bCs/>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jc w:val="center"/>
    </w:pPr>
    <w:rPr>
      <w:b/>
      <w:szCs w:val="20"/>
    </w:rPr>
  </w:style>
  <w:style w:type="paragraph" w:styleId="Footer">
    <w:name w:val="footer"/>
    <w:basedOn w:val="Normal"/>
    <w:pPr>
      <w:tabs>
        <w:tab w:val="center" w:pos="4419"/>
        <w:tab w:val="right" w:pos="8838"/>
      </w:tabs>
    </w:pPr>
    <w:rPr>
      <w:sz w:val="20"/>
      <w:szCs w:val="20"/>
    </w:rPr>
  </w:style>
  <w:style w:type="paragraph" w:styleId="BodyTextIndent">
    <w:name w:val="Body Text Indent"/>
    <w:basedOn w:val="Normal"/>
    <w:pPr>
      <w:spacing w:line="360" w:lineRule="auto"/>
      <w:ind w:firstLine="851"/>
      <w:jc w:val="both"/>
    </w:pPr>
    <w:rPr>
      <w:szCs w:val="20"/>
    </w:rPr>
  </w:style>
  <w:style w:type="paragraph" w:styleId="BodyTextIndent2">
    <w:name w:val="Body Text Indent 2"/>
    <w:basedOn w:val="Normal"/>
    <w:pPr>
      <w:tabs>
        <w:tab w:val="left" w:pos="720"/>
      </w:tabs>
      <w:overflowPunct w:val="0"/>
      <w:autoSpaceDE w:val="0"/>
      <w:autoSpaceDN w:val="0"/>
      <w:adjustRightInd w:val="0"/>
      <w:ind w:left="360" w:hanging="360"/>
      <w:jc w:val="both"/>
    </w:pPr>
    <w:rPr>
      <w:rFonts w:ascii="Arial" w:hAnsi="Arial"/>
      <w:color w:val="0000FF"/>
    </w:rPr>
  </w:style>
  <w:style w:type="paragraph" w:styleId="BodyTextIndent3">
    <w:name w:val="Body Text Indent 3"/>
    <w:basedOn w:val="Normal"/>
    <w:pPr>
      <w:tabs>
        <w:tab w:val="left" w:pos="720"/>
      </w:tabs>
      <w:overflowPunct w:val="0"/>
      <w:autoSpaceDE w:val="0"/>
      <w:autoSpaceDN w:val="0"/>
      <w:adjustRightInd w:val="0"/>
      <w:ind w:left="708"/>
      <w:jc w:val="both"/>
    </w:pPr>
    <w:rPr>
      <w:rFonts w:ascii="Arial" w:hAnsi="Arial" w:cs="Arial"/>
      <w:color w:val="0000FF"/>
      <w:sz w:val="22"/>
    </w:rPr>
  </w:style>
  <w:style w:type="paragraph" w:styleId="BodyText">
    <w:name w:val="Body Text"/>
    <w:basedOn w:val="Normal"/>
    <w:pPr>
      <w:tabs>
        <w:tab w:val="left" w:pos="720"/>
      </w:tabs>
      <w:overflowPunct w:val="0"/>
      <w:autoSpaceDE w:val="0"/>
      <w:autoSpaceDN w:val="0"/>
      <w:adjustRightInd w:val="0"/>
      <w:jc w:val="both"/>
    </w:pPr>
    <w:rPr>
      <w:rFonts w:ascii="Arial" w:hAnsi="Arial"/>
      <w:color w:val="0000FF"/>
    </w:rPr>
  </w:style>
  <w:style w:type="paragraph" w:styleId="BodyText2">
    <w:name w:val="Body Text 2"/>
    <w:basedOn w:val="Normal"/>
    <w:pPr>
      <w:tabs>
        <w:tab w:val="left" w:pos="720"/>
      </w:tabs>
      <w:overflowPunct w:val="0"/>
      <w:autoSpaceDE w:val="0"/>
      <w:autoSpaceDN w:val="0"/>
      <w:adjustRightInd w:val="0"/>
    </w:pPr>
    <w:rPr>
      <w:rFonts w:ascii="Arial" w:hAnsi="Arial" w:cs="Arial"/>
      <w:b/>
      <w:bCs/>
      <w:color w:val="0000FF"/>
      <w:sz w:val="22"/>
    </w:rPr>
  </w:style>
  <w:style w:type="paragraph" w:styleId="BodyText3">
    <w:name w:val="Body Text 3"/>
    <w:basedOn w:val="Normal"/>
    <w:pPr>
      <w:tabs>
        <w:tab w:val="left" w:pos="720"/>
      </w:tabs>
      <w:overflowPunct w:val="0"/>
      <w:autoSpaceDE w:val="0"/>
      <w:autoSpaceDN w:val="0"/>
      <w:adjustRightInd w:val="0"/>
      <w:jc w:val="both"/>
    </w:pPr>
    <w:rPr>
      <w:rFonts w:ascii="Arial" w:hAnsi="Arial" w:cs="Arial"/>
      <w:sz w:val="22"/>
    </w:rPr>
  </w:style>
  <w:style w:type="paragraph" w:styleId="Header">
    <w:name w:val="header"/>
    <w:basedOn w:val="Normal"/>
    <w:pPr>
      <w:tabs>
        <w:tab w:val="center" w:pos="4419"/>
        <w:tab w:val="right" w:pos="8838"/>
      </w:tabs>
    </w:pPr>
  </w:style>
  <w:style w:type="character" w:styleId="PageNumber">
    <w:name w:val="page number"/>
    <w:basedOn w:val="DefaultParagraphFont"/>
  </w:style>
  <w:style w:type="character" w:styleId="Hyperlink">
    <w:name w:val="Hyperlink"/>
    <w:rsid w:val="00997DA2"/>
    <w:rPr>
      <w:color w:val="0000FF"/>
      <w:u w:val="single"/>
    </w:rPr>
  </w:style>
  <w:style w:type="paragraph" w:styleId="BalloonText">
    <w:name w:val="Balloon Text"/>
    <w:basedOn w:val="Normal"/>
    <w:semiHidden/>
    <w:rsid w:val="00A754E9"/>
    <w:rPr>
      <w:rFonts w:ascii="Tahoma" w:hAnsi="Tahoma" w:cs="Tahoma"/>
      <w:sz w:val="16"/>
      <w:szCs w:val="16"/>
    </w:rPr>
  </w:style>
  <w:style w:type="paragraph" w:styleId="ListParagraph">
    <w:name w:val="List Paragraph"/>
    <w:basedOn w:val="Normal"/>
    <w:uiPriority w:val="72"/>
    <w:rsid w:val="00AC637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pt-BR"/>
    </w:rPr>
  </w:style>
  <w:style w:type="paragraph" w:styleId="Heading1">
    <w:name w:val="heading 1"/>
    <w:basedOn w:val="Normal"/>
    <w:next w:val="Normal"/>
    <w:qFormat/>
    <w:pPr>
      <w:keepNext/>
      <w:jc w:val="both"/>
      <w:outlineLvl w:val="0"/>
    </w:pPr>
    <w:rPr>
      <w:rFonts w:ascii="Arial" w:hAnsi="Arial"/>
      <w:b/>
      <w:sz w:val="28"/>
      <w:szCs w:val="20"/>
    </w:rPr>
  </w:style>
  <w:style w:type="paragraph" w:styleId="Heading2">
    <w:name w:val="heading 2"/>
    <w:basedOn w:val="Normal"/>
    <w:next w:val="Normal"/>
    <w:qFormat/>
    <w:pPr>
      <w:keepNext/>
      <w:jc w:val="center"/>
      <w:outlineLvl w:val="1"/>
    </w:pPr>
    <w:rPr>
      <w:rFonts w:ascii="Arial" w:hAnsi="Arial"/>
      <w:b/>
      <w:sz w:val="28"/>
      <w:szCs w:val="20"/>
    </w:rPr>
  </w:style>
  <w:style w:type="paragraph" w:styleId="Heading3">
    <w:name w:val="heading 3"/>
    <w:basedOn w:val="Normal"/>
    <w:next w:val="Normal"/>
    <w:qFormat/>
    <w:pPr>
      <w:keepNext/>
      <w:jc w:val="center"/>
      <w:outlineLvl w:val="2"/>
    </w:pPr>
    <w:rPr>
      <w:b/>
      <w:szCs w:val="20"/>
    </w:rPr>
  </w:style>
  <w:style w:type="paragraph" w:styleId="Heading4">
    <w:name w:val="heading 4"/>
    <w:basedOn w:val="Normal"/>
    <w:next w:val="Normal"/>
    <w:qFormat/>
    <w:pPr>
      <w:keepNext/>
      <w:jc w:val="center"/>
      <w:outlineLvl w:val="3"/>
    </w:pPr>
    <w:rPr>
      <w:b/>
      <w:sz w:val="28"/>
      <w:szCs w:val="20"/>
      <w:u w:val="single"/>
    </w:rPr>
  </w:style>
  <w:style w:type="paragraph" w:styleId="Heading5">
    <w:name w:val="heading 5"/>
    <w:basedOn w:val="Normal"/>
    <w:next w:val="Normal"/>
    <w:qFormat/>
    <w:pPr>
      <w:keepNext/>
      <w:numPr>
        <w:numId w:val="1"/>
      </w:numPr>
      <w:jc w:val="both"/>
      <w:outlineLvl w:val="4"/>
    </w:pPr>
    <w:rPr>
      <w:rFonts w:ascii="Arial" w:hAnsi="Arial"/>
      <w:b/>
      <w:szCs w:val="20"/>
    </w:rPr>
  </w:style>
  <w:style w:type="paragraph" w:styleId="Heading6">
    <w:name w:val="heading 6"/>
    <w:basedOn w:val="Normal"/>
    <w:next w:val="Normal"/>
    <w:qFormat/>
    <w:pPr>
      <w:keepNext/>
      <w:tabs>
        <w:tab w:val="left" w:pos="720"/>
      </w:tabs>
      <w:overflowPunct w:val="0"/>
      <w:autoSpaceDE w:val="0"/>
      <w:autoSpaceDN w:val="0"/>
      <w:adjustRightInd w:val="0"/>
      <w:jc w:val="both"/>
      <w:outlineLvl w:val="5"/>
    </w:pPr>
    <w:rPr>
      <w:rFonts w:ascii="Arial" w:hAnsi="Arial" w:cs="Arial"/>
      <w:b/>
      <w:color w:val="000000"/>
    </w:rPr>
  </w:style>
  <w:style w:type="paragraph" w:styleId="Heading7">
    <w:name w:val="heading 7"/>
    <w:basedOn w:val="Normal"/>
    <w:next w:val="Normal"/>
    <w:qFormat/>
    <w:pPr>
      <w:keepNext/>
      <w:jc w:val="both"/>
      <w:outlineLvl w:val="6"/>
    </w:pPr>
    <w:rPr>
      <w:rFonts w:ascii="Arial" w:hAnsi="Arial"/>
      <w:b/>
      <w:szCs w:val="20"/>
    </w:rPr>
  </w:style>
  <w:style w:type="paragraph" w:styleId="Heading8">
    <w:name w:val="heading 8"/>
    <w:basedOn w:val="Normal"/>
    <w:next w:val="Normal"/>
    <w:qFormat/>
    <w:pPr>
      <w:keepNext/>
      <w:spacing w:before="120" w:line="360" w:lineRule="auto"/>
      <w:jc w:val="both"/>
      <w:outlineLvl w:val="7"/>
    </w:pPr>
    <w:rPr>
      <w:rFonts w:ascii="Arial" w:hAnsi="Arial"/>
      <w:bCs/>
      <w:szCs w:val="20"/>
    </w:rPr>
  </w:style>
  <w:style w:type="paragraph" w:styleId="Heading9">
    <w:name w:val="heading 9"/>
    <w:basedOn w:val="Normal"/>
    <w:next w:val="Normal"/>
    <w:qFormat/>
    <w:pPr>
      <w:keepNext/>
      <w:spacing w:before="120" w:line="360" w:lineRule="auto"/>
      <w:jc w:val="both"/>
      <w:outlineLvl w:val="8"/>
    </w:pPr>
    <w:rPr>
      <w:rFonts w:ascii="Arial" w:hAnsi="Arial" w:cs="Arial"/>
      <w:bCs/>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jc w:val="center"/>
    </w:pPr>
    <w:rPr>
      <w:b/>
      <w:szCs w:val="20"/>
    </w:rPr>
  </w:style>
  <w:style w:type="paragraph" w:styleId="Footer">
    <w:name w:val="footer"/>
    <w:basedOn w:val="Normal"/>
    <w:pPr>
      <w:tabs>
        <w:tab w:val="center" w:pos="4419"/>
        <w:tab w:val="right" w:pos="8838"/>
      </w:tabs>
    </w:pPr>
    <w:rPr>
      <w:sz w:val="20"/>
      <w:szCs w:val="20"/>
    </w:rPr>
  </w:style>
  <w:style w:type="paragraph" w:styleId="BodyTextIndent">
    <w:name w:val="Body Text Indent"/>
    <w:basedOn w:val="Normal"/>
    <w:pPr>
      <w:spacing w:line="360" w:lineRule="auto"/>
      <w:ind w:firstLine="851"/>
      <w:jc w:val="both"/>
    </w:pPr>
    <w:rPr>
      <w:szCs w:val="20"/>
    </w:rPr>
  </w:style>
  <w:style w:type="paragraph" w:styleId="BodyTextIndent2">
    <w:name w:val="Body Text Indent 2"/>
    <w:basedOn w:val="Normal"/>
    <w:pPr>
      <w:tabs>
        <w:tab w:val="left" w:pos="720"/>
      </w:tabs>
      <w:overflowPunct w:val="0"/>
      <w:autoSpaceDE w:val="0"/>
      <w:autoSpaceDN w:val="0"/>
      <w:adjustRightInd w:val="0"/>
      <w:ind w:left="360" w:hanging="360"/>
      <w:jc w:val="both"/>
    </w:pPr>
    <w:rPr>
      <w:rFonts w:ascii="Arial" w:hAnsi="Arial"/>
      <w:color w:val="0000FF"/>
    </w:rPr>
  </w:style>
  <w:style w:type="paragraph" w:styleId="BodyTextIndent3">
    <w:name w:val="Body Text Indent 3"/>
    <w:basedOn w:val="Normal"/>
    <w:pPr>
      <w:tabs>
        <w:tab w:val="left" w:pos="720"/>
      </w:tabs>
      <w:overflowPunct w:val="0"/>
      <w:autoSpaceDE w:val="0"/>
      <w:autoSpaceDN w:val="0"/>
      <w:adjustRightInd w:val="0"/>
      <w:ind w:left="708"/>
      <w:jc w:val="both"/>
    </w:pPr>
    <w:rPr>
      <w:rFonts w:ascii="Arial" w:hAnsi="Arial" w:cs="Arial"/>
      <w:color w:val="0000FF"/>
      <w:sz w:val="22"/>
    </w:rPr>
  </w:style>
  <w:style w:type="paragraph" w:styleId="BodyText">
    <w:name w:val="Body Text"/>
    <w:basedOn w:val="Normal"/>
    <w:pPr>
      <w:tabs>
        <w:tab w:val="left" w:pos="720"/>
      </w:tabs>
      <w:overflowPunct w:val="0"/>
      <w:autoSpaceDE w:val="0"/>
      <w:autoSpaceDN w:val="0"/>
      <w:adjustRightInd w:val="0"/>
      <w:jc w:val="both"/>
    </w:pPr>
    <w:rPr>
      <w:rFonts w:ascii="Arial" w:hAnsi="Arial"/>
      <w:color w:val="0000FF"/>
    </w:rPr>
  </w:style>
  <w:style w:type="paragraph" w:styleId="BodyText2">
    <w:name w:val="Body Text 2"/>
    <w:basedOn w:val="Normal"/>
    <w:pPr>
      <w:tabs>
        <w:tab w:val="left" w:pos="720"/>
      </w:tabs>
      <w:overflowPunct w:val="0"/>
      <w:autoSpaceDE w:val="0"/>
      <w:autoSpaceDN w:val="0"/>
      <w:adjustRightInd w:val="0"/>
    </w:pPr>
    <w:rPr>
      <w:rFonts w:ascii="Arial" w:hAnsi="Arial" w:cs="Arial"/>
      <w:b/>
      <w:bCs/>
      <w:color w:val="0000FF"/>
      <w:sz w:val="22"/>
    </w:rPr>
  </w:style>
  <w:style w:type="paragraph" w:styleId="BodyText3">
    <w:name w:val="Body Text 3"/>
    <w:basedOn w:val="Normal"/>
    <w:pPr>
      <w:tabs>
        <w:tab w:val="left" w:pos="720"/>
      </w:tabs>
      <w:overflowPunct w:val="0"/>
      <w:autoSpaceDE w:val="0"/>
      <w:autoSpaceDN w:val="0"/>
      <w:adjustRightInd w:val="0"/>
      <w:jc w:val="both"/>
    </w:pPr>
    <w:rPr>
      <w:rFonts w:ascii="Arial" w:hAnsi="Arial" w:cs="Arial"/>
      <w:sz w:val="22"/>
    </w:rPr>
  </w:style>
  <w:style w:type="paragraph" w:styleId="Header">
    <w:name w:val="header"/>
    <w:basedOn w:val="Normal"/>
    <w:pPr>
      <w:tabs>
        <w:tab w:val="center" w:pos="4419"/>
        <w:tab w:val="right" w:pos="8838"/>
      </w:tabs>
    </w:pPr>
  </w:style>
  <w:style w:type="character" w:styleId="PageNumber">
    <w:name w:val="page number"/>
    <w:basedOn w:val="DefaultParagraphFont"/>
  </w:style>
  <w:style w:type="character" w:styleId="Hyperlink">
    <w:name w:val="Hyperlink"/>
    <w:rsid w:val="00997DA2"/>
    <w:rPr>
      <w:color w:val="0000FF"/>
      <w:u w:val="single"/>
    </w:rPr>
  </w:style>
  <w:style w:type="paragraph" w:styleId="BalloonText">
    <w:name w:val="Balloon Text"/>
    <w:basedOn w:val="Normal"/>
    <w:semiHidden/>
    <w:rsid w:val="00A754E9"/>
    <w:rPr>
      <w:rFonts w:ascii="Tahoma" w:hAnsi="Tahoma" w:cs="Tahoma"/>
      <w:sz w:val="16"/>
      <w:szCs w:val="16"/>
    </w:rPr>
  </w:style>
  <w:style w:type="paragraph" w:styleId="ListParagraph">
    <w:name w:val="List Paragraph"/>
    <w:basedOn w:val="Normal"/>
    <w:uiPriority w:val="72"/>
    <w:rsid w:val="00AC63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433183">
      <w:bodyDiv w:val="1"/>
      <w:marLeft w:val="0"/>
      <w:marRight w:val="0"/>
      <w:marTop w:val="0"/>
      <w:marBottom w:val="0"/>
      <w:divBdr>
        <w:top w:val="none" w:sz="0" w:space="0" w:color="auto"/>
        <w:left w:val="none" w:sz="0" w:space="0" w:color="auto"/>
        <w:bottom w:val="none" w:sz="0" w:space="0" w:color="auto"/>
        <w:right w:val="none" w:sz="0" w:space="0" w:color="auto"/>
      </w:divBdr>
    </w:div>
    <w:div w:id="601379580">
      <w:bodyDiv w:val="1"/>
      <w:marLeft w:val="0"/>
      <w:marRight w:val="0"/>
      <w:marTop w:val="0"/>
      <w:marBottom w:val="0"/>
      <w:divBdr>
        <w:top w:val="none" w:sz="0" w:space="0" w:color="auto"/>
        <w:left w:val="none" w:sz="0" w:space="0" w:color="auto"/>
        <w:bottom w:val="none" w:sz="0" w:space="0" w:color="auto"/>
        <w:right w:val="none" w:sz="0" w:space="0" w:color="auto"/>
      </w:divBdr>
    </w:div>
    <w:div w:id="111355173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paulacobucci@yahoo.com.br"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4532FA1-7872-4641-86D0-AF9C75C15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8</Pages>
  <Words>3542</Words>
  <Characters>20196</Characters>
  <Application>Microsoft Macintosh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23691</CharactersWithSpaces>
  <SharedDoc>false</SharedDoc>
  <HLinks>
    <vt:vector size="6" baseType="variant">
      <vt:variant>
        <vt:i4>2883678</vt:i4>
      </vt:variant>
      <vt:variant>
        <vt:i4>0</vt:i4>
      </vt:variant>
      <vt:variant>
        <vt:i4>0</vt:i4>
      </vt:variant>
      <vt:variant>
        <vt:i4>5</vt:i4>
      </vt:variant>
      <vt:variant>
        <vt:lpwstr>mailto:paulacobucci@yahoo.com.br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dc:creator>
  <cp:keywords/>
  <cp:lastModifiedBy>Paula Cobucci</cp:lastModifiedBy>
  <cp:revision>11</cp:revision>
  <cp:lastPrinted>2011-03-21T15:50:00Z</cp:lastPrinted>
  <dcterms:created xsi:type="dcterms:W3CDTF">2014-03-08T14:03:00Z</dcterms:created>
  <dcterms:modified xsi:type="dcterms:W3CDTF">2014-03-08T14:32:00Z</dcterms:modified>
</cp:coreProperties>
</file>